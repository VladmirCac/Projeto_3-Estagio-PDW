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52C6B" w14:textId="7C268863" w:rsidR="00F93DC1" w:rsidRDefault="00F93DC1" w:rsidP="00F93DC1">
      <w:r>
        <w:t>Responsáv</w:t>
      </w:r>
      <w:r w:rsidR="00C91967">
        <w:t>eis</w:t>
      </w:r>
    </w:p>
    <w:p w14:paraId="02C7C575" w14:textId="23ADCDB6" w:rsidR="00F93DC1" w:rsidRDefault="00F93DC1" w:rsidP="00F93DC1">
      <w:r>
        <w:t>Vladmir Carvalho de Almeida Coelho</w:t>
      </w:r>
    </w:p>
    <w:p w14:paraId="05016417" w14:textId="1BE9B003" w:rsidR="00C91967" w:rsidRDefault="00C91967" w:rsidP="00F93DC1">
      <w:r>
        <w:t>Gilberto Lobo</w:t>
      </w:r>
    </w:p>
    <w:p w14:paraId="3175FABD" w14:textId="46C90E78" w:rsidR="00F93DC1" w:rsidRPr="00F93DC1" w:rsidRDefault="00F93DC1" w:rsidP="00F93DC1">
      <w:pPr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Data da atualização: </w:t>
      </w:r>
      <w:r w:rsidR="00C91967">
        <w:rPr>
          <w:rFonts w:ascii="Arial" w:hAnsi="Arial"/>
          <w:i/>
          <w:sz w:val="16"/>
        </w:rPr>
        <w:t>05</w:t>
      </w:r>
      <w:r>
        <w:rPr>
          <w:rFonts w:ascii="Arial" w:hAnsi="Arial"/>
          <w:i/>
          <w:sz w:val="16"/>
        </w:rPr>
        <w:t>-1</w:t>
      </w:r>
      <w:r w:rsidR="00C91967">
        <w:rPr>
          <w:rFonts w:ascii="Arial" w:hAnsi="Arial"/>
          <w:i/>
          <w:sz w:val="16"/>
        </w:rPr>
        <w:t>1</w:t>
      </w:r>
      <w:r>
        <w:rPr>
          <w:rFonts w:ascii="Arial" w:hAnsi="Arial"/>
          <w:i/>
          <w:sz w:val="16"/>
        </w:rPr>
        <w:t xml:space="preserve">-2018. </w:t>
      </w:r>
    </w:p>
    <w:p w14:paraId="569CC508" w14:textId="77777777" w:rsidR="00F93DC1" w:rsidRDefault="00F93DC1" w:rsidP="00F93DC1"/>
    <w:p w14:paraId="67B6B65D" w14:textId="1705DA84" w:rsidR="00FC6276" w:rsidRDefault="00F93DC1" w:rsidP="00F93DC1">
      <w:r>
        <w:t>1. Contato Inicial com o Cliente</w:t>
      </w:r>
    </w:p>
    <w:p w14:paraId="44D32CFC" w14:textId="3A7EA645" w:rsidR="00F93DC1" w:rsidRDefault="00F93DC1" w:rsidP="00F93DC1">
      <w:pPr>
        <w:numPr>
          <w:ilvl w:val="0"/>
          <w:numId w:val="16"/>
        </w:numPr>
        <w:tabs>
          <w:tab w:val="left" w:pos="1080"/>
        </w:tabs>
        <w:suppressAutoHyphens/>
        <w:spacing w:after="0" w:line="240" w:lineRule="auto"/>
        <w:ind w:left="1080" w:firstLine="0"/>
        <w:jc w:val="both"/>
        <w:rPr>
          <w:rFonts w:ascii="Arial" w:hAnsi="Arial"/>
          <w:sz w:val="18"/>
        </w:rPr>
      </w:pPr>
      <w:r>
        <w:rPr>
          <w:rFonts w:ascii="Arial" w:hAnsi="Arial"/>
          <w:b/>
          <w:sz w:val="18"/>
          <w:u w:val="single"/>
        </w:rPr>
        <w:t>Nome do Cliente</w:t>
      </w:r>
      <w:r>
        <w:rPr>
          <w:rFonts w:ascii="Arial" w:hAnsi="Arial"/>
          <w:sz w:val="18"/>
        </w:rPr>
        <w:t xml:space="preserve"> – O Sebo Cultural</w:t>
      </w:r>
    </w:p>
    <w:p w14:paraId="7471A9F1" w14:textId="77777777" w:rsidR="00F93DC1" w:rsidRDefault="00F93DC1" w:rsidP="00F93DC1">
      <w:pPr>
        <w:numPr>
          <w:ilvl w:val="0"/>
          <w:numId w:val="17"/>
        </w:numPr>
        <w:tabs>
          <w:tab w:val="left" w:pos="1068"/>
        </w:tabs>
        <w:suppressAutoHyphens/>
        <w:spacing w:after="0" w:line="240" w:lineRule="auto"/>
        <w:ind w:left="1068" w:firstLine="0"/>
        <w:rPr>
          <w:rFonts w:ascii="Arial" w:hAnsi="Arial"/>
          <w:sz w:val="16"/>
        </w:rPr>
      </w:pPr>
      <w:r>
        <w:rPr>
          <w:rFonts w:ascii="Arial" w:hAnsi="Arial"/>
          <w:b/>
          <w:sz w:val="18"/>
          <w:u w:val="single"/>
        </w:rPr>
        <w:t>Endereço</w:t>
      </w:r>
      <w:r>
        <w:rPr>
          <w:rFonts w:ascii="Arial" w:hAnsi="Arial"/>
          <w:sz w:val="18"/>
        </w:rPr>
        <w:t xml:space="preserve">: </w:t>
      </w:r>
      <w:r>
        <w:rPr>
          <w:rFonts w:ascii="Arial" w:hAnsi="Arial"/>
          <w:sz w:val="16"/>
        </w:rPr>
        <w:t>Rua: Rodrigues de Aquino, s/n - Centro</w:t>
      </w:r>
    </w:p>
    <w:p w14:paraId="4791800E" w14:textId="69F4B6C7" w:rsidR="00F93DC1" w:rsidRDefault="00F93DC1" w:rsidP="00F93DC1">
      <w:pPr>
        <w:numPr>
          <w:ilvl w:val="0"/>
          <w:numId w:val="17"/>
        </w:numPr>
        <w:tabs>
          <w:tab w:val="left" w:pos="1068"/>
        </w:tabs>
        <w:suppressAutoHyphens/>
        <w:spacing w:after="0" w:line="240" w:lineRule="auto"/>
        <w:ind w:left="1068" w:firstLine="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 xml:space="preserve">CEP: </w:t>
      </w:r>
      <w:r>
        <w:rPr>
          <w:rFonts w:ascii="Arial" w:hAnsi="Arial"/>
          <w:sz w:val="18"/>
        </w:rPr>
        <w:t>58013270</w:t>
      </w:r>
    </w:p>
    <w:p w14:paraId="33EA7C84" w14:textId="1408A5AE" w:rsidR="00F93DC1" w:rsidRDefault="00F93DC1" w:rsidP="00F93DC1">
      <w:pPr>
        <w:numPr>
          <w:ilvl w:val="0"/>
          <w:numId w:val="18"/>
        </w:numPr>
        <w:tabs>
          <w:tab w:val="left" w:pos="1068"/>
        </w:tabs>
        <w:suppressAutoHyphens/>
        <w:spacing w:after="0" w:line="240" w:lineRule="auto"/>
        <w:ind w:left="1068" w:firstLine="0"/>
        <w:rPr>
          <w:rFonts w:ascii="Arial" w:hAnsi="Arial"/>
          <w:sz w:val="18"/>
        </w:rPr>
      </w:pPr>
      <w:r>
        <w:rPr>
          <w:rFonts w:ascii="Arial" w:hAnsi="Arial"/>
          <w:b/>
          <w:sz w:val="18"/>
          <w:u w:val="single"/>
        </w:rPr>
        <w:t>Fone/Fax</w:t>
      </w:r>
      <w:r>
        <w:rPr>
          <w:rFonts w:ascii="Arial" w:hAnsi="Arial"/>
          <w:sz w:val="18"/>
        </w:rPr>
        <w:t>: (83)32224438</w:t>
      </w:r>
    </w:p>
    <w:p w14:paraId="3B839051" w14:textId="584EAA17" w:rsidR="00F93DC1" w:rsidRDefault="00F93DC1" w:rsidP="00F93DC1"/>
    <w:p w14:paraId="5CE01396" w14:textId="77777777" w:rsidR="00F93DC1" w:rsidRDefault="00F93DC1" w:rsidP="00F93DC1"/>
    <w:p w14:paraId="677EF988" w14:textId="550DB258" w:rsidR="00AD19F6" w:rsidRPr="00402091" w:rsidRDefault="00402091" w:rsidP="00AD19F6">
      <w:pPr>
        <w:rPr>
          <w:b/>
        </w:rPr>
      </w:pPr>
      <w:r w:rsidRPr="00402091">
        <w:rPr>
          <w:b/>
        </w:rPr>
        <w:t>2</w:t>
      </w:r>
      <w:r w:rsidR="009374D5" w:rsidRPr="00402091">
        <w:rPr>
          <w:b/>
        </w:rPr>
        <w:t xml:space="preserve">. </w:t>
      </w:r>
      <w:r w:rsidR="00AD19F6" w:rsidRPr="00402091">
        <w:rPr>
          <w:b/>
        </w:rPr>
        <w:t>INDENTIFICAÇÃO DO SERVICO SOLICITADO</w:t>
      </w:r>
    </w:p>
    <w:p w14:paraId="0D37B7E4" w14:textId="77777777" w:rsidR="00AD19F6" w:rsidRDefault="00AD19F6" w:rsidP="00AD19F6"/>
    <w:p w14:paraId="23CB8166" w14:textId="1E1D116F" w:rsidR="00B02B87" w:rsidRDefault="00AD19F6" w:rsidP="00E76B70">
      <w:pPr>
        <w:jc w:val="both"/>
      </w:pPr>
      <w:r w:rsidRPr="00ED3625">
        <w:rPr>
          <w:b/>
        </w:rPr>
        <w:t>Conceituação Geral (objetivos):</w:t>
      </w:r>
      <w:r>
        <w:t xml:space="preserve"> O setor de catalogação de livros da empresa O Sebo Cultural deseja implementar um sistema inovador que agilize o processo de</w:t>
      </w:r>
      <w:r w:rsidR="002D4360">
        <w:t xml:space="preserve"> </w:t>
      </w:r>
      <w:r>
        <w:t>catalogação de livros</w:t>
      </w:r>
      <w:r w:rsidR="00367A08">
        <w:t xml:space="preserve"> novos e usados</w:t>
      </w:r>
      <w:r>
        <w:t xml:space="preserve">. O sistema deverá utilizar informações na WEB para </w:t>
      </w:r>
      <w:r w:rsidR="002D4360">
        <w:t>auxiliar</w:t>
      </w:r>
      <w:r>
        <w:t xml:space="preserve"> no processo</w:t>
      </w:r>
      <w:r w:rsidR="00A51DE0">
        <w:t xml:space="preserve"> de catalogação</w:t>
      </w:r>
      <w:r w:rsidR="00607935">
        <w:t xml:space="preserve"> e</w:t>
      </w:r>
      <w:r>
        <w:t xml:space="preserve"> ser compatível com o banco de dados já existente na empresa. Outro objetivo essencial do sistema </w:t>
      </w:r>
      <w:r w:rsidR="00842374">
        <w:t>é</w:t>
      </w:r>
      <w:r w:rsidR="00F44BF8">
        <w:t xml:space="preserve"> tornar possível</w:t>
      </w:r>
      <w:r w:rsidR="00842374">
        <w:t xml:space="preserve"> diferenciar os livros </w:t>
      </w:r>
      <w:r w:rsidR="00C337C8">
        <w:t>de acordo com seus estados de conservação</w:t>
      </w:r>
      <w:r w:rsidR="00E963A2">
        <w:t xml:space="preserve">, </w:t>
      </w:r>
      <w:r w:rsidR="00EE3B89">
        <w:t>dividindo a descrição em categorias (ex. capa</w:t>
      </w:r>
      <w:r w:rsidR="00C337C8">
        <w:t>,</w:t>
      </w:r>
      <w:r w:rsidR="00EE3B89">
        <w:t xml:space="preserve"> páginas, dorso...)</w:t>
      </w:r>
      <w:r w:rsidR="002D4797">
        <w:t>,</w:t>
      </w:r>
      <w:r w:rsidR="00A27587">
        <w:t xml:space="preserve"> </w:t>
      </w:r>
      <w:r w:rsidR="00C337C8">
        <w:t xml:space="preserve"> </w:t>
      </w:r>
      <w:r w:rsidR="0072017D">
        <w:t>onde um livro pior conservado tenha</w:t>
      </w:r>
      <w:r w:rsidR="005C140C">
        <w:t xml:space="preserve"> o preço</w:t>
      </w:r>
      <w:r w:rsidR="0072017D">
        <w:t xml:space="preserve"> menor que um </w:t>
      </w:r>
      <w:r w:rsidR="005C140C">
        <w:t>melhor</w:t>
      </w:r>
      <w:r w:rsidR="0072017D">
        <w:t xml:space="preserve"> conservado</w:t>
      </w:r>
      <w:r w:rsidR="00FB43D9">
        <w:t xml:space="preserve">. </w:t>
      </w:r>
      <w:r w:rsidR="006C3C28">
        <w:t>Também deverá ser possível controlar o estado de conservação</w:t>
      </w:r>
      <w:r w:rsidR="004261BF">
        <w:t xml:space="preserve"> dos livros</w:t>
      </w:r>
      <w:r w:rsidR="003347A0">
        <w:t xml:space="preserve"> de maneira padronizada e dinâmica.</w:t>
      </w:r>
    </w:p>
    <w:p w14:paraId="67CD589C" w14:textId="2CEC5E48" w:rsidR="00AD19F6" w:rsidRDefault="00AD19F6" w:rsidP="00B629AB">
      <w:pPr>
        <w:jc w:val="both"/>
      </w:pPr>
      <w:r w:rsidRPr="00ED3625">
        <w:rPr>
          <w:b/>
        </w:rPr>
        <w:t xml:space="preserve">Problemas relatados pelos </w:t>
      </w:r>
      <w:r w:rsidR="002D4360" w:rsidRPr="00ED3625">
        <w:rPr>
          <w:b/>
        </w:rPr>
        <w:t>usuários</w:t>
      </w:r>
      <w:r w:rsidRPr="00ED3625">
        <w:rPr>
          <w:b/>
        </w:rPr>
        <w:t>:</w:t>
      </w:r>
      <w:r>
        <w:t xml:space="preserve"> Perda de tempo buscando informações na web para a catalogação de livros. </w:t>
      </w:r>
      <w:r w:rsidR="00455DE5">
        <w:t>Falta de padrões para a descrição dos exemplares. Falta de coerência no preço dos livros catalogados na empresa.</w:t>
      </w:r>
    </w:p>
    <w:p w14:paraId="476502F6" w14:textId="70604F0C" w:rsidR="00F93DC1" w:rsidRPr="00C91967" w:rsidRDefault="00AD19F6" w:rsidP="00F93DC1">
      <w:pPr>
        <w:jc w:val="both"/>
      </w:pPr>
      <w:r w:rsidRPr="00ED3625">
        <w:rPr>
          <w:b/>
        </w:rPr>
        <w:t>Necessidade de usuário:</w:t>
      </w:r>
      <w:r>
        <w:t xml:space="preserve"> Agilizar o processo de catalogação, </w:t>
      </w:r>
      <w:r w:rsidR="00455DE5">
        <w:t xml:space="preserve">controlar os estados de conservações dos exemplares e </w:t>
      </w:r>
      <w:r w:rsidR="00B629AB">
        <w:t>diferenciar os pre</w:t>
      </w:r>
      <w:r w:rsidR="00666199">
        <w:t>ç</w:t>
      </w:r>
      <w:r w:rsidR="00B629AB">
        <w:t>os dos livros em diferentes estados de forma coerente.</w:t>
      </w:r>
    </w:p>
    <w:p w14:paraId="21432F35" w14:textId="77777777" w:rsidR="00A6557E" w:rsidRDefault="00A6557E" w:rsidP="00AD19F6"/>
    <w:p w14:paraId="36E4AE60" w14:textId="6984C001" w:rsidR="00AD19F6" w:rsidRDefault="00C91967" w:rsidP="00AD19F6">
      <w:r>
        <w:t>2</w:t>
      </w:r>
      <w:r w:rsidR="00402091">
        <w:t xml:space="preserve">. </w:t>
      </w:r>
      <w:r w:rsidR="00AD19F6">
        <w:t>DEFINIÇÃO DO SISTEMA</w:t>
      </w:r>
    </w:p>
    <w:p w14:paraId="7E0256D6" w14:textId="77777777" w:rsidR="00AD19F6" w:rsidRDefault="00AD19F6" w:rsidP="00AD19F6"/>
    <w:p w14:paraId="7D4CCF78" w14:textId="7E4202E0" w:rsidR="00A24E02" w:rsidRDefault="00666199" w:rsidP="00EE7037">
      <w:pPr>
        <w:ind w:firstLine="708"/>
        <w:jc w:val="both"/>
      </w:pPr>
      <w:r>
        <w:t>O setor de catalogação de livros da empresa O Sebo Cultural deseja implementar um sistema inovador que agilize o processo de catalogação de livros novos e usados. O sistema deverá utilizar informações na WEB para auxiliar no processo de catalogação e ser compatível com o banco de dados já existente na empresa. Outro objetivo essencial do sistema é tornar possível diferenciar os livros de acordo com seus estados de conservação, dividindo a descrição em categorias (ex. capa, páginas, dorso...),  onde um livro pior conservado tenha o preço menor que um melhor conservado. Também deverá ser possível controlar o estado de conservação dos livros de maneira padronizada e dinâmica.</w:t>
      </w:r>
    </w:p>
    <w:p w14:paraId="45753BEB" w14:textId="77777777" w:rsidR="00666199" w:rsidRDefault="00666199" w:rsidP="00AD19F6"/>
    <w:p w14:paraId="656B93C4" w14:textId="7B85917E" w:rsidR="00AD19F6" w:rsidRDefault="00C91967" w:rsidP="00AD19F6">
      <w:r>
        <w:lastRenderedPageBreak/>
        <w:t>2</w:t>
      </w:r>
      <w:r w:rsidR="00402091">
        <w:t xml:space="preserve">.1 </w:t>
      </w:r>
      <w:r w:rsidR="00AD19F6">
        <w:t>CLIENTE ALVO</w:t>
      </w:r>
    </w:p>
    <w:p w14:paraId="6B10BED6" w14:textId="77777777" w:rsidR="00AD19F6" w:rsidRDefault="00AD19F6" w:rsidP="00AD19F6"/>
    <w:p w14:paraId="564B55A6" w14:textId="10DF0011" w:rsidR="00AD19F6" w:rsidRDefault="00AD19F6" w:rsidP="00AD19F6">
      <w:r>
        <w:t>Setor de catalogação da empresa O Sebo Cultural</w:t>
      </w:r>
    </w:p>
    <w:p w14:paraId="2321971A" w14:textId="77777777" w:rsidR="00AD19F6" w:rsidRDefault="00AD19F6" w:rsidP="00AD19F6"/>
    <w:p w14:paraId="5AAE7318" w14:textId="7957F049" w:rsidR="00AD19F6" w:rsidRDefault="00C91967" w:rsidP="00AD19F6">
      <w:r>
        <w:t>2</w:t>
      </w:r>
      <w:r w:rsidR="00402091">
        <w:t xml:space="preserve">.2 </w:t>
      </w:r>
      <w:r w:rsidR="00AD19F6">
        <w:t>REQUESITOS</w:t>
      </w:r>
      <w:r w:rsidR="00402091">
        <w:t xml:space="preserve"> FUCNIONAIS</w:t>
      </w:r>
    </w:p>
    <w:p w14:paraId="718257D3" w14:textId="77777777" w:rsidR="00AD19F6" w:rsidRDefault="00AD19F6" w:rsidP="00AD19F6"/>
    <w:p w14:paraId="30704060" w14:textId="77777777" w:rsidR="00AD19F6" w:rsidRDefault="00AD19F6" w:rsidP="00AD19F6">
      <w:r>
        <w:t>Requisitos Funcionais:</w:t>
      </w:r>
    </w:p>
    <w:p w14:paraId="5D626D21" w14:textId="49DC952B" w:rsidR="00AD19F6" w:rsidRDefault="00AD19F6" w:rsidP="00AD19F6">
      <w:r>
        <w:t xml:space="preserve">RF001- Autenticar </w:t>
      </w:r>
      <w:r w:rsidR="002B6579">
        <w:t>U</w:t>
      </w:r>
      <w:r>
        <w:t xml:space="preserve">suário e </w:t>
      </w:r>
      <w:r w:rsidR="002B6579">
        <w:t>S</w:t>
      </w:r>
      <w:r>
        <w:t>enha</w:t>
      </w:r>
      <w:r w:rsidR="00D77E79">
        <w:t>.</w:t>
      </w:r>
    </w:p>
    <w:p w14:paraId="2401650E" w14:textId="65DF7D73" w:rsidR="00AD19F6" w:rsidRDefault="00AD19F6" w:rsidP="00AD19F6">
      <w:r>
        <w:t xml:space="preserve">RF002- Gerenciar </w:t>
      </w:r>
      <w:r w:rsidR="002B6579">
        <w:t>A</w:t>
      </w:r>
      <w:r>
        <w:t>utor</w:t>
      </w:r>
      <w:r w:rsidR="00D77E79">
        <w:t>.</w:t>
      </w:r>
    </w:p>
    <w:p w14:paraId="648E8A4C" w14:textId="241C1F0A" w:rsidR="00AD19F6" w:rsidRDefault="00AD19F6" w:rsidP="00AD19F6">
      <w:r>
        <w:t xml:space="preserve">RF003- Gerenciar </w:t>
      </w:r>
      <w:r w:rsidR="002B6579">
        <w:t>E</w:t>
      </w:r>
      <w:r>
        <w:t>ditora</w:t>
      </w:r>
      <w:r w:rsidR="00D77E79">
        <w:t>.</w:t>
      </w:r>
    </w:p>
    <w:p w14:paraId="4B5C7900" w14:textId="50353416" w:rsidR="00AD19F6" w:rsidRDefault="00AD19F6" w:rsidP="00AD19F6">
      <w:r>
        <w:t xml:space="preserve">RF004- Gerenciar </w:t>
      </w:r>
      <w:r w:rsidR="002B6579">
        <w:t>A</w:t>
      </w:r>
      <w:r>
        <w:t>ssunto</w:t>
      </w:r>
      <w:r w:rsidR="00D77E79">
        <w:t>.</w:t>
      </w:r>
    </w:p>
    <w:p w14:paraId="0970377D" w14:textId="2E0C0C80" w:rsidR="002B6579" w:rsidRDefault="002B6579" w:rsidP="00AD19F6">
      <w:r>
        <w:t>RF005- Gerenciar Categoria de Descrição.</w:t>
      </w:r>
    </w:p>
    <w:p w14:paraId="359AC45A" w14:textId="13537029" w:rsidR="00AD19F6" w:rsidRDefault="00AD19F6" w:rsidP="00AD19F6">
      <w:r>
        <w:t>RF00</w:t>
      </w:r>
      <w:r w:rsidR="009A2C87">
        <w:t>6</w:t>
      </w:r>
      <w:r>
        <w:t xml:space="preserve">- Gerenciar </w:t>
      </w:r>
      <w:r w:rsidR="002B6579">
        <w:t>D</w:t>
      </w:r>
      <w:r>
        <w:t xml:space="preserve">escrição dos </w:t>
      </w:r>
      <w:r w:rsidR="002B6579">
        <w:t>L</w:t>
      </w:r>
      <w:r>
        <w:t>ivros</w:t>
      </w:r>
      <w:r w:rsidR="00D77E79">
        <w:t>.</w:t>
      </w:r>
    </w:p>
    <w:p w14:paraId="1222829A" w14:textId="6A83DE84" w:rsidR="002625AA" w:rsidRPr="006A099B" w:rsidRDefault="002625AA" w:rsidP="002625AA">
      <w:r>
        <w:t>RF007- Gerenciar livros</w:t>
      </w:r>
    </w:p>
    <w:p w14:paraId="0302812E" w14:textId="77777777" w:rsidR="002625AA" w:rsidRDefault="002625AA" w:rsidP="00AD19F6"/>
    <w:p w14:paraId="0D6B71E3" w14:textId="7D7320FD" w:rsidR="00AD19F6" w:rsidRDefault="00AD19F6" w:rsidP="00AD19F6">
      <w:r>
        <w:t>RF00</w:t>
      </w:r>
      <w:r w:rsidR="002625AA">
        <w:t>8</w:t>
      </w:r>
      <w:r>
        <w:t>- Importar informações de livros da Web</w:t>
      </w:r>
    </w:p>
    <w:p w14:paraId="1544616A" w14:textId="72A8CEA1" w:rsidR="00AD19F6" w:rsidRDefault="00AD19F6" w:rsidP="00AD19F6">
      <w:r>
        <w:t>RF00</w:t>
      </w:r>
      <w:r w:rsidR="00331F03">
        <w:t>9</w:t>
      </w:r>
      <w:r>
        <w:t>- Gerenciar livros descritos</w:t>
      </w:r>
    </w:p>
    <w:p w14:paraId="536AAC8C" w14:textId="68BE4DBD" w:rsidR="00AD19F6" w:rsidRDefault="00AD19F6" w:rsidP="00AD19F6">
      <w:r>
        <w:t>RF0</w:t>
      </w:r>
      <w:r w:rsidR="00331F03">
        <w:t>10</w:t>
      </w:r>
      <w:r>
        <w:t>- Gerar etiqueta de catalogação</w:t>
      </w:r>
    </w:p>
    <w:p w14:paraId="3E6A69BA" w14:textId="55D7BA7E" w:rsidR="00AD19F6" w:rsidRDefault="0007698F" w:rsidP="00AD19F6">
      <w:r>
        <w:t xml:space="preserve">4.3 </w:t>
      </w:r>
      <w:r w:rsidR="00402091">
        <w:t>REQUISITOS NÃO FUNCIONAIS</w:t>
      </w:r>
    </w:p>
    <w:p w14:paraId="1366C982" w14:textId="45F744A1" w:rsidR="00AD19F6" w:rsidRDefault="00AD19F6" w:rsidP="00AD19F6">
      <w:r>
        <w:t>RNF00</w:t>
      </w:r>
      <w:r w:rsidR="00331F03">
        <w:t>1</w:t>
      </w:r>
      <w:r>
        <w:t>- O acesso apenas será permitido através da autenticação de usuário e senha.</w:t>
      </w:r>
    </w:p>
    <w:p w14:paraId="694D37E5" w14:textId="2A815AC5" w:rsidR="00AD19F6" w:rsidRDefault="00AD19F6" w:rsidP="00AD19F6">
      <w:r>
        <w:t>RNF00</w:t>
      </w:r>
      <w:r w:rsidR="00331F03">
        <w:t>2</w:t>
      </w:r>
      <w:r>
        <w:t xml:space="preserve">- O sistema deverá ser </w:t>
      </w:r>
      <w:r w:rsidR="00512A49">
        <w:t>compatível</w:t>
      </w:r>
      <w:r>
        <w:t xml:space="preserve"> e capaz de se comunicar com o banco de dados já existente na empresa.</w:t>
      </w:r>
    </w:p>
    <w:p w14:paraId="105A866F" w14:textId="470D066E" w:rsidR="0080354F" w:rsidRDefault="00630530" w:rsidP="00AD19F6">
      <w:r>
        <w:t>RNF00</w:t>
      </w:r>
      <w:r w:rsidR="00331F03">
        <w:t>3</w:t>
      </w:r>
      <w:r>
        <w:t xml:space="preserve"> – O processo de busca </w:t>
      </w:r>
      <w:r w:rsidR="00F364D9">
        <w:t>dos dados do livro na web não deve ultrapassar 5 segundos em 95% dos casso</w:t>
      </w:r>
      <w:r w:rsidR="0080354F">
        <w:t xml:space="preserve"> e deve encontrar as informações básicas</w:t>
      </w:r>
      <w:r w:rsidR="002369B3">
        <w:t xml:space="preserve"> (titulo, autor, editora, sinopse e capa)</w:t>
      </w:r>
      <w:r w:rsidR="0080354F">
        <w:t xml:space="preserve"> dos livros em 90%</w:t>
      </w:r>
      <w:r w:rsidR="002369B3">
        <w:t xml:space="preserve"> dos casos </w:t>
      </w:r>
      <w:r w:rsidR="0080354F">
        <w:t xml:space="preserve"> </w:t>
      </w:r>
    </w:p>
    <w:p w14:paraId="52664AD2" w14:textId="2FA34673" w:rsidR="00AD19F6" w:rsidRDefault="00AD19F6" w:rsidP="00AD19F6">
      <w:r>
        <w:t>RNF00</w:t>
      </w:r>
      <w:r w:rsidR="00331F03">
        <w:t>4</w:t>
      </w:r>
      <w:r>
        <w:t>- Implementar um sistema que seja facilmente utilizado em qualquer navegador WEB e que seja responsivo para Sma</w:t>
      </w:r>
      <w:r w:rsidR="00512A49">
        <w:t>r</w:t>
      </w:r>
      <w:r>
        <w:t xml:space="preserve">tphones e </w:t>
      </w:r>
      <w:r w:rsidR="00512A49">
        <w:t>tablets</w:t>
      </w:r>
      <w:r>
        <w:t>.</w:t>
      </w:r>
    </w:p>
    <w:p w14:paraId="61F5058F" w14:textId="14921E4B" w:rsidR="00AD19F6" w:rsidRDefault="00AD19F6" w:rsidP="00AD19F6">
      <w:r>
        <w:t>RNF00</w:t>
      </w:r>
      <w:r w:rsidR="00331F03">
        <w:t>5</w:t>
      </w:r>
      <w:r>
        <w:t>- O sistema deverá ser capaz de aplicar preços de acordo com o estado de conservação do produto cadastrado.</w:t>
      </w:r>
    </w:p>
    <w:p w14:paraId="4B8CE0EF" w14:textId="77777777" w:rsidR="009C1B3F" w:rsidRDefault="009C1B3F" w:rsidP="00AD19F6"/>
    <w:p w14:paraId="15F2F24A" w14:textId="2EC06F96" w:rsidR="00AD19F6" w:rsidRDefault="00C91967" w:rsidP="00AD19F6">
      <w:r>
        <w:t>2</w:t>
      </w:r>
      <w:r w:rsidR="0007698F">
        <w:t>.</w:t>
      </w:r>
      <w:r>
        <w:t>3</w:t>
      </w:r>
      <w:r w:rsidR="0007698F">
        <w:t xml:space="preserve"> DESCRIÇÃO DOS CASOS DE USO</w:t>
      </w:r>
    </w:p>
    <w:p w14:paraId="2445CE36" w14:textId="77777777" w:rsidR="00AD19F6" w:rsidRDefault="00AD19F6" w:rsidP="00AD19F6"/>
    <w:p w14:paraId="2504B27A" w14:textId="7C813FD9" w:rsidR="00AD19F6" w:rsidRPr="000B11DA" w:rsidRDefault="00AD19F6" w:rsidP="00AD19F6">
      <w:pPr>
        <w:rPr>
          <w:b/>
        </w:rPr>
      </w:pPr>
      <w:r w:rsidRPr="000B11DA">
        <w:rPr>
          <w:b/>
        </w:rPr>
        <w:t xml:space="preserve">RF001- Fazer </w:t>
      </w:r>
      <w:r w:rsidR="000B11DA">
        <w:rPr>
          <w:b/>
        </w:rPr>
        <w:t>L</w:t>
      </w:r>
      <w:r w:rsidRPr="000B11DA">
        <w:rPr>
          <w:b/>
        </w:rPr>
        <w:t xml:space="preserve">ogin no </w:t>
      </w:r>
      <w:r w:rsidR="000B11DA">
        <w:rPr>
          <w:b/>
        </w:rPr>
        <w:t>S</w:t>
      </w:r>
      <w:r w:rsidRPr="000B11DA">
        <w:rPr>
          <w:b/>
        </w:rPr>
        <w:t>istema:</w:t>
      </w:r>
    </w:p>
    <w:p w14:paraId="47E4BEA0" w14:textId="38666BED" w:rsidR="002E5FBB" w:rsidRDefault="002E5FBB" w:rsidP="00D927F7">
      <w:r w:rsidRPr="000B11DA">
        <w:rPr>
          <w:b/>
        </w:rPr>
        <w:lastRenderedPageBreak/>
        <w:t>Ator:</w:t>
      </w:r>
      <w:r>
        <w:t xml:space="preserve">  Funcionário</w:t>
      </w:r>
    </w:p>
    <w:p w14:paraId="110FD01D" w14:textId="7F875714" w:rsidR="00AD19F6" w:rsidRDefault="000B11DA" w:rsidP="00D927F7">
      <w:r w:rsidRPr="000B11DA">
        <w:rPr>
          <w:b/>
        </w:rPr>
        <w:t>Editora:</w:t>
      </w:r>
      <w:r>
        <w:t xml:space="preserve"> </w:t>
      </w:r>
      <w:r w:rsidR="005B01C9">
        <w:t>Este procedimento consiste n</w:t>
      </w:r>
      <w:r w:rsidR="00AD19F6">
        <w:t xml:space="preserve">a inicialização </w:t>
      </w:r>
      <w:r w:rsidR="005B01C9">
        <w:t>d</w:t>
      </w:r>
      <w:r w:rsidR="00AD19F6">
        <w:t>o usuário</w:t>
      </w:r>
      <w:r w:rsidR="005B01C9">
        <w:t xml:space="preserve"> no sistema, </w:t>
      </w:r>
      <w:r w:rsidR="00E30673">
        <w:t>ele</w:t>
      </w:r>
      <w:r w:rsidR="00AD19F6">
        <w:t xml:space="preserve"> deverá digitar seu login e senha a ser validado pelo sistema, s</w:t>
      </w:r>
      <w:r w:rsidR="00D927F7">
        <w:t>ó</w:t>
      </w:r>
      <w:r w:rsidR="00AD19F6">
        <w:t xml:space="preserve"> assim será inicializado</w:t>
      </w:r>
      <w:r w:rsidR="00E30673">
        <w:t xml:space="preserve"> os demais processos</w:t>
      </w:r>
      <w:r w:rsidR="00AD19F6">
        <w:t>.</w:t>
      </w:r>
      <w:r w:rsidR="00D927F7">
        <w:t xml:space="preserve"> </w:t>
      </w:r>
    </w:p>
    <w:p w14:paraId="26AFA8E7" w14:textId="5B26303F" w:rsidR="00AD19F6" w:rsidRPr="002625AA" w:rsidRDefault="00EC7B16" w:rsidP="00AD19F6">
      <w:r w:rsidRPr="002625AA">
        <w:rPr>
          <w:i/>
        </w:rPr>
        <w:t>Referência</w:t>
      </w:r>
      <w:r w:rsidR="002625AA" w:rsidRPr="002625AA">
        <w:rPr>
          <w:i/>
        </w:rPr>
        <w:t xml:space="preserve">: </w:t>
      </w:r>
      <w:r w:rsidR="002625AA">
        <w:t>RF001</w:t>
      </w:r>
    </w:p>
    <w:p w14:paraId="3BEF5A85" w14:textId="68368B54" w:rsidR="00AD19F6" w:rsidRPr="000B11DA" w:rsidRDefault="00AD19F6" w:rsidP="00AD19F6">
      <w:pPr>
        <w:rPr>
          <w:b/>
        </w:rPr>
      </w:pPr>
      <w:r w:rsidRPr="000B11DA">
        <w:rPr>
          <w:b/>
        </w:rPr>
        <w:t xml:space="preserve">RF002- Gerenciar </w:t>
      </w:r>
      <w:r w:rsidR="000B11DA">
        <w:rPr>
          <w:b/>
        </w:rPr>
        <w:t>A</w:t>
      </w:r>
      <w:r w:rsidRPr="000B11DA">
        <w:rPr>
          <w:b/>
        </w:rPr>
        <w:t>utor</w:t>
      </w:r>
      <w:r w:rsidR="002D7AB3" w:rsidRPr="000B11DA">
        <w:rPr>
          <w:b/>
        </w:rPr>
        <w:t>:</w:t>
      </w:r>
    </w:p>
    <w:p w14:paraId="784FC820" w14:textId="3E892074" w:rsidR="000C4679" w:rsidRDefault="008B20AA" w:rsidP="000C4679">
      <w:r w:rsidRPr="000B11DA">
        <w:rPr>
          <w:b/>
        </w:rPr>
        <w:t>Ator</w:t>
      </w:r>
      <w:r w:rsidR="002E5FBB" w:rsidRPr="000B11DA">
        <w:rPr>
          <w:b/>
        </w:rPr>
        <w:t>:</w:t>
      </w:r>
      <w:r w:rsidR="002E5FBB">
        <w:t xml:space="preserve"> Funcionário</w:t>
      </w:r>
    </w:p>
    <w:p w14:paraId="2DAED144" w14:textId="10ABA6A6" w:rsidR="00ED0A50" w:rsidRDefault="00E26F16" w:rsidP="00F01C42">
      <w:pPr>
        <w:jc w:val="both"/>
      </w:pPr>
      <w:r w:rsidRPr="000B11DA">
        <w:rPr>
          <w:b/>
        </w:rPr>
        <w:t>Descrição:</w:t>
      </w:r>
      <w:r>
        <w:t xml:space="preserve"> </w:t>
      </w:r>
      <w:r w:rsidR="001B0F3A">
        <w:t xml:space="preserve">Este procedimento consiste em gerenciar as informações sobre os </w:t>
      </w:r>
      <w:r w:rsidR="005F3DE4">
        <w:t>autores</w:t>
      </w:r>
      <w:r w:rsidR="001B0F3A">
        <w:t xml:space="preserve"> cadastradas </w:t>
      </w:r>
      <w:r w:rsidR="006D48AF">
        <w:t xml:space="preserve">no </w:t>
      </w:r>
      <w:r w:rsidR="001B0F3A">
        <w:t>sistema, onde deverá ser armazenado apenas o nome do autor e seu código. Os usuários poderão incluir novos autores</w:t>
      </w:r>
      <w:r w:rsidR="004E4759">
        <w:t>,</w:t>
      </w:r>
      <w:r w:rsidR="001B0F3A">
        <w:t xml:space="preserve"> alterar os existentes e excluir. </w:t>
      </w:r>
      <w:r w:rsidR="00B347E5">
        <w:t>Antes</w:t>
      </w:r>
      <w:r w:rsidR="001B0F3A">
        <w:t xml:space="preserve"> de </w:t>
      </w:r>
      <w:r w:rsidR="00B347E5">
        <w:t>excluir</w:t>
      </w:r>
      <w:r w:rsidR="001B0F3A">
        <w:t xml:space="preserve"> os dados d</w:t>
      </w:r>
      <w:r w:rsidR="005F3DE4">
        <w:t>o</w:t>
      </w:r>
      <w:r w:rsidR="001B0F3A">
        <w:t xml:space="preserve"> </w:t>
      </w:r>
      <w:r w:rsidR="005F3DE4">
        <w:t>autor</w:t>
      </w:r>
      <w:r w:rsidR="001B0F3A">
        <w:t>,</w:t>
      </w:r>
      <w:r w:rsidR="00B347E5">
        <w:t xml:space="preserve"> caso </w:t>
      </w:r>
      <w:r w:rsidR="00666554">
        <w:t>já tenha livros relacionados,</w:t>
      </w:r>
      <w:r w:rsidR="001B0F3A">
        <w:t xml:space="preserve"> deverá ser perguntado para qual outr</w:t>
      </w:r>
      <w:r w:rsidR="005F3DE4">
        <w:t>o</w:t>
      </w:r>
      <w:r w:rsidR="001B0F3A">
        <w:t xml:space="preserve"> </w:t>
      </w:r>
      <w:r w:rsidR="005F3DE4">
        <w:t>autor</w:t>
      </w:r>
      <w:r w:rsidR="001B0F3A">
        <w:t xml:space="preserve"> os livros deverão ser direcionados.</w:t>
      </w:r>
    </w:p>
    <w:p w14:paraId="15F1F432" w14:textId="0E9DFE28" w:rsidR="002D7AB3" w:rsidRDefault="00EC7B16" w:rsidP="000C4679">
      <w:r w:rsidRPr="002625AA">
        <w:rPr>
          <w:i/>
        </w:rPr>
        <w:t>Referência</w:t>
      </w:r>
      <w:r w:rsidR="002625AA" w:rsidRPr="002625AA">
        <w:rPr>
          <w:i/>
        </w:rPr>
        <w:t xml:space="preserve">: </w:t>
      </w:r>
      <w:r w:rsidR="002625AA">
        <w:t>RF001, RF002</w:t>
      </w:r>
    </w:p>
    <w:p w14:paraId="5EDE10C2" w14:textId="5524045A" w:rsidR="002D7AB3" w:rsidRPr="000B11DA" w:rsidRDefault="002D7AB3" w:rsidP="002D7AB3">
      <w:pPr>
        <w:rPr>
          <w:b/>
        </w:rPr>
      </w:pPr>
      <w:r w:rsidRPr="000B11DA">
        <w:rPr>
          <w:b/>
        </w:rPr>
        <w:t>RF00</w:t>
      </w:r>
      <w:r w:rsidR="00EF7224">
        <w:rPr>
          <w:b/>
        </w:rPr>
        <w:t>3</w:t>
      </w:r>
      <w:r w:rsidRPr="000B11DA">
        <w:rPr>
          <w:b/>
        </w:rPr>
        <w:t xml:space="preserve">- Gerenciar Editora: </w:t>
      </w:r>
    </w:p>
    <w:p w14:paraId="0835D02D" w14:textId="77777777" w:rsidR="002D7AB3" w:rsidRDefault="002D7AB3" w:rsidP="002D7AB3">
      <w:r w:rsidRPr="000B11DA">
        <w:rPr>
          <w:b/>
        </w:rPr>
        <w:t>Ator:</w:t>
      </w:r>
      <w:r>
        <w:t xml:space="preserve"> Funcionário</w:t>
      </w:r>
    </w:p>
    <w:p w14:paraId="65F82BF4" w14:textId="3FF64E98" w:rsidR="004C1AAE" w:rsidRPr="00B92473" w:rsidRDefault="002D7AB3" w:rsidP="00B92473">
      <w:pPr>
        <w:jc w:val="both"/>
      </w:pPr>
      <w:r w:rsidRPr="000B11DA">
        <w:rPr>
          <w:b/>
        </w:rPr>
        <w:t>Descrição:</w:t>
      </w:r>
      <w:r>
        <w:t xml:space="preserve"> </w:t>
      </w:r>
      <w:r w:rsidR="00204503">
        <w:t xml:space="preserve">Este procedimento consiste em gerenciar as informações sobre </w:t>
      </w:r>
      <w:r w:rsidR="00B645BA">
        <w:t>as</w:t>
      </w:r>
      <w:r w:rsidR="00204503">
        <w:t xml:space="preserve"> </w:t>
      </w:r>
      <w:r w:rsidR="00B645BA">
        <w:t>editoras</w:t>
      </w:r>
      <w:r w:rsidR="00204503">
        <w:t xml:space="preserve"> cadastradas </w:t>
      </w:r>
      <w:r w:rsidR="006D48AF">
        <w:t xml:space="preserve">no </w:t>
      </w:r>
      <w:r w:rsidR="00204503">
        <w:t>sistema, onde deverá ser armazenado apenas o nome d</w:t>
      </w:r>
      <w:r w:rsidR="00B645BA">
        <w:t>a</w:t>
      </w:r>
      <w:r w:rsidR="00204503">
        <w:t xml:space="preserve"> </w:t>
      </w:r>
      <w:r w:rsidR="00B645BA">
        <w:t>editora</w:t>
      </w:r>
      <w:r w:rsidR="00204503">
        <w:t xml:space="preserve"> e seu código. Os usuários poderão </w:t>
      </w:r>
      <w:r w:rsidR="00C03680">
        <w:t>cadastrar</w:t>
      </w:r>
      <w:r w:rsidR="00204503">
        <w:t>, alterar e excluir. Antes de excluir os dados d</w:t>
      </w:r>
      <w:r w:rsidR="00BE4E48">
        <w:t>a</w:t>
      </w:r>
      <w:r w:rsidR="00204503">
        <w:t xml:space="preserve"> </w:t>
      </w:r>
      <w:r w:rsidR="00BE4E48">
        <w:t>editora</w:t>
      </w:r>
      <w:r w:rsidR="00204503">
        <w:t>, caso já tenha livros relacionados, deverá ser perguntado para qual outr</w:t>
      </w:r>
      <w:r w:rsidR="00BE4E48">
        <w:t>a</w:t>
      </w:r>
      <w:r w:rsidR="00204503">
        <w:t xml:space="preserve"> </w:t>
      </w:r>
      <w:r w:rsidR="00BE4E48">
        <w:t>editora</w:t>
      </w:r>
      <w:r w:rsidR="00204503">
        <w:t xml:space="preserve"> os livros deverão ser direcionados.</w:t>
      </w:r>
    </w:p>
    <w:p w14:paraId="0F3344F2" w14:textId="445774C2" w:rsidR="002625AA" w:rsidRDefault="002625AA" w:rsidP="002625AA">
      <w:proofErr w:type="spellStart"/>
      <w:r w:rsidRPr="002625AA">
        <w:rPr>
          <w:i/>
        </w:rPr>
        <w:t>Referencia</w:t>
      </w:r>
      <w:proofErr w:type="spellEnd"/>
      <w:r w:rsidRPr="002625AA">
        <w:rPr>
          <w:i/>
        </w:rPr>
        <w:t xml:space="preserve">: </w:t>
      </w:r>
      <w:r>
        <w:t>RF001, RF003</w:t>
      </w:r>
    </w:p>
    <w:p w14:paraId="5661D162" w14:textId="77777777" w:rsidR="00B92473" w:rsidRDefault="00B92473" w:rsidP="004A2088">
      <w:pPr>
        <w:rPr>
          <w:b/>
        </w:rPr>
      </w:pPr>
    </w:p>
    <w:p w14:paraId="5159256B" w14:textId="2DC414E1" w:rsidR="004A2088" w:rsidRPr="000B11DA" w:rsidRDefault="004A2088" w:rsidP="004A2088">
      <w:pPr>
        <w:rPr>
          <w:b/>
        </w:rPr>
      </w:pPr>
      <w:r w:rsidRPr="000B11DA">
        <w:rPr>
          <w:b/>
        </w:rPr>
        <w:t>RF00</w:t>
      </w:r>
      <w:r>
        <w:rPr>
          <w:b/>
        </w:rPr>
        <w:t>4</w:t>
      </w:r>
      <w:r w:rsidRPr="000B11DA">
        <w:rPr>
          <w:b/>
        </w:rPr>
        <w:t xml:space="preserve">- Gerenciar </w:t>
      </w:r>
      <w:r>
        <w:rPr>
          <w:b/>
        </w:rPr>
        <w:t>Assunto</w:t>
      </w:r>
      <w:r w:rsidRPr="000B11DA">
        <w:rPr>
          <w:b/>
        </w:rPr>
        <w:t xml:space="preserve">: </w:t>
      </w:r>
    </w:p>
    <w:p w14:paraId="63FD5B6D" w14:textId="77777777" w:rsidR="004A2088" w:rsidRDefault="004A2088" w:rsidP="004A2088">
      <w:r w:rsidRPr="000B11DA">
        <w:rPr>
          <w:b/>
        </w:rPr>
        <w:t>Ator:</w:t>
      </w:r>
      <w:r>
        <w:t xml:space="preserve"> Funcionário</w:t>
      </w:r>
    </w:p>
    <w:p w14:paraId="09A95179" w14:textId="4E7C1B7D" w:rsidR="004A2088" w:rsidRDefault="004A2088" w:rsidP="004A2088">
      <w:pPr>
        <w:jc w:val="both"/>
      </w:pPr>
      <w:r w:rsidRPr="000B11DA">
        <w:rPr>
          <w:b/>
        </w:rPr>
        <w:t>Descrição:</w:t>
      </w:r>
      <w:r>
        <w:t xml:space="preserve"> Este procedimento consiste em gerenciar as informações sobre </w:t>
      </w:r>
      <w:r w:rsidR="00431AF1">
        <w:t>os</w:t>
      </w:r>
      <w:r>
        <w:t xml:space="preserve"> </w:t>
      </w:r>
      <w:r w:rsidR="00431AF1">
        <w:t>assuntos</w:t>
      </w:r>
      <w:r>
        <w:t xml:space="preserve"> cadastradas </w:t>
      </w:r>
      <w:r w:rsidR="006D48AF">
        <w:t>no</w:t>
      </w:r>
      <w:r>
        <w:t xml:space="preserve"> sistema, onde deverá ser armazenado apenas o nome d</w:t>
      </w:r>
      <w:r w:rsidR="00431AF1">
        <w:t>o</w:t>
      </w:r>
      <w:r>
        <w:t xml:space="preserve"> </w:t>
      </w:r>
      <w:r w:rsidR="00431AF1">
        <w:t>assunto</w:t>
      </w:r>
      <w:r>
        <w:t xml:space="preserve"> e seu código. Os usuários poderão </w:t>
      </w:r>
      <w:r w:rsidR="00582945">
        <w:t>cadastrar</w:t>
      </w:r>
      <w:r>
        <w:t>, alterar e excluir. Antes de excluir os dados d</w:t>
      </w:r>
      <w:r w:rsidR="00622393">
        <w:t>o</w:t>
      </w:r>
      <w:r>
        <w:t xml:space="preserve"> </w:t>
      </w:r>
      <w:r w:rsidR="00622393">
        <w:t>assunto</w:t>
      </w:r>
      <w:r>
        <w:t>, caso já tenha livros relacionados, deverá ser perguntado para qual outra editora os livros deverão ser direcionados.</w:t>
      </w:r>
    </w:p>
    <w:p w14:paraId="58736B09" w14:textId="0BE6DB9E" w:rsidR="002D7AB3" w:rsidRDefault="002625AA" w:rsidP="000C4679">
      <w:proofErr w:type="spellStart"/>
      <w:r w:rsidRPr="002625AA">
        <w:rPr>
          <w:i/>
        </w:rPr>
        <w:t>Referencia</w:t>
      </w:r>
      <w:proofErr w:type="spellEnd"/>
      <w:r w:rsidRPr="002625AA">
        <w:rPr>
          <w:i/>
        </w:rPr>
        <w:t xml:space="preserve">: </w:t>
      </w:r>
      <w:r>
        <w:t>RF001, RF004</w:t>
      </w:r>
    </w:p>
    <w:p w14:paraId="4A78A089" w14:textId="4D59BE38" w:rsidR="00F73D94" w:rsidRPr="000B11DA" w:rsidRDefault="00F73D94" w:rsidP="00F73D94">
      <w:pPr>
        <w:rPr>
          <w:b/>
        </w:rPr>
      </w:pPr>
      <w:r w:rsidRPr="000B11DA">
        <w:rPr>
          <w:b/>
        </w:rPr>
        <w:t>RF00</w:t>
      </w:r>
      <w:r w:rsidR="0096670E">
        <w:rPr>
          <w:b/>
        </w:rPr>
        <w:t>5</w:t>
      </w:r>
      <w:r w:rsidRPr="000B11DA">
        <w:rPr>
          <w:b/>
        </w:rPr>
        <w:t xml:space="preserve">- Gerenciar </w:t>
      </w:r>
      <w:r>
        <w:rPr>
          <w:b/>
        </w:rPr>
        <w:t>Categoria de Descrição</w:t>
      </w:r>
      <w:r w:rsidRPr="000B11DA">
        <w:rPr>
          <w:b/>
        </w:rPr>
        <w:t xml:space="preserve">: </w:t>
      </w:r>
    </w:p>
    <w:p w14:paraId="10B38B21" w14:textId="77777777" w:rsidR="00F73D94" w:rsidRDefault="00F73D94" w:rsidP="00F73D94">
      <w:r w:rsidRPr="000B11DA">
        <w:rPr>
          <w:b/>
        </w:rPr>
        <w:t>Ator:</w:t>
      </w:r>
      <w:r>
        <w:t xml:space="preserve"> Funcionário</w:t>
      </w:r>
    </w:p>
    <w:p w14:paraId="52ED1EEB" w14:textId="24FAFF31" w:rsidR="00F73D94" w:rsidRDefault="00F73D94" w:rsidP="00F73D94">
      <w:pPr>
        <w:jc w:val="both"/>
      </w:pPr>
      <w:r w:rsidRPr="000B11DA">
        <w:rPr>
          <w:b/>
        </w:rPr>
        <w:t>Descrição:</w:t>
      </w:r>
      <w:r>
        <w:t xml:space="preserve"> Este procedimento consiste em gerenciar as informações sobre as Categorias de Descrição cadastradas </w:t>
      </w:r>
      <w:r w:rsidR="006D48AF">
        <w:t>no</w:t>
      </w:r>
      <w:r>
        <w:t xml:space="preserve"> sistema, onde deverá ser armazenado apenas o nome </w:t>
      </w:r>
      <w:r w:rsidR="00650BDB">
        <w:t>da categoria</w:t>
      </w:r>
      <w:r w:rsidR="00164623">
        <w:t>,</w:t>
      </w:r>
      <w:r>
        <w:t xml:space="preserve"> seu código</w:t>
      </w:r>
      <w:r w:rsidR="00164623">
        <w:t xml:space="preserve"> e se a categoria está ativa ou não</w:t>
      </w:r>
      <w:r>
        <w:t xml:space="preserve">. Os usuários poderão </w:t>
      </w:r>
      <w:r w:rsidR="00582945">
        <w:t>cadastra</w:t>
      </w:r>
      <w:r>
        <w:t xml:space="preserve">, alterar e </w:t>
      </w:r>
      <w:r w:rsidR="00164623">
        <w:t>ativar/desativar</w:t>
      </w:r>
      <w:r w:rsidR="00173F92">
        <w:t xml:space="preserve"> novas categorias</w:t>
      </w:r>
      <w:r>
        <w:t>.</w:t>
      </w:r>
    </w:p>
    <w:p w14:paraId="2FC8EEA9" w14:textId="41CC75EC" w:rsidR="00F73D94" w:rsidRDefault="002625AA" w:rsidP="000C4679">
      <w:proofErr w:type="spellStart"/>
      <w:r w:rsidRPr="002625AA">
        <w:rPr>
          <w:i/>
        </w:rPr>
        <w:t>Referencia</w:t>
      </w:r>
      <w:proofErr w:type="spellEnd"/>
      <w:r w:rsidRPr="002625AA">
        <w:rPr>
          <w:i/>
        </w:rPr>
        <w:t xml:space="preserve">: </w:t>
      </w:r>
      <w:r>
        <w:t>RF001, RF005</w:t>
      </w:r>
    </w:p>
    <w:p w14:paraId="2898E608" w14:textId="57F50E29" w:rsidR="00260662" w:rsidRPr="000B11DA" w:rsidRDefault="00260662" w:rsidP="00260662">
      <w:pPr>
        <w:rPr>
          <w:b/>
        </w:rPr>
      </w:pPr>
      <w:r w:rsidRPr="000B11DA">
        <w:rPr>
          <w:b/>
        </w:rPr>
        <w:t>RF00</w:t>
      </w:r>
      <w:r w:rsidR="0096670E">
        <w:rPr>
          <w:b/>
        </w:rPr>
        <w:t>6</w:t>
      </w:r>
      <w:r w:rsidRPr="000B11DA">
        <w:rPr>
          <w:b/>
        </w:rPr>
        <w:t>- Gerenciar</w:t>
      </w:r>
      <w:r>
        <w:rPr>
          <w:b/>
        </w:rPr>
        <w:t xml:space="preserve"> Descrição</w:t>
      </w:r>
      <w:r w:rsidRPr="000B11DA">
        <w:rPr>
          <w:b/>
        </w:rPr>
        <w:t xml:space="preserve">: </w:t>
      </w:r>
    </w:p>
    <w:p w14:paraId="0CBD8B3D" w14:textId="77777777" w:rsidR="00260662" w:rsidRDefault="00260662" w:rsidP="00260662">
      <w:r w:rsidRPr="000B11DA">
        <w:rPr>
          <w:b/>
        </w:rPr>
        <w:lastRenderedPageBreak/>
        <w:t>Ator:</w:t>
      </w:r>
      <w:r>
        <w:t xml:space="preserve"> Funcionário</w:t>
      </w:r>
    </w:p>
    <w:p w14:paraId="5E936954" w14:textId="53E2411E" w:rsidR="00260662" w:rsidRDefault="00260662" w:rsidP="00260662">
      <w:pPr>
        <w:jc w:val="both"/>
      </w:pPr>
      <w:r w:rsidRPr="000B11DA">
        <w:rPr>
          <w:b/>
        </w:rPr>
        <w:t>Descrição:</w:t>
      </w:r>
      <w:r>
        <w:t xml:space="preserve"> Este procedimento consiste em gerenciar as informações sobre as Descriç</w:t>
      </w:r>
      <w:r w:rsidR="00494458">
        <w:t>ões dos livros</w:t>
      </w:r>
      <w:r>
        <w:t xml:space="preserve"> cadastradas no sistema, onde deverá ser armazenado apenas o nome da </w:t>
      </w:r>
      <w:r w:rsidR="00362929">
        <w:t>descrição</w:t>
      </w:r>
      <w:r>
        <w:t>, seu código</w:t>
      </w:r>
      <w:r w:rsidR="00362929">
        <w:t xml:space="preserve">, o valor que será reduzido </w:t>
      </w:r>
      <w:r w:rsidR="00D13BB1">
        <w:t>do livro</w:t>
      </w:r>
      <w:r w:rsidR="006778F5">
        <w:t xml:space="preserve"> relacionado</w:t>
      </w:r>
      <w:r w:rsidR="00A87680">
        <w:t xml:space="preserve"> a descrição,</w:t>
      </w:r>
      <w:r w:rsidR="00543D91">
        <w:t xml:space="preserve"> caso necessário</w:t>
      </w:r>
      <w:r w:rsidR="00A87680">
        <w:t>,</w:t>
      </w:r>
      <w:r w:rsidR="00D13BB1">
        <w:t xml:space="preserve"> e</w:t>
      </w:r>
      <w:r>
        <w:t xml:space="preserve"> se a categoria está ativa ou não. Os usuários poderão </w:t>
      </w:r>
      <w:r w:rsidR="00582945">
        <w:t>cadastrar</w:t>
      </w:r>
      <w:r>
        <w:t>, alterar  e ativar/desativar</w:t>
      </w:r>
      <w:r w:rsidR="00271364">
        <w:t xml:space="preserve"> novas categorias.</w:t>
      </w:r>
    </w:p>
    <w:p w14:paraId="0B240C4B" w14:textId="20B3066B" w:rsidR="002625AA" w:rsidRDefault="002625AA" w:rsidP="002625AA">
      <w:proofErr w:type="spellStart"/>
      <w:r w:rsidRPr="002625AA">
        <w:rPr>
          <w:i/>
        </w:rPr>
        <w:t>Referencia</w:t>
      </w:r>
      <w:proofErr w:type="spellEnd"/>
      <w:r w:rsidRPr="002625AA">
        <w:rPr>
          <w:i/>
        </w:rPr>
        <w:t xml:space="preserve">: </w:t>
      </w:r>
      <w:r>
        <w:t>RF001, RF005, RF006</w:t>
      </w:r>
    </w:p>
    <w:p w14:paraId="6E7C2AA9" w14:textId="743FBD20" w:rsidR="002625AA" w:rsidRPr="000B11DA" w:rsidRDefault="002625AA" w:rsidP="002625AA">
      <w:pPr>
        <w:rPr>
          <w:b/>
        </w:rPr>
      </w:pPr>
      <w:r w:rsidRPr="000B11DA">
        <w:rPr>
          <w:b/>
        </w:rPr>
        <w:t>RF00</w:t>
      </w:r>
      <w:r>
        <w:rPr>
          <w:b/>
        </w:rPr>
        <w:t>7</w:t>
      </w:r>
      <w:r w:rsidRPr="000B11DA">
        <w:rPr>
          <w:b/>
        </w:rPr>
        <w:t xml:space="preserve">- Gerenciar </w:t>
      </w:r>
      <w:r>
        <w:rPr>
          <w:b/>
        </w:rPr>
        <w:t>Livro</w:t>
      </w:r>
      <w:r w:rsidRPr="000B11DA">
        <w:rPr>
          <w:b/>
        </w:rPr>
        <w:t xml:space="preserve">: </w:t>
      </w:r>
    </w:p>
    <w:p w14:paraId="2C7D96F2" w14:textId="77777777" w:rsidR="002625AA" w:rsidRDefault="002625AA" w:rsidP="002625AA">
      <w:r w:rsidRPr="000B11DA">
        <w:rPr>
          <w:b/>
        </w:rPr>
        <w:t>Ator:</w:t>
      </w:r>
      <w:r>
        <w:t xml:space="preserve"> Funcionário</w:t>
      </w:r>
    </w:p>
    <w:p w14:paraId="69149E00" w14:textId="31360142" w:rsidR="002625AA" w:rsidRDefault="002625AA" w:rsidP="002625AA">
      <w:pPr>
        <w:jc w:val="both"/>
      </w:pPr>
      <w:r w:rsidRPr="000B11DA">
        <w:rPr>
          <w:b/>
        </w:rPr>
        <w:t>Descrição:</w:t>
      </w:r>
      <w:r>
        <w:t xml:space="preserve"> Este procedimento consiste em gerenciar as informações sobre os livros cadastradas no sistema, onde deverá ser armazenado o código livro, ISBN, </w:t>
      </w:r>
      <w:proofErr w:type="spellStart"/>
      <w:r>
        <w:t>titulo</w:t>
      </w:r>
      <w:proofErr w:type="spellEnd"/>
      <w:r>
        <w:t>, autor, editora, assunto, idioma, se o livro é novo ou usado, ano de publicação, edição, preço, número de páginas, acabamento, dimensão, coleção tradução e sinopse. Os usuários poderão cadastrar ou alterar os dados dos livros. Para incluir ou alterar o autor, editora e assunto o usuário deverá selecionar entre os já cadastrados.</w:t>
      </w:r>
    </w:p>
    <w:p w14:paraId="16A3EA51" w14:textId="2BDE2D81" w:rsidR="002625AA" w:rsidRDefault="002625AA" w:rsidP="002625AA">
      <w:proofErr w:type="spellStart"/>
      <w:r w:rsidRPr="002625AA">
        <w:rPr>
          <w:i/>
        </w:rPr>
        <w:t>Referencia</w:t>
      </w:r>
      <w:proofErr w:type="spellEnd"/>
      <w:r w:rsidRPr="002625AA">
        <w:rPr>
          <w:i/>
        </w:rPr>
        <w:t xml:space="preserve">: </w:t>
      </w:r>
      <w:r>
        <w:t>RF001, RF002, RF003, RF004, RF007.</w:t>
      </w:r>
    </w:p>
    <w:p w14:paraId="7FDB1677" w14:textId="77777777" w:rsidR="002625AA" w:rsidRDefault="002625AA" w:rsidP="002625AA">
      <w:pPr>
        <w:jc w:val="both"/>
      </w:pPr>
    </w:p>
    <w:p w14:paraId="04769CC3" w14:textId="1DBD49E9" w:rsidR="00DC7548" w:rsidRDefault="00DC7548" w:rsidP="000C4679"/>
    <w:p w14:paraId="201DE25A" w14:textId="6C4B5B7B" w:rsidR="00DC7548" w:rsidRPr="00D35293" w:rsidRDefault="00DC7548" w:rsidP="00DC7548">
      <w:pPr>
        <w:rPr>
          <w:b/>
        </w:rPr>
      </w:pPr>
      <w:r w:rsidRPr="00D35293">
        <w:rPr>
          <w:b/>
        </w:rPr>
        <w:t>RF00</w:t>
      </w:r>
      <w:r w:rsidR="002625AA">
        <w:rPr>
          <w:b/>
        </w:rPr>
        <w:t>8</w:t>
      </w:r>
      <w:r w:rsidRPr="00D35293">
        <w:rPr>
          <w:b/>
        </w:rPr>
        <w:t>- Importar Informações de Livros da Web</w:t>
      </w:r>
    </w:p>
    <w:p w14:paraId="5E692810" w14:textId="6421E730" w:rsidR="00AD03E1" w:rsidRDefault="00DC7548" w:rsidP="00DC7548">
      <w:r w:rsidRPr="00D35293">
        <w:rPr>
          <w:b/>
        </w:rPr>
        <w:t xml:space="preserve">Ator: </w:t>
      </w:r>
      <w:r w:rsidR="00AD03E1">
        <w:t>Funcionário</w:t>
      </w:r>
    </w:p>
    <w:p w14:paraId="79703D0B" w14:textId="77777777" w:rsidR="007305A1" w:rsidRDefault="00AD03E1" w:rsidP="00E90C6C">
      <w:pPr>
        <w:tabs>
          <w:tab w:val="center" w:pos="4252"/>
        </w:tabs>
        <w:jc w:val="both"/>
      </w:pPr>
      <w:r>
        <w:t>Descrição:</w:t>
      </w:r>
      <w:r w:rsidR="00BA479D">
        <w:t xml:space="preserve"> </w:t>
      </w:r>
      <w:r w:rsidR="00643684">
        <w:t xml:space="preserve">Este procedimento consiste em capturar as informações do livros na web. Através do </w:t>
      </w:r>
      <w:proofErr w:type="spellStart"/>
      <w:r w:rsidR="0017044B">
        <w:t>International</w:t>
      </w:r>
      <w:proofErr w:type="spellEnd"/>
      <w:r w:rsidR="0017044B">
        <w:t xml:space="preserve"> Standard Book </w:t>
      </w:r>
      <w:proofErr w:type="spellStart"/>
      <w:r w:rsidR="0017044B">
        <w:t>Number</w:t>
      </w:r>
      <w:proofErr w:type="spellEnd"/>
      <w:r w:rsidR="0017044B">
        <w:t xml:space="preserve"> - ISBN</w:t>
      </w:r>
      <w:r w:rsidR="00AF3A82">
        <w:t xml:space="preserve">, que trata-se </w:t>
      </w:r>
      <w:r w:rsidR="00AB7386">
        <w:t>do número identificador comercial único</w:t>
      </w:r>
      <w:r w:rsidR="008028C6">
        <w:t xml:space="preserve"> do livro</w:t>
      </w:r>
      <w:r w:rsidR="00643684">
        <w:t>, o sistema dever</w:t>
      </w:r>
      <w:r w:rsidR="007822F5">
        <w:t>á</w:t>
      </w:r>
      <w:r w:rsidR="00D87B1D">
        <w:t xml:space="preserve"> </w:t>
      </w:r>
      <w:r w:rsidR="00643684">
        <w:t xml:space="preserve"> </w:t>
      </w:r>
      <w:r w:rsidR="00DC0003">
        <w:t xml:space="preserve">buscar nos sites </w:t>
      </w:r>
      <w:r w:rsidR="00C97BEC">
        <w:t xml:space="preserve">que contenha </w:t>
      </w:r>
      <w:r w:rsidR="00A14A6E">
        <w:t>os dados do livro</w:t>
      </w:r>
      <w:r w:rsidR="00DC0003">
        <w:t xml:space="preserve"> as</w:t>
      </w:r>
      <w:r w:rsidR="00E90C6C">
        <w:t xml:space="preserve"> </w:t>
      </w:r>
      <w:r w:rsidR="00DC0003">
        <w:t>informaçõe</w:t>
      </w:r>
      <w:r w:rsidR="006A2E75">
        <w:t>s</w:t>
      </w:r>
      <w:r w:rsidR="00DC0003">
        <w:t>, incluindo-</w:t>
      </w:r>
      <w:r w:rsidR="006A2E75">
        <w:t>as</w:t>
      </w:r>
      <w:r w:rsidR="00DC0003">
        <w:t xml:space="preserve"> na tela de cadastro de livro.</w:t>
      </w:r>
    </w:p>
    <w:p w14:paraId="7B5C7590" w14:textId="6A647B61" w:rsidR="003F39C8" w:rsidRDefault="002625AA" w:rsidP="002625AA">
      <w:proofErr w:type="spellStart"/>
      <w:r w:rsidRPr="002625AA">
        <w:rPr>
          <w:i/>
        </w:rPr>
        <w:t>Referencia</w:t>
      </w:r>
      <w:proofErr w:type="spellEnd"/>
      <w:r w:rsidRPr="002625AA">
        <w:rPr>
          <w:i/>
        </w:rPr>
        <w:t xml:space="preserve">: </w:t>
      </w:r>
      <w:r>
        <w:t>RF001, RF007.</w:t>
      </w:r>
    </w:p>
    <w:p w14:paraId="70A62713" w14:textId="77777777" w:rsidR="002625AA" w:rsidRDefault="002625AA" w:rsidP="002625AA"/>
    <w:p w14:paraId="54BAC0C1" w14:textId="2D0EEAA2" w:rsidR="003F39C8" w:rsidRPr="000B11DA" w:rsidRDefault="003F39C8" w:rsidP="003F39C8">
      <w:pPr>
        <w:rPr>
          <w:b/>
        </w:rPr>
      </w:pPr>
      <w:r w:rsidRPr="000B11DA">
        <w:rPr>
          <w:b/>
        </w:rPr>
        <w:t>RF00</w:t>
      </w:r>
      <w:r w:rsidR="00491B4C">
        <w:rPr>
          <w:b/>
        </w:rPr>
        <w:t>9</w:t>
      </w:r>
      <w:r w:rsidRPr="000B11DA">
        <w:rPr>
          <w:b/>
        </w:rPr>
        <w:t xml:space="preserve">- Gerenciar </w:t>
      </w:r>
      <w:r>
        <w:rPr>
          <w:b/>
        </w:rPr>
        <w:t>Livro Descrito</w:t>
      </w:r>
      <w:r w:rsidRPr="000B11DA">
        <w:rPr>
          <w:b/>
        </w:rPr>
        <w:t xml:space="preserve">: </w:t>
      </w:r>
    </w:p>
    <w:p w14:paraId="1B819BFC" w14:textId="77777777" w:rsidR="003F39C8" w:rsidRDefault="003F39C8" w:rsidP="003F39C8">
      <w:r w:rsidRPr="000B11DA">
        <w:rPr>
          <w:b/>
        </w:rPr>
        <w:t>Ator:</w:t>
      </w:r>
      <w:r>
        <w:t xml:space="preserve"> Funcionário</w:t>
      </w:r>
    </w:p>
    <w:p w14:paraId="5323473B" w14:textId="208E58C4" w:rsidR="00873313" w:rsidRDefault="003F39C8" w:rsidP="003F39C8">
      <w:pPr>
        <w:jc w:val="both"/>
      </w:pPr>
      <w:r w:rsidRPr="000B11DA">
        <w:rPr>
          <w:b/>
        </w:rPr>
        <w:t>Descrição:</w:t>
      </w:r>
      <w:r>
        <w:t xml:space="preserve"> Este procedimento consiste em gerenciar as informações sobre os livros</w:t>
      </w:r>
      <w:r w:rsidR="00816302">
        <w:t xml:space="preserve"> descritos</w:t>
      </w:r>
      <w:r>
        <w:t xml:space="preserve"> cadastradas no sistema, onde deverá ser armazenado o código </w:t>
      </w:r>
      <w:r w:rsidR="0039138E">
        <w:t>livro descrito</w:t>
      </w:r>
      <w:r>
        <w:t xml:space="preserve">, </w:t>
      </w:r>
      <w:r w:rsidR="001341F6">
        <w:t>quantidade</w:t>
      </w:r>
      <w:r>
        <w:t>,</w:t>
      </w:r>
      <w:r w:rsidR="001341F6">
        <w:t xml:space="preserve"> preço,</w:t>
      </w:r>
      <w:r w:rsidR="005500F0">
        <w:t xml:space="preserve">  descrição e observação</w:t>
      </w:r>
      <w:r>
        <w:t>.</w:t>
      </w:r>
      <w:r w:rsidR="00742252">
        <w:t xml:space="preserve"> </w:t>
      </w:r>
      <w:r w:rsidR="00430FF1">
        <w:t xml:space="preserve">Os usuários poderão cadastrar ou alterar os dados dos livros descritos. </w:t>
      </w:r>
      <w:r w:rsidR="00742252">
        <w:t xml:space="preserve">Para incluir </w:t>
      </w:r>
      <w:r w:rsidR="00430FF1">
        <w:t>ou alterar a</w:t>
      </w:r>
      <w:r w:rsidR="00742252">
        <w:t xml:space="preserve"> descrição </w:t>
      </w:r>
      <w:r w:rsidR="004D0870">
        <w:t>o usuário dever</w:t>
      </w:r>
      <w:r w:rsidR="00430FF1">
        <w:t>ão</w:t>
      </w:r>
      <w:r w:rsidR="004D0870">
        <w:t xml:space="preserve"> selecionar as descrições já cadastradas</w:t>
      </w:r>
      <w:r w:rsidR="00FA1C31">
        <w:t>, onde o sistema formará um texto</w:t>
      </w:r>
      <w:r w:rsidR="00D628B6">
        <w:t xml:space="preserve"> </w:t>
      </w:r>
      <w:r w:rsidR="00862ED2">
        <w:t>descritivo coerente</w:t>
      </w:r>
      <w:r w:rsidR="00973782">
        <w:t xml:space="preserve"> contendo as descrições</w:t>
      </w:r>
      <w:r w:rsidR="00204B6A">
        <w:t>.</w:t>
      </w:r>
      <w:r w:rsidR="00D628B6">
        <w:t xml:space="preserve"> </w:t>
      </w:r>
      <w:r w:rsidR="00204B6A">
        <w:t xml:space="preserve"> O preço será incluído automaticamente pelo sistema após a seleção das descrições, onde o valor incluído será </w:t>
      </w:r>
      <w:r w:rsidR="00076700">
        <w:t xml:space="preserve">o valor do livro menos a soma dos valores contidos </w:t>
      </w:r>
      <w:r w:rsidR="00D07772">
        <w:t>na redução de preço das descrições selecionadas.</w:t>
      </w:r>
      <w:r w:rsidR="00B25485">
        <w:t xml:space="preserve"> Os subcódigos são letras</w:t>
      </w:r>
      <w:r w:rsidR="00E949BE">
        <w:t xml:space="preserve"> de A </w:t>
      </w:r>
      <w:r w:rsidR="00FF6B8F">
        <w:t>á</w:t>
      </w:r>
      <w:r w:rsidR="00E949BE">
        <w:t xml:space="preserve"> Z podendo conter apenas 1 caractere e não podendo se repetir </w:t>
      </w:r>
      <w:r w:rsidR="00FF6B8F">
        <w:t>para o mesmo livro relacionado</w:t>
      </w:r>
      <w:r w:rsidR="00E949BE">
        <w:t>.</w:t>
      </w:r>
      <w:r w:rsidR="00B25485">
        <w:t xml:space="preserve"> </w:t>
      </w:r>
      <w:r w:rsidR="00B4176F">
        <w:t xml:space="preserve"> Os usuários também poderão </w:t>
      </w:r>
      <w:r w:rsidR="001034D6">
        <w:t>adicionar</w:t>
      </w:r>
      <w:r w:rsidR="00B4176F">
        <w:t xml:space="preserve"> ou diminuir as quantidades de livros descritos.</w:t>
      </w:r>
      <w:r w:rsidR="00E4111A">
        <w:t xml:space="preserve"> </w:t>
      </w:r>
    </w:p>
    <w:p w14:paraId="7D0030E0" w14:textId="30A22B38" w:rsidR="002625AA" w:rsidRPr="002625AA" w:rsidRDefault="002625AA" w:rsidP="002625AA">
      <w:proofErr w:type="spellStart"/>
      <w:r w:rsidRPr="002625AA">
        <w:rPr>
          <w:i/>
        </w:rPr>
        <w:t>Referencia</w:t>
      </w:r>
      <w:proofErr w:type="spellEnd"/>
      <w:r w:rsidRPr="002625AA">
        <w:rPr>
          <w:i/>
        </w:rPr>
        <w:t xml:space="preserve">: </w:t>
      </w:r>
      <w:r>
        <w:t>RF001, RF005, RF006, RF007, RF009.</w:t>
      </w:r>
    </w:p>
    <w:p w14:paraId="5649D8C1" w14:textId="6A82D064" w:rsidR="003F39C8" w:rsidRDefault="00491B4C" w:rsidP="003F39C8">
      <w:pPr>
        <w:jc w:val="both"/>
        <w:rPr>
          <w:b/>
        </w:rPr>
      </w:pPr>
      <w:r w:rsidRPr="006056A0">
        <w:rPr>
          <w:b/>
        </w:rPr>
        <w:lastRenderedPageBreak/>
        <w:t>RF0</w:t>
      </w:r>
      <w:r w:rsidR="001035CC" w:rsidRPr="006056A0">
        <w:rPr>
          <w:b/>
        </w:rPr>
        <w:t>10 – Gerar Etiqueta de Catalogação</w:t>
      </w:r>
    </w:p>
    <w:p w14:paraId="37818DA8" w14:textId="51B730EE" w:rsidR="006056A0" w:rsidRDefault="006056A0" w:rsidP="003F39C8">
      <w:pPr>
        <w:jc w:val="both"/>
      </w:pPr>
      <w:r>
        <w:rPr>
          <w:b/>
        </w:rPr>
        <w:t xml:space="preserve">Ator: </w:t>
      </w:r>
      <w:r w:rsidRPr="006056A0">
        <w:t xml:space="preserve">Funcionário </w:t>
      </w:r>
    </w:p>
    <w:p w14:paraId="23E4B640" w14:textId="73945692" w:rsidR="006056A0" w:rsidRPr="006056A0" w:rsidRDefault="006056A0" w:rsidP="003F39C8">
      <w:pPr>
        <w:jc w:val="both"/>
      </w:pPr>
      <w:r>
        <w:rPr>
          <w:b/>
        </w:rPr>
        <w:t xml:space="preserve">Descrição: </w:t>
      </w:r>
      <w:r>
        <w:t>Estre procedimento consiste</w:t>
      </w:r>
      <w:r w:rsidR="00FF6EBF">
        <w:t xml:space="preserve"> em enviar para impressão os dados de confirmação de cadastro ou </w:t>
      </w:r>
      <w:r w:rsidR="004536A6">
        <w:t>adição de quantidades</w:t>
      </w:r>
      <w:r w:rsidR="00FF6EBF">
        <w:t xml:space="preserve"> de livros descritos. As informações </w:t>
      </w:r>
      <w:r w:rsidR="004536A6">
        <w:t>de</w:t>
      </w:r>
      <w:r w:rsidR="001D5D49">
        <w:t>vem conter o código</w:t>
      </w:r>
      <w:r w:rsidR="004A0862">
        <w:t xml:space="preserve"> do livro</w:t>
      </w:r>
      <w:r w:rsidR="001D5D49">
        <w:t xml:space="preserve"> </w:t>
      </w:r>
      <w:r w:rsidR="004536A6">
        <w:t>e</w:t>
      </w:r>
      <w:r w:rsidR="001D5D49">
        <w:t xml:space="preserve"> subcódigo</w:t>
      </w:r>
      <w:r w:rsidR="004A0862">
        <w:t xml:space="preserve"> do livro descrito por extenso e em formato de código de barras</w:t>
      </w:r>
      <w:r w:rsidR="001D5D49">
        <w:t>, nome, título, assunto</w:t>
      </w:r>
      <w:r w:rsidR="004A0862">
        <w:t>.</w:t>
      </w:r>
      <w:r w:rsidR="00457A8E">
        <w:t xml:space="preserve"> Sempre que houver um cadastro de um novo livro descrito o sistema deverá imprimir automaticamente a etiqueta, e quando houver uma adição de quantidade o sistema deverá perguntar se o usuário deseja ou não imprimir a etiqueta.</w:t>
      </w:r>
    </w:p>
    <w:p w14:paraId="2F3E1505" w14:textId="36C16748" w:rsidR="002625AA" w:rsidRPr="002625AA" w:rsidRDefault="002625AA" w:rsidP="002625AA">
      <w:proofErr w:type="spellStart"/>
      <w:r w:rsidRPr="002625AA">
        <w:rPr>
          <w:i/>
        </w:rPr>
        <w:t>Referencia</w:t>
      </w:r>
      <w:proofErr w:type="spellEnd"/>
      <w:r w:rsidRPr="002625AA">
        <w:rPr>
          <w:i/>
        </w:rPr>
        <w:t xml:space="preserve">: </w:t>
      </w:r>
      <w:r>
        <w:t>RF001, RF009, RF010.</w:t>
      </w:r>
    </w:p>
    <w:p w14:paraId="4B4BE6F2" w14:textId="7F5119C1" w:rsidR="001035CC" w:rsidRDefault="001035CC" w:rsidP="003F39C8">
      <w:pPr>
        <w:jc w:val="both"/>
      </w:pPr>
    </w:p>
    <w:p w14:paraId="7B71E1A2" w14:textId="73B6896B" w:rsidR="00457A8E" w:rsidRDefault="00C91967" w:rsidP="003F39C8">
      <w:pPr>
        <w:jc w:val="both"/>
      </w:pPr>
      <w:r>
        <w:t>2</w:t>
      </w:r>
      <w:r w:rsidR="0007698F">
        <w:t>.</w:t>
      </w:r>
      <w:r>
        <w:t>4</w:t>
      </w:r>
      <w:r w:rsidR="0007698F">
        <w:t xml:space="preserve"> </w:t>
      </w:r>
      <w:r w:rsidR="00773327">
        <w:t>DIGRAMA DO CASO DE USO.</w:t>
      </w:r>
    </w:p>
    <w:p w14:paraId="188E82CA" w14:textId="223236ED" w:rsidR="00773327" w:rsidRDefault="00457A8E" w:rsidP="003F39C8">
      <w:pPr>
        <w:jc w:val="both"/>
      </w:pPr>
      <w:r>
        <w:rPr>
          <w:noProof/>
        </w:rPr>
        <w:drawing>
          <wp:inline distT="0" distB="0" distL="0" distR="0" wp14:anchorId="05046DD7" wp14:editId="42851B03">
            <wp:extent cx="5736590" cy="33581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Caso de uso projet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5" r="14100" b="41600"/>
                    <a:stretch/>
                  </pic:blipFill>
                  <pic:spPr bwMode="auto">
                    <a:xfrm>
                      <a:off x="0" y="0"/>
                      <a:ext cx="5791001" cy="339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64827" w14:textId="1779EB50" w:rsidR="003F39C8" w:rsidRDefault="00C91967" w:rsidP="007305A1">
      <w:pPr>
        <w:jc w:val="both"/>
      </w:pPr>
      <w:r>
        <w:t>3</w:t>
      </w:r>
      <w:r w:rsidR="006A099B">
        <w:t xml:space="preserve"> . DESCRIÇÃO DE CASOS DE USP – MANEIRA DETALHADAD</w:t>
      </w:r>
    </w:p>
    <w:p w14:paraId="6F6D4CF5" w14:textId="4F2E35AF" w:rsidR="006A099B" w:rsidRDefault="006A099B" w:rsidP="007305A1">
      <w:pPr>
        <w:jc w:val="both"/>
      </w:pPr>
    </w:p>
    <w:p w14:paraId="22E88806" w14:textId="77777777" w:rsidR="00AD2102" w:rsidRPr="000B11DA" w:rsidRDefault="00AD2102" w:rsidP="00EC7B16">
      <w:pPr>
        <w:spacing w:after="0"/>
        <w:rPr>
          <w:b/>
        </w:rPr>
      </w:pPr>
      <w:r w:rsidRPr="000B11DA">
        <w:rPr>
          <w:b/>
        </w:rPr>
        <w:t xml:space="preserve">RF001- Fazer </w:t>
      </w:r>
      <w:r>
        <w:rPr>
          <w:b/>
        </w:rPr>
        <w:t>L</w:t>
      </w:r>
      <w:r w:rsidRPr="000B11DA">
        <w:rPr>
          <w:b/>
        </w:rPr>
        <w:t xml:space="preserve">ogin no </w:t>
      </w:r>
      <w:r>
        <w:rPr>
          <w:b/>
        </w:rPr>
        <w:t>S</w:t>
      </w:r>
      <w:r w:rsidRPr="000B11DA">
        <w:rPr>
          <w:b/>
        </w:rPr>
        <w:t>istema:</w:t>
      </w:r>
    </w:p>
    <w:p w14:paraId="4DB71776" w14:textId="5142AEE3" w:rsidR="00AD2102" w:rsidRDefault="00AD2102" w:rsidP="00EC7B16">
      <w:pPr>
        <w:spacing w:after="0"/>
      </w:pPr>
      <w:r w:rsidRPr="000B11DA">
        <w:rPr>
          <w:b/>
        </w:rPr>
        <w:t>Ator:</w:t>
      </w:r>
      <w:r>
        <w:t xml:space="preserve">  Funcionário</w:t>
      </w:r>
    </w:p>
    <w:p w14:paraId="063C113C" w14:textId="041B4D25" w:rsidR="00AD2102" w:rsidRDefault="00AD2102" w:rsidP="00EC7B16">
      <w:pPr>
        <w:spacing w:after="0"/>
      </w:pPr>
      <w:r w:rsidRPr="00AD2102">
        <w:rPr>
          <w:b/>
        </w:rPr>
        <w:t>Tipo:</w:t>
      </w:r>
      <w:r>
        <w:t xml:space="preserve"> Primário</w:t>
      </w:r>
    </w:p>
    <w:p w14:paraId="040BD613" w14:textId="77777777" w:rsidR="00AD2102" w:rsidRDefault="00AD2102" w:rsidP="00EC7B16">
      <w:pPr>
        <w:spacing w:after="0"/>
      </w:pPr>
      <w:r w:rsidRPr="000B11DA">
        <w:rPr>
          <w:b/>
        </w:rPr>
        <w:t>Editora:</w:t>
      </w:r>
      <w:r>
        <w:t xml:space="preserve"> Este procedimento consiste na inicialização do usuário no sistema, ele deverá digitar seu login e senha a ser validado pelo sistema, só assim será inicializado os demais processos. </w:t>
      </w:r>
    </w:p>
    <w:p w14:paraId="55203FF6" w14:textId="1CD8A866" w:rsidR="00AD2102" w:rsidRDefault="00EC7B16" w:rsidP="00EC7B16">
      <w:pPr>
        <w:spacing w:after="0"/>
      </w:pPr>
      <w:r w:rsidRPr="002625AA">
        <w:rPr>
          <w:i/>
        </w:rPr>
        <w:t>Referência</w:t>
      </w:r>
      <w:r w:rsidR="00AD2102" w:rsidRPr="002625AA">
        <w:rPr>
          <w:i/>
        </w:rPr>
        <w:t xml:space="preserve">: </w:t>
      </w:r>
      <w:r w:rsidR="00AD2102">
        <w:t>RF001</w:t>
      </w:r>
    </w:p>
    <w:p w14:paraId="799517D0" w14:textId="5FED6551" w:rsidR="00AD2102" w:rsidRDefault="00EC7B16" w:rsidP="00EC7B16">
      <w:pPr>
        <w:spacing w:after="0"/>
        <w:rPr>
          <w:b/>
        </w:rPr>
      </w:pPr>
      <w:r w:rsidRPr="00AD2102">
        <w:rPr>
          <w:b/>
        </w:rPr>
        <w:t>Sequência</w:t>
      </w:r>
      <w:r w:rsidR="00AD2102" w:rsidRPr="00AD2102">
        <w:rPr>
          <w:b/>
        </w:rPr>
        <w:t xml:space="preserve"> de Eventos: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2102" w14:paraId="39BF6B93" w14:textId="77777777" w:rsidTr="00AD2102">
        <w:tc>
          <w:tcPr>
            <w:tcW w:w="4247" w:type="dxa"/>
          </w:tcPr>
          <w:p w14:paraId="32F02C22" w14:textId="32F2E041" w:rsidR="00AD2102" w:rsidRDefault="00AD2102" w:rsidP="00EC7B16">
            <w:pPr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247" w:type="dxa"/>
          </w:tcPr>
          <w:p w14:paraId="42D9D4A4" w14:textId="4030F49A" w:rsidR="00AD2102" w:rsidRDefault="00AD2102" w:rsidP="00EC7B16">
            <w:pPr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AD2102" w14:paraId="05769AF4" w14:textId="77777777" w:rsidTr="00AD2102">
        <w:tc>
          <w:tcPr>
            <w:tcW w:w="4247" w:type="dxa"/>
          </w:tcPr>
          <w:p w14:paraId="7F8EB1A0" w14:textId="11D9D0F3" w:rsidR="00AD2102" w:rsidRPr="00AD2102" w:rsidRDefault="00AD2102" w:rsidP="00EC7B16">
            <w:r w:rsidRPr="00AD2102">
              <w:t xml:space="preserve">1. </w:t>
            </w:r>
            <w:r>
              <w:t>Usuário inicia o sistema</w:t>
            </w:r>
          </w:p>
        </w:tc>
        <w:tc>
          <w:tcPr>
            <w:tcW w:w="4247" w:type="dxa"/>
          </w:tcPr>
          <w:p w14:paraId="2041556B" w14:textId="4080561C" w:rsidR="00AD2102" w:rsidRPr="00AD2102" w:rsidRDefault="00AD2102" w:rsidP="00EC7B16">
            <w:r>
              <w:t>2. Apresenta uma tela de autenticação do usuário.</w:t>
            </w:r>
          </w:p>
        </w:tc>
      </w:tr>
      <w:tr w:rsidR="00AD2102" w14:paraId="0F3CCFDA" w14:textId="77777777" w:rsidTr="00AD2102">
        <w:tc>
          <w:tcPr>
            <w:tcW w:w="4247" w:type="dxa"/>
          </w:tcPr>
          <w:p w14:paraId="32233525" w14:textId="6C0A8057" w:rsidR="00AD2102" w:rsidRPr="00AD2102" w:rsidRDefault="00AD2102" w:rsidP="00EC7B16">
            <w:r>
              <w:t xml:space="preserve">3. Usuário digita login e senha e </w:t>
            </w:r>
            <w:r w:rsidR="00D67C4F">
              <w:t>pressiona o botão</w:t>
            </w:r>
            <w:r>
              <w:t xml:space="preserve"> </w:t>
            </w:r>
            <w:r w:rsidR="00D67C4F" w:rsidRPr="00D67C4F">
              <w:rPr>
                <w:b/>
              </w:rPr>
              <w:t>Entrar</w:t>
            </w:r>
            <w:r>
              <w:t>.</w:t>
            </w:r>
          </w:p>
        </w:tc>
        <w:tc>
          <w:tcPr>
            <w:tcW w:w="4247" w:type="dxa"/>
          </w:tcPr>
          <w:p w14:paraId="0BBA9041" w14:textId="23074560" w:rsidR="00AD2102" w:rsidRPr="00AD2102" w:rsidRDefault="00AD2102" w:rsidP="00EC7B16">
            <w:r w:rsidRPr="00AD2102">
              <w:t>4. O sistema apresenta a tela inicial.</w:t>
            </w:r>
          </w:p>
        </w:tc>
      </w:tr>
    </w:tbl>
    <w:p w14:paraId="2CC7BE48" w14:textId="4B2D759F" w:rsidR="00AD2102" w:rsidRDefault="00AD2102" w:rsidP="00AD2102">
      <w:pPr>
        <w:rPr>
          <w:b/>
        </w:rPr>
      </w:pPr>
    </w:p>
    <w:p w14:paraId="4AB23C0B" w14:textId="5B0D082E" w:rsidR="00EC7B16" w:rsidRDefault="00EC7B16" w:rsidP="007923B3">
      <w:pPr>
        <w:spacing w:after="0"/>
        <w:rPr>
          <w:b/>
        </w:rPr>
      </w:pPr>
      <w:r w:rsidRPr="000B11DA">
        <w:rPr>
          <w:b/>
        </w:rPr>
        <w:lastRenderedPageBreak/>
        <w:t xml:space="preserve">RF002- Gerenciar </w:t>
      </w:r>
      <w:r>
        <w:rPr>
          <w:b/>
        </w:rPr>
        <w:t>A</w:t>
      </w:r>
      <w:r w:rsidRPr="000B11DA">
        <w:rPr>
          <w:b/>
        </w:rPr>
        <w:t>utor:</w:t>
      </w:r>
    </w:p>
    <w:p w14:paraId="1DFFBDDB" w14:textId="1D420E94" w:rsidR="007923B3" w:rsidRPr="007923B3" w:rsidRDefault="007923B3" w:rsidP="007923B3">
      <w:pPr>
        <w:spacing w:after="0"/>
      </w:pPr>
      <w:r w:rsidRPr="00AD2102">
        <w:rPr>
          <w:b/>
        </w:rPr>
        <w:t>Tipo:</w:t>
      </w:r>
      <w:r>
        <w:t xml:space="preserve"> Primário</w:t>
      </w:r>
    </w:p>
    <w:p w14:paraId="32B63E0D" w14:textId="77777777" w:rsidR="00EC7B16" w:rsidRDefault="00EC7B16" w:rsidP="007923B3">
      <w:pPr>
        <w:spacing w:after="0"/>
      </w:pPr>
      <w:r w:rsidRPr="000B11DA">
        <w:rPr>
          <w:b/>
        </w:rPr>
        <w:t>Ator:</w:t>
      </w:r>
      <w:r>
        <w:t xml:space="preserve"> Funcionário</w:t>
      </w:r>
    </w:p>
    <w:p w14:paraId="14773A37" w14:textId="77777777" w:rsidR="00EC7B16" w:rsidRDefault="00EC7B16" w:rsidP="007923B3">
      <w:pPr>
        <w:spacing w:after="0"/>
        <w:jc w:val="both"/>
      </w:pPr>
      <w:r w:rsidRPr="000B11DA">
        <w:rPr>
          <w:b/>
        </w:rPr>
        <w:t>Descrição:</w:t>
      </w:r>
      <w:r>
        <w:t xml:space="preserve"> Este procedimento consiste em gerenciar as informações sobre os autores cadastradas no sistema, onde deverá ser armazenado apenas o nome do autor e seu código. Os usuários poderão incluir novos autores, alterar os existentes e excluir. Antes de excluir os dados do autor, caso já tenha livros relacionados, deverá ser perguntado para qual outro autor os livros deverão ser direcionados.</w:t>
      </w:r>
    </w:p>
    <w:p w14:paraId="3D00FA04" w14:textId="592B3F27" w:rsidR="00EC7B16" w:rsidRDefault="00EC7B16" w:rsidP="007923B3">
      <w:pPr>
        <w:spacing w:after="0"/>
      </w:pPr>
      <w:r w:rsidRPr="002625AA">
        <w:rPr>
          <w:i/>
        </w:rPr>
        <w:t xml:space="preserve">Referência: </w:t>
      </w:r>
      <w:r>
        <w:t>RF001, RF002</w:t>
      </w:r>
    </w:p>
    <w:p w14:paraId="6B22AA49" w14:textId="08997E8C" w:rsidR="001D7869" w:rsidRPr="001D7869" w:rsidRDefault="001D7869" w:rsidP="007923B3">
      <w:pPr>
        <w:spacing w:after="0"/>
        <w:rPr>
          <w:b/>
        </w:rPr>
      </w:pPr>
      <w:r w:rsidRPr="00AD2102">
        <w:rPr>
          <w:b/>
        </w:rPr>
        <w:t>Sequência de Eventos: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7B16" w14:paraId="4F4D0B5E" w14:textId="77777777" w:rsidTr="001D7869">
        <w:tc>
          <w:tcPr>
            <w:tcW w:w="4247" w:type="dxa"/>
          </w:tcPr>
          <w:p w14:paraId="7BF8F27B" w14:textId="77777777" w:rsidR="00EC7B16" w:rsidRDefault="00EC7B16" w:rsidP="007923B3">
            <w:pPr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247" w:type="dxa"/>
          </w:tcPr>
          <w:p w14:paraId="187B5A89" w14:textId="77777777" w:rsidR="00EC7B16" w:rsidRDefault="00EC7B16" w:rsidP="007923B3">
            <w:pPr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EC7B16" w14:paraId="28CA0758" w14:textId="77777777" w:rsidTr="001D7869">
        <w:tc>
          <w:tcPr>
            <w:tcW w:w="4247" w:type="dxa"/>
          </w:tcPr>
          <w:p w14:paraId="59B9E791" w14:textId="069CCF57" w:rsidR="00EC7B16" w:rsidRPr="00AD2102" w:rsidRDefault="00EC7B16" w:rsidP="007923B3">
            <w:r w:rsidRPr="00AD2102">
              <w:t>1.</w:t>
            </w:r>
            <w:r w:rsidR="007923B3">
              <w:t xml:space="preserve"> E</w:t>
            </w:r>
            <w:r>
              <w:t>fetua login</w:t>
            </w:r>
          </w:p>
        </w:tc>
        <w:tc>
          <w:tcPr>
            <w:tcW w:w="4247" w:type="dxa"/>
          </w:tcPr>
          <w:p w14:paraId="4BF59E63" w14:textId="15949168" w:rsidR="00EC7B16" w:rsidRPr="00AD2102" w:rsidRDefault="00EC7B16" w:rsidP="007923B3">
            <w:r>
              <w:t>2</w:t>
            </w:r>
            <w:r w:rsidRPr="00AD2102">
              <w:t xml:space="preserve">. </w:t>
            </w:r>
            <w:r w:rsidR="00FA48EF">
              <w:t>A</w:t>
            </w:r>
            <w:r w:rsidRPr="00AD2102">
              <w:t>presenta a tela inicial.</w:t>
            </w:r>
          </w:p>
        </w:tc>
      </w:tr>
      <w:tr w:rsidR="00EC7B16" w14:paraId="276A217E" w14:textId="77777777" w:rsidTr="001D7869">
        <w:tc>
          <w:tcPr>
            <w:tcW w:w="4247" w:type="dxa"/>
          </w:tcPr>
          <w:p w14:paraId="69888A77" w14:textId="13290DEA" w:rsidR="00EC7B16" w:rsidRPr="00AD2102" w:rsidRDefault="00EC7B16" w:rsidP="007923B3">
            <w:r>
              <w:t xml:space="preserve">3. </w:t>
            </w:r>
            <w:r w:rsidR="007923B3">
              <w:t>S</w:t>
            </w:r>
            <w:r>
              <w:t xml:space="preserve">olicita o menu: </w:t>
            </w:r>
            <w:r w:rsidRPr="001D7869">
              <w:rPr>
                <w:b/>
              </w:rPr>
              <w:t>Cadastros / Cadastrar Autor</w:t>
            </w:r>
            <w:r>
              <w:t xml:space="preserve"> </w:t>
            </w:r>
          </w:p>
        </w:tc>
        <w:tc>
          <w:tcPr>
            <w:tcW w:w="4247" w:type="dxa"/>
          </w:tcPr>
          <w:p w14:paraId="3634ECB8" w14:textId="2001CD84" w:rsidR="00EC7B16" w:rsidRPr="00AD2102" w:rsidRDefault="00EC7B16" w:rsidP="007923B3">
            <w:r>
              <w:t xml:space="preserve">4. </w:t>
            </w:r>
            <w:r w:rsidR="00FA48EF">
              <w:t>A</w:t>
            </w:r>
            <w:r>
              <w:t xml:space="preserve">presenta a tela de </w:t>
            </w:r>
            <w:r w:rsidR="00FA48EF">
              <w:t>gerencia</w:t>
            </w:r>
            <w:r>
              <w:t xml:space="preserve"> au</w:t>
            </w:r>
            <w:r w:rsidR="007923B3">
              <w:t>tor</w:t>
            </w:r>
            <w:r>
              <w:t>.</w:t>
            </w:r>
          </w:p>
        </w:tc>
      </w:tr>
      <w:tr w:rsidR="00EC7B16" w14:paraId="3E1A7707" w14:textId="77777777" w:rsidTr="001D7869">
        <w:tc>
          <w:tcPr>
            <w:tcW w:w="4247" w:type="dxa"/>
          </w:tcPr>
          <w:p w14:paraId="54B3658A" w14:textId="1EA69C7C" w:rsidR="00EC7B16" w:rsidRDefault="00EC7B16" w:rsidP="007923B3">
            <w:r>
              <w:t xml:space="preserve">5. </w:t>
            </w:r>
            <w:r w:rsidR="007923B3">
              <w:t>I</w:t>
            </w:r>
            <w:r>
              <w:t>nforma o</w:t>
            </w:r>
            <w:r w:rsidR="007923B3">
              <w:t>s</w:t>
            </w:r>
            <w:r>
              <w:t xml:space="preserve"> dados do autor e pressiona o botão buscar.</w:t>
            </w:r>
          </w:p>
        </w:tc>
        <w:tc>
          <w:tcPr>
            <w:tcW w:w="4247" w:type="dxa"/>
          </w:tcPr>
          <w:p w14:paraId="014B3AC6" w14:textId="50A90B8A" w:rsidR="00EC7B16" w:rsidRDefault="00EC7B16" w:rsidP="007923B3">
            <w:r>
              <w:t>6. O sistema apresenta a tabela de autores cadastrados com as informações incluídas pelo usuário</w:t>
            </w:r>
            <w:r w:rsidR="00EE7037">
              <w:t xml:space="preserve"> ou mensagem de dados não encontrados.</w:t>
            </w:r>
          </w:p>
        </w:tc>
      </w:tr>
      <w:tr w:rsidR="00EC7B16" w14:paraId="2D9C1D6B" w14:textId="77777777" w:rsidTr="001D7869">
        <w:tc>
          <w:tcPr>
            <w:tcW w:w="4247" w:type="dxa"/>
          </w:tcPr>
          <w:p w14:paraId="3C23E417" w14:textId="05174129" w:rsidR="00EC7B16" w:rsidRDefault="007923B3" w:rsidP="007923B3">
            <w:r>
              <w:t>7</w:t>
            </w:r>
            <w:r w:rsidR="00EC7B16">
              <w:t xml:space="preserve">. Verificando que o autor ainda não está </w:t>
            </w:r>
            <w:r>
              <w:t>n</w:t>
            </w:r>
            <w:r w:rsidR="00EC7B16">
              <w:t>a base de dados</w:t>
            </w:r>
            <w:r w:rsidR="00D67C4F">
              <w:t>,</w:t>
            </w:r>
            <w:r>
              <w:t xml:space="preserve"> pressiona o botão </w:t>
            </w:r>
            <w:r w:rsidRPr="007923B3">
              <w:rPr>
                <w:b/>
              </w:rPr>
              <w:t>Cadastrar Autor</w:t>
            </w:r>
            <w:r>
              <w:t>.</w:t>
            </w:r>
          </w:p>
        </w:tc>
        <w:tc>
          <w:tcPr>
            <w:tcW w:w="4247" w:type="dxa"/>
          </w:tcPr>
          <w:p w14:paraId="47F21854" w14:textId="51C35DC0" w:rsidR="00EC7B16" w:rsidRDefault="007923B3" w:rsidP="007923B3">
            <w:r>
              <w:t xml:space="preserve">8. </w:t>
            </w:r>
            <w:r w:rsidR="00EE7037">
              <w:t>A</w:t>
            </w:r>
            <w:r>
              <w:t>presenta a tela de cadastrar autor.</w:t>
            </w:r>
          </w:p>
        </w:tc>
      </w:tr>
      <w:tr w:rsidR="007923B3" w14:paraId="3CEFA584" w14:textId="77777777" w:rsidTr="001D7869">
        <w:tc>
          <w:tcPr>
            <w:tcW w:w="4247" w:type="dxa"/>
          </w:tcPr>
          <w:p w14:paraId="6DD993D7" w14:textId="2967DC1D" w:rsidR="007923B3" w:rsidRDefault="007923B3" w:rsidP="007923B3">
            <w:r>
              <w:t xml:space="preserve">9. </w:t>
            </w:r>
            <w:r w:rsidR="00D67C4F">
              <w:t>I</w:t>
            </w:r>
            <w:r>
              <w:t xml:space="preserve">nforma os dados do autor e pressiona o botão </w:t>
            </w:r>
            <w:r w:rsidRPr="007923B3">
              <w:rPr>
                <w:b/>
              </w:rPr>
              <w:t>Salvar</w:t>
            </w:r>
          </w:p>
        </w:tc>
        <w:tc>
          <w:tcPr>
            <w:tcW w:w="4247" w:type="dxa"/>
          </w:tcPr>
          <w:p w14:paraId="4F09903F" w14:textId="12F1D3CC" w:rsidR="007923B3" w:rsidRDefault="007923B3" w:rsidP="007923B3">
            <w:r>
              <w:t>10. Apresenta a mensagem de êxito, exibindo os dados incluídos ou erro do cadastro.</w:t>
            </w:r>
          </w:p>
        </w:tc>
      </w:tr>
      <w:tr w:rsidR="007923B3" w14:paraId="2AC2A58A" w14:textId="77777777" w:rsidTr="001D7869">
        <w:tc>
          <w:tcPr>
            <w:tcW w:w="8494" w:type="dxa"/>
            <w:gridSpan w:val="2"/>
          </w:tcPr>
          <w:p w14:paraId="1AE3A877" w14:textId="6D3B1287" w:rsidR="007923B3" w:rsidRPr="007923B3" w:rsidRDefault="007923B3" w:rsidP="007923B3">
            <w:pPr>
              <w:jc w:val="center"/>
              <w:rPr>
                <w:b/>
              </w:rPr>
            </w:pPr>
            <w:r w:rsidRPr="007923B3">
              <w:rPr>
                <w:b/>
              </w:rPr>
              <w:t>Alterar Autor</w:t>
            </w:r>
          </w:p>
        </w:tc>
      </w:tr>
      <w:tr w:rsidR="007923B3" w14:paraId="31493DF4" w14:textId="77777777" w:rsidTr="001D7869">
        <w:tc>
          <w:tcPr>
            <w:tcW w:w="4247" w:type="dxa"/>
          </w:tcPr>
          <w:p w14:paraId="073122D4" w14:textId="5DEA1951" w:rsidR="007923B3" w:rsidRPr="007923B3" w:rsidRDefault="007923B3" w:rsidP="007923B3">
            <w:pPr>
              <w:rPr>
                <w:b/>
              </w:rPr>
            </w:pPr>
            <w:r w:rsidRPr="00EE7037">
              <w:t>1</w:t>
            </w:r>
            <w:r>
              <w:t xml:space="preserve">. Informa os dados do autor e pressiona o botão </w:t>
            </w:r>
            <w:r w:rsidR="00894BE8" w:rsidRPr="00894BE8">
              <w:rPr>
                <w:b/>
              </w:rPr>
              <w:t>Buscar.</w:t>
            </w:r>
          </w:p>
        </w:tc>
        <w:tc>
          <w:tcPr>
            <w:tcW w:w="4247" w:type="dxa"/>
          </w:tcPr>
          <w:p w14:paraId="30F7E642" w14:textId="0DD25333" w:rsidR="007923B3" w:rsidRPr="007923B3" w:rsidRDefault="007923B3" w:rsidP="007923B3">
            <w:pPr>
              <w:rPr>
                <w:b/>
              </w:rPr>
            </w:pPr>
            <w:r w:rsidRPr="00EE7037">
              <w:t>2.</w:t>
            </w:r>
            <w:r>
              <w:rPr>
                <w:b/>
              </w:rPr>
              <w:t xml:space="preserve"> </w:t>
            </w:r>
            <w:r w:rsidR="00EE7037">
              <w:rPr>
                <w:b/>
              </w:rPr>
              <w:t>A</w:t>
            </w:r>
            <w:r w:rsidR="00EE7037">
              <w:t>presenta a tabela de autores cadastrados com as informações incluídas pelo usuário ou mensagem de dados não encontrados.</w:t>
            </w:r>
          </w:p>
        </w:tc>
      </w:tr>
      <w:tr w:rsidR="00EE7037" w14:paraId="58987420" w14:textId="77777777" w:rsidTr="001D7869">
        <w:tc>
          <w:tcPr>
            <w:tcW w:w="4247" w:type="dxa"/>
          </w:tcPr>
          <w:p w14:paraId="6C0F2526" w14:textId="65FF62B4" w:rsidR="00EE7037" w:rsidRDefault="00EE7037" w:rsidP="007923B3">
            <w:pPr>
              <w:rPr>
                <w:b/>
              </w:rPr>
            </w:pPr>
            <w:r w:rsidRPr="00894BE8">
              <w:t xml:space="preserve">3. </w:t>
            </w:r>
            <w:r w:rsidR="00894BE8" w:rsidRPr="00894BE8">
              <w:t>S</w:t>
            </w:r>
            <w:r w:rsidRPr="00EE7037">
              <w:t xml:space="preserve">eleciona a opção de alterar autor através do ícone </w:t>
            </w:r>
            <w:r w:rsidRPr="00894BE8">
              <w:rPr>
                <w:b/>
              </w:rPr>
              <w:t>Editar</w:t>
            </w:r>
            <w:r w:rsidRPr="00EE7037">
              <w:t xml:space="preserve"> </w:t>
            </w:r>
            <w:r w:rsidR="00141580">
              <w:t>exibido</w:t>
            </w:r>
            <w:r w:rsidRPr="00EE7037">
              <w:t xml:space="preserve"> na mesma linha referente ao autor buscado.</w:t>
            </w:r>
          </w:p>
        </w:tc>
        <w:tc>
          <w:tcPr>
            <w:tcW w:w="4247" w:type="dxa"/>
          </w:tcPr>
          <w:p w14:paraId="1C1123D5" w14:textId="40E13636" w:rsidR="00EE7037" w:rsidRDefault="00EE7037" w:rsidP="007923B3">
            <w:r>
              <w:t>4. Apresenta a tela de Editar Autor.</w:t>
            </w:r>
          </w:p>
        </w:tc>
      </w:tr>
      <w:tr w:rsidR="00EE7037" w14:paraId="6AB9828F" w14:textId="77777777" w:rsidTr="001D7869">
        <w:tc>
          <w:tcPr>
            <w:tcW w:w="4247" w:type="dxa"/>
          </w:tcPr>
          <w:p w14:paraId="6D6CF81E" w14:textId="528EE8D2" w:rsidR="00EE7037" w:rsidRPr="007923B3" w:rsidRDefault="00894BE8" w:rsidP="007923B3">
            <w:pPr>
              <w:rPr>
                <w:b/>
              </w:rPr>
            </w:pPr>
            <w:r>
              <w:rPr>
                <w:b/>
              </w:rPr>
              <w:t>5</w:t>
            </w:r>
            <w:r w:rsidR="00EE7037">
              <w:rPr>
                <w:b/>
              </w:rPr>
              <w:t xml:space="preserve">. </w:t>
            </w:r>
            <w:r w:rsidRPr="00894BE8">
              <w:t>M</w:t>
            </w:r>
            <w:r w:rsidR="00EE7037" w:rsidRPr="00EE7037">
              <w:t xml:space="preserve">odifica </w:t>
            </w:r>
            <w:r w:rsidR="00516C37">
              <w:t xml:space="preserve">o nome do autor </w:t>
            </w:r>
            <w:r w:rsidR="00EE7037" w:rsidRPr="00EE7037">
              <w:t xml:space="preserve">e pressiona o botão </w:t>
            </w:r>
            <w:r w:rsidR="00EE7037">
              <w:rPr>
                <w:b/>
              </w:rPr>
              <w:t>Salvar.</w:t>
            </w:r>
          </w:p>
        </w:tc>
        <w:tc>
          <w:tcPr>
            <w:tcW w:w="4247" w:type="dxa"/>
          </w:tcPr>
          <w:p w14:paraId="08777B15" w14:textId="5A8DF5E8" w:rsidR="00EE7037" w:rsidRDefault="00894BE8" w:rsidP="007923B3">
            <w:pPr>
              <w:rPr>
                <w:b/>
              </w:rPr>
            </w:pPr>
            <w:r>
              <w:t>6</w:t>
            </w:r>
            <w:r w:rsidR="00EE7037">
              <w:t>. Apresenta a mensagem de êxito, exibindo o código e nome do autor alterado ou erro do cadastro.</w:t>
            </w:r>
          </w:p>
        </w:tc>
      </w:tr>
      <w:tr w:rsidR="00EE7037" w14:paraId="29A9F95F" w14:textId="77777777" w:rsidTr="001D7869">
        <w:tc>
          <w:tcPr>
            <w:tcW w:w="8494" w:type="dxa"/>
            <w:gridSpan w:val="2"/>
          </w:tcPr>
          <w:p w14:paraId="7376A522" w14:textId="498F58EA" w:rsidR="00EE7037" w:rsidRDefault="00EE7037" w:rsidP="00EE7037">
            <w:pPr>
              <w:tabs>
                <w:tab w:val="left" w:pos="3420"/>
              </w:tabs>
            </w:pPr>
            <w:r>
              <w:tab/>
              <w:t>Excluir Autor</w:t>
            </w:r>
          </w:p>
        </w:tc>
      </w:tr>
      <w:tr w:rsidR="00EE7037" w14:paraId="11BE21BA" w14:textId="77777777" w:rsidTr="001D7869">
        <w:tc>
          <w:tcPr>
            <w:tcW w:w="4247" w:type="dxa"/>
          </w:tcPr>
          <w:p w14:paraId="58D0AE2C" w14:textId="5FA20D69" w:rsidR="00EE7037" w:rsidRDefault="00EE7037" w:rsidP="00EE7037">
            <w:pPr>
              <w:tabs>
                <w:tab w:val="left" w:pos="3420"/>
              </w:tabs>
            </w:pPr>
            <w:r>
              <w:t xml:space="preserve">1. Informa os dados do autor e pressiona o botão </w:t>
            </w:r>
            <w:r w:rsidR="00516C37" w:rsidRPr="00516C37">
              <w:rPr>
                <w:b/>
              </w:rPr>
              <w:t>Buscar</w:t>
            </w:r>
            <w:r w:rsidR="00516C37">
              <w:t>.</w:t>
            </w:r>
          </w:p>
        </w:tc>
        <w:tc>
          <w:tcPr>
            <w:tcW w:w="4247" w:type="dxa"/>
          </w:tcPr>
          <w:p w14:paraId="56B5A66A" w14:textId="149FA22A" w:rsidR="00EE7037" w:rsidRDefault="00EE7037" w:rsidP="00EE7037">
            <w:pPr>
              <w:tabs>
                <w:tab w:val="left" w:pos="3420"/>
              </w:tabs>
            </w:pPr>
            <w:r>
              <w:t>2.</w:t>
            </w:r>
            <w:r w:rsidRPr="00894BE8">
              <w:t xml:space="preserve"> Apresenta</w:t>
            </w:r>
            <w:r>
              <w:t xml:space="preserve"> a tabela de autores cadastrados com as informações incluídas pelo usuário ou mensagem de dados não encontrados.</w:t>
            </w:r>
          </w:p>
        </w:tc>
      </w:tr>
      <w:tr w:rsidR="00EE7037" w14:paraId="2B881DC2" w14:textId="77777777" w:rsidTr="001D7869">
        <w:tc>
          <w:tcPr>
            <w:tcW w:w="4247" w:type="dxa"/>
          </w:tcPr>
          <w:p w14:paraId="5DE3E759" w14:textId="18CE1834" w:rsidR="00EE7037" w:rsidRDefault="00EE7037" w:rsidP="00EE7037">
            <w:pPr>
              <w:tabs>
                <w:tab w:val="left" w:pos="3420"/>
              </w:tabs>
            </w:pPr>
            <w:r>
              <w:t xml:space="preserve">3. </w:t>
            </w:r>
            <w:r w:rsidR="00894BE8">
              <w:t>S</w:t>
            </w:r>
            <w:r w:rsidRPr="00EE7037">
              <w:t xml:space="preserve">eleciona a opção de </w:t>
            </w:r>
            <w:r>
              <w:t>excluir</w:t>
            </w:r>
            <w:r w:rsidRPr="00EE7037">
              <w:t xml:space="preserve"> autor através do ícone </w:t>
            </w:r>
            <w:r w:rsidRPr="00894BE8">
              <w:rPr>
                <w:b/>
              </w:rPr>
              <w:t>Excluir</w:t>
            </w:r>
            <w:r w:rsidRPr="00EE7037">
              <w:t xml:space="preserve"> </w:t>
            </w:r>
            <w:r w:rsidR="00141580">
              <w:t>exibido</w:t>
            </w:r>
            <w:r w:rsidRPr="00EE7037">
              <w:t xml:space="preserve"> na mesma linha referente ao autor buscado.</w:t>
            </w:r>
          </w:p>
        </w:tc>
        <w:tc>
          <w:tcPr>
            <w:tcW w:w="4247" w:type="dxa"/>
          </w:tcPr>
          <w:p w14:paraId="0B2F2AC2" w14:textId="3EAC9C16" w:rsidR="00EE7037" w:rsidRDefault="00894BE8" w:rsidP="00EE7037">
            <w:pPr>
              <w:tabs>
                <w:tab w:val="left" w:pos="3420"/>
              </w:tabs>
            </w:pPr>
            <w:r>
              <w:t>4. Verifica se o autor contém livros relacionados.</w:t>
            </w:r>
          </w:p>
        </w:tc>
      </w:tr>
      <w:tr w:rsidR="00894BE8" w14:paraId="515B270E" w14:textId="77777777" w:rsidTr="001D7869">
        <w:tc>
          <w:tcPr>
            <w:tcW w:w="4247" w:type="dxa"/>
          </w:tcPr>
          <w:p w14:paraId="3CB2EA49" w14:textId="1CBF1083" w:rsidR="00894BE8" w:rsidRDefault="00894BE8" w:rsidP="00EE7037">
            <w:pPr>
              <w:tabs>
                <w:tab w:val="left" w:pos="3420"/>
              </w:tabs>
            </w:pPr>
          </w:p>
        </w:tc>
        <w:tc>
          <w:tcPr>
            <w:tcW w:w="4247" w:type="dxa"/>
          </w:tcPr>
          <w:p w14:paraId="43EDBFFC" w14:textId="77777777" w:rsidR="001D7869" w:rsidRDefault="00894BE8" w:rsidP="00EE7037">
            <w:pPr>
              <w:tabs>
                <w:tab w:val="left" w:pos="3420"/>
              </w:tabs>
            </w:pPr>
            <w:r>
              <w:t xml:space="preserve">4.1 </w:t>
            </w:r>
            <w:r w:rsidRPr="001D7869">
              <w:rPr>
                <w:i/>
              </w:rPr>
              <w:t>[caso contenha]</w:t>
            </w:r>
          </w:p>
          <w:p w14:paraId="36D2D5A7" w14:textId="12EB0290" w:rsidR="00894BE8" w:rsidRDefault="00894BE8" w:rsidP="00EE7037">
            <w:pPr>
              <w:tabs>
                <w:tab w:val="left" w:pos="3420"/>
              </w:tabs>
            </w:pPr>
            <w:r>
              <w:t>Apresenta a tela de exclusão de autor</w:t>
            </w:r>
          </w:p>
        </w:tc>
      </w:tr>
      <w:tr w:rsidR="00894BE8" w14:paraId="0BC0EF77" w14:textId="77777777" w:rsidTr="001D7869">
        <w:tc>
          <w:tcPr>
            <w:tcW w:w="4247" w:type="dxa"/>
          </w:tcPr>
          <w:p w14:paraId="78D3ACD2" w14:textId="2DE7AE73" w:rsidR="00894BE8" w:rsidRDefault="00894BE8" w:rsidP="00EE7037">
            <w:pPr>
              <w:tabs>
                <w:tab w:val="left" w:pos="3420"/>
              </w:tabs>
            </w:pPr>
            <w:r>
              <w:t>4.</w:t>
            </w:r>
            <w:r w:rsidR="001D7869">
              <w:t>1.2</w:t>
            </w:r>
            <w:r>
              <w:t xml:space="preserve"> Informa os dados do autor que deseja transferir os livros relacionados </w:t>
            </w:r>
            <w:r w:rsidR="00956A3C">
              <w:t xml:space="preserve">e </w:t>
            </w:r>
            <w:r>
              <w:t xml:space="preserve">pressiona o botão </w:t>
            </w:r>
            <w:r w:rsidRPr="00894BE8">
              <w:rPr>
                <w:b/>
              </w:rPr>
              <w:t>Buscar.</w:t>
            </w:r>
          </w:p>
        </w:tc>
        <w:tc>
          <w:tcPr>
            <w:tcW w:w="4247" w:type="dxa"/>
          </w:tcPr>
          <w:p w14:paraId="6B99F10A" w14:textId="51B74DD4" w:rsidR="00894BE8" w:rsidRDefault="00894BE8" w:rsidP="00EE7037">
            <w:pPr>
              <w:tabs>
                <w:tab w:val="left" w:pos="3420"/>
              </w:tabs>
            </w:pPr>
            <w:r>
              <w:t>4.</w:t>
            </w:r>
            <w:r w:rsidR="001D7869">
              <w:t>1.3</w:t>
            </w:r>
            <w:r>
              <w:t xml:space="preserve">  </w:t>
            </w:r>
            <w:r w:rsidR="00D67C4F">
              <w:rPr>
                <w:b/>
              </w:rPr>
              <w:t>A</w:t>
            </w:r>
            <w:r w:rsidR="00D67C4F">
              <w:t>presenta a tabela de autores cadastrados com as informações incluídas pelo usuário ou mensagem de dados não encontrados.</w:t>
            </w:r>
          </w:p>
        </w:tc>
      </w:tr>
      <w:tr w:rsidR="00D67C4F" w14:paraId="189AA783" w14:textId="77777777" w:rsidTr="001D7869">
        <w:tc>
          <w:tcPr>
            <w:tcW w:w="4247" w:type="dxa"/>
          </w:tcPr>
          <w:p w14:paraId="365BFF81" w14:textId="7F31987A" w:rsidR="00D67C4F" w:rsidRDefault="00D67C4F" w:rsidP="00EE7037">
            <w:pPr>
              <w:tabs>
                <w:tab w:val="left" w:pos="3420"/>
              </w:tabs>
            </w:pPr>
            <w:r>
              <w:t>4.</w:t>
            </w:r>
            <w:r w:rsidR="001D7869">
              <w:t>1.4</w:t>
            </w:r>
            <w:r>
              <w:t xml:space="preserve"> </w:t>
            </w:r>
            <w:r w:rsidRPr="00894BE8">
              <w:t>S</w:t>
            </w:r>
            <w:r w:rsidRPr="00EE7037">
              <w:t xml:space="preserve">eleciona </w:t>
            </w:r>
            <w:r>
              <w:t xml:space="preserve">o autor para qual deseja transferir e pressiona o botão </w:t>
            </w:r>
            <w:r w:rsidRPr="00D67C4F">
              <w:rPr>
                <w:b/>
              </w:rPr>
              <w:t>Salvar</w:t>
            </w:r>
          </w:p>
        </w:tc>
        <w:tc>
          <w:tcPr>
            <w:tcW w:w="4247" w:type="dxa"/>
          </w:tcPr>
          <w:p w14:paraId="0265DB4C" w14:textId="796276D6" w:rsidR="00D67C4F" w:rsidRDefault="00D67C4F" w:rsidP="00EE7037">
            <w:pPr>
              <w:tabs>
                <w:tab w:val="left" w:pos="3420"/>
              </w:tabs>
            </w:pPr>
            <w:r>
              <w:t>4.</w:t>
            </w:r>
            <w:r w:rsidR="001D7869">
              <w:t>1.5</w:t>
            </w:r>
            <w:r>
              <w:t xml:space="preserve"> Apresenta a mensagem de confirmação da continuidade do processo, </w:t>
            </w:r>
            <w:r>
              <w:lastRenderedPageBreak/>
              <w:t>exibindo o código e nome do autor a ser excluído e código e nome do autor a ser transferido.</w:t>
            </w:r>
          </w:p>
        </w:tc>
      </w:tr>
      <w:tr w:rsidR="00D67C4F" w14:paraId="1A49953F" w14:textId="77777777" w:rsidTr="001D7869">
        <w:tc>
          <w:tcPr>
            <w:tcW w:w="4247" w:type="dxa"/>
          </w:tcPr>
          <w:p w14:paraId="684C363A" w14:textId="2CCE98DC" w:rsidR="00D67C4F" w:rsidRDefault="00D67C4F" w:rsidP="00EE7037">
            <w:pPr>
              <w:tabs>
                <w:tab w:val="left" w:pos="3420"/>
              </w:tabs>
            </w:pPr>
            <w:r>
              <w:lastRenderedPageBreak/>
              <w:t>4.</w:t>
            </w:r>
            <w:r w:rsidR="001D7869">
              <w:t>1.6</w:t>
            </w:r>
            <w:r>
              <w:t xml:space="preserve"> O usuário pressiona o botão </w:t>
            </w:r>
            <w:r w:rsidRPr="00D67C4F">
              <w:rPr>
                <w:b/>
              </w:rPr>
              <w:t>Confirmar</w:t>
            </w:r>
          </w:p>
        </w:tc>
        <w:tc>
          <w:tcPr>
            <w:tcW w:w="4247" w:type="dxa"/>
          </w:tcPr>
          <w:p w14:paraId="4EC9442F" w14:textId="0F62ADBA" w:rsidR="00D67C4F" w:rsidRDefault="00D67C4F" w:rsidP="00EE7037">
            <w:pPr>
              <w:tabs>
                <w:tab w:val="left" w:pos="3420"/>
              </w:tabs>
            </w:pPr>
            <w:r>
              <w:t>4.</w:t>
            </w:r>
            <w:r w:rsidR="001D7869">
              <w:t>1.7</w:t>
            </w:r>
            <w:r>
              <w:t xml:space="preserve"> Apresenta a mensagem de êxito, exibindo o código e nome do autor e</w:t>
            </w:r>
            <w:r w:rsidR="001D7869">
              <w:t>x</w:t>
            </w:r>
            <w:r>
              <w:t>clu</w:t>
            </w:r>
            <w:r w:rsidR="001D7869">
              <w:t>í</w:t>
            </w:r>
            <w:r>
              <w:t>do ou erro do cadastro.</w:t>
            </w:r>
          </w:p>
        </w:tc>
      </w:tr>
      <w:tr w:rsidR="00D67C4F" w14:paraId="40D8EBAF" w14:textId="77777777" w:rsidTr="001D7869">
        <w:tc>
          <w:tcPr>
            <w:tcW w:w="4247" w:type="dxa"/>
          </w:tcPr>
          <w:p w14:paraId="38532484" w14:textId="77777777" w:rsidR="00D67C4F" w:rsidRDefault="00D67C4F" w:rsidP="00EE7037">
            <w:pPr>
              <w:tabs>
                <w:tab w:val="left" w:pos="3420"/>
              </w:tabs>
            </w:pPr>
          </w:p>
        </w:tc>
        <w:tc>
          <w:tcPr>
            <w:tcW w:w="4247" w:type="dxa"/>
          </w:tcPr>
          <w:p w14:paraId="6677F06E" w14:textId="77777777" w:rsidR="001D7869" w:rsidRDefault="00D67C4F" w:rsidP="00EE7037">
            <w:pPr>
              <w:tabs>
                <w:tab w:val="left" w:pos="3420"/>
              </w:tabs>
            </w:pPr>
            <w:r>
              <w:t xml:space="preserve">4.2 </w:t>
            </w:r>
            <w:r w:rsidR="001D7869" w:rsidRPr="001D7869">
              <w:rPr>
                <w:i/>
              </w:rPr>
              <w:t>[caso não contenha]</w:t>
            </w:r>
            <w:r w:rsidR="001D7869">
              <w:t xml:space="preserve"> </w:t>
            </w:r>
          </w:p>
          <w:p w14:paraId="68AC9B91" w14:textId="5CCE03E3" w:rsidR="00D67C4F" w:rsidRDefault="001D7869" w:rsidP="00EE7037">
            <w:pPr>
              <w:tabs>
                <w:tab w:val="left" w:pos="3420"/>
              </w:tabs>
            </w:pPr>
            <w:r>
              <w:t>Apresenta a mensagem de êxito, exibindo o código e nome do autor excluído ou erro do cadastro.</w:t>
            </w:r>
          </w:p>
        </w:tc>
      </w:tr>
    </w:tbl>
    <w:p w14:paraId="2A0634E5" w14:textId="772467E2" w:rsidR="00EC7B16" w:rsidRPr="00AD2102" w:rsidRDefault="00EC7B16" w:rsidP="00AD2102">
      <w:pPr>
        <w:rPr>
          <w:b/>
        </w:rPr>
      </w:pPr>
    </w:p>
    <w:p w14:paraId="3ACE5CF5" w14:textId="77777777" w:rsidR="006A099B" w:rsidRDefault="006A099B" w:rsidP="007305A1">
      <w:pPr>
        <w:jc w:val="both"/>
      </w:pPr>
    </w:p>
    <w:p w14:paraId="18FEB67C" w14:textId="77777777" w:rsidR="001D7869" w:rsidRDefault="001D7869" w:rsidP="001D7869">
      <w:pPr>
        <w:rPr>
          <w:b/>
        </w:rPr>
      </w:pPr>
    </w:p>
    <w:p w14:paraId="7E1A92E5" w14:textId="0FA8BE71" w:rsidR="001D7869" w:rsidRDefault="001D7869" w:rsidP="001D7869">
      <w:pPr>
        <w:spacing w:after="0"/>
        <w:rPr>
          <w:b/>
        </w:rPr>
      </w:pPr>
      <w:r w:rsidRPr="000B11DA">
        <w:rPr>
          <w:b/>
        </w:rPr>
        <w:t>RF00</w:t>
      </w:r>
      <w:r>
        <w:rPr>
          <w:b/>
        </w:rPr>
        <w:t>3</w:t>
      </w:r>
      <w:r w:rsidRPr="000B11DA">
        <w:rPr>
          <w:b/>
        </w:rPr>
        <w:t xml:space="preserve">- Gerenciar Editora: </w:t>
      </w:r>
    </w:p>
    <w:p w14:paraId="579EB69D" w14:textId="1F414D51" w:rsidR="001D7869" w:rsidRPr="001D7869" w:rsidRDefault="001D7869" w:rsidP="001D7869">
      <w:pPr>
        <w:spacing w:after="0"/>
      </w:pPr>
      <w:r w:rsidRPr="00AD2102">
        <w:rPr>
          <w:b/>
        </w:rPr>
        <w:t>Tipo:</w:t>
      </w:r>
      <w:r>
        <w:t xml:space="preserve"> Primário</w:t>
      </w:r>
    </w:p>
    <w:p w14:paraId="5C8256BF" w14:textId="77777777" w:rsidR="001D7869" w:rsidRDefault="001D7869" w:rsidP="001D7869">
      <w:pPr>
        <w:spacing w:after="0"/>
      </w:pPr>
      <w:r w:rsidRPr="000B11DA">
        <w:rPr>
          <w:b/>
        </w:rPr>
        <w:t>Ator:</w:t>
      </w:r>
      <w:r>
        <w:t xml:space="preserve"> Funcionário</w:t>
      </w:r>
    </w:p>
    <w:p w14:paraId="0F46CB76" w14:textId="77777777" w:rsidR="001D7869" w:rsidRPr="00B92473" w:rsidRDefault="001D7869" w:rsidP="001D7869">
      <w:pPr>
        <w:spacing w:after="0"/>
        <w:jc w:val="both"/>
      </w:pPr>
      <w:r w:rsidRPr="000B11DA">
        <w:rPr>
          <w:b/>
        </w:rPr>
        <w:t>Descrição:</w:t>
      </w:r>
      <w:r>
        <w:t xml:space="preserve"> Este procedimento consiste em gerenciar as informações sobre as editoras cadastradas no sistema, onde deverá ser armazenado apenas o nome da editora e seu código. Os usuários poderão cadastrar, alterar e excluir. Antes de excluir os dados da editora, caso já tenha livros relacionados, deverá ser perguntado para qual outra editora os livros deverão ser direcionados.</w:t>
      </w:r>
    </w:p>
    <w:p w14:paraId="29F81AD3" w14:textId="2C21E428" w:rsidR="001D7869" w:rsidRDefault="001D7869" w:rsidP="001D7869">
      <w:pPr>
        <w:spacing w:after="0"/>
      </w:pPr>
      <w:proofErr w:type="spellStart"/>
      <w:r w:rsidRPr="002625AA">
        <w:rPr>
          <w:i/>
        </w:rPr>
        <w:t>Referencia</w:t>
      </w:r>
      <w:proofErr w:type="spellEnd"/>
      <w:r w:rsidRPr="002625AA">
        <w:rPr>
          <w:i/>
        </w:rPr>
        <w:t xml:space="preserve">: </w:t>
      </w:r>
      <w:r>
        <w:t>RF001, RF003</w:t>
      </w:r>
    </w:p>
    <w:p w14:paraId="01C8EEA8" w14:textId="77777777" w:rsidR="001D7869" w:rsidRPr="001D7869" w:rsidRDefault="001D7869" w:rsidP="001D7869">
      <w:pPr>
        <w:spacing w:after="0"/>
        <w:rPr>
          <w:b/>
        </w:rPr>
      </w:pPr>
      <w:r w:rsidRPr="00AD2102">
        <w:rPr>
          <w:b/>
        </w:rPr>
        <w:t>Sequência de Eventos: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7869" w14:paraId="5CC81A34" w14:textId="77777777" w:rsidTr="001D7869">
        <w:tc>
          <w:tcPr>
            <w:tcW w:w="4247" w:type="dxa"/>
          </w:tcPr>
          <w:p w14:paraId="1478614D" w14:textId="77777777" w:rsidR="001D7869" w:rsidRDefault="001D7869" w:rsidP="001D7869">
            <w:pPr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247" w:type="dxa"/>
          </w:tcPr>
          <w:p w14:paraId="69397847" w14:textId="77777777" w:rsidR="001D7869" w:rsidRDefault="001D7869" w:rsidP="001D7869">
            <w:pPr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1D7869" w14:paraId="2CB15422" w14:textId="77777777" w:rsidTr="001D7869">
        <w:tc>
          <w:tcPr>
            <w:tcW w:w="4247" w:type="dxa"/>
          </w:tcPr>
          <w:p w14:paraId="03A211A3" w14:textId="77777777" w:rsidR="001D7869" w:rsidRPr="00AD2102" w:rsidRDefault="001D7869" w:rsidP="001D7869">
            <w:r w:rsidRPr="00AD2102">
              <w:t>1.</w:t>
            </w:r>
            <w:r>
              <w:t xml:space="preserve"> Efetua login</w:t>
            </w:r>
          </w:p>
        </w:tc>
        <w:tc>
          <w:tcPr>
            <w:tcW w:w="4247" w:type="dxa"/>
          </w:tcPr>
          <w:p w14:paraId="7B8B5E65" w14:textId="77777777" w:rsidR="001D7869" w:rsidRPr="00AD2102" w:rsidRDefault="001D7869" w:rsidP="001D7869">
            <w:r>
              <w:t>2</w:t>
            </w:r>
            <w:r w:rsidRPr="00AD2102">
              <w:t>. O sistema apresenta a tela inicial.</w:t>
            </w:r>
          </w:p>
        </w:tc>
      </w:tr>
      <w:tr w:rsidR="001D7869" w14:paraId="6452F860" w14:textId="77777777" w:rsidTr="001D7869">
        <w:tc>
          <w:tcPr>
            <w:tcW w:w="4247" w:type="dxa"/>
          </w:tcPr>
          <w:p w14:paraId="29F5778A" w14:textId="6560D89E" w:rsidR="001D7869" w:rsidRPr="00AD2102" w:rsidRDefault="001D7869" w:rsidP="001D7869">
            <w:r>
              <w:t xml:space="preserve">3. Solicita o menu: </w:t>
            </w:r>
            <w:r w:rsidRPr="001D7869">
              <w:rPr>
                <w:b/>
              </w:rPr>
              <w:t>Cadastros / Cadastrar Editora</w:t>
            </w:r>
            <w:r>
              <w:t xml:space="preserve"> </w:t>
            </w:r>
          </w:p>
        </w:tc>
        <w:tc>
          <w:tcPr>
            <w:tcW w:w="4247" w:type="dxa"/>
          </w:tcPr>
          <w:p w14:paraId="48F7C525" w14:textId="6BEFBC60" w:rsidR="001D7869" w:rsidRPr="00AD2102" w:rsidRDefault="001D7869" w:rsidP="001D7869">
            <w:r>
              <w:t>4. O sistema apresenta a tela de cadastrar editora.</w:t>
            </w:r>
          </w:p>
        </w:tc>
      </w:tr>
      <w:tr w:rsidR="001D7869" w14:paraId="55E510AF" w14:textId="77777777" w:rsidTr="001D7869">
        <w:tc>
          <w:tcPr>
            <w:tcW w:w="4247" w:type="dxa"/>
          </w:tcPr>
          <w:p w14:paraId="5E0F7635" w14:textId="70DEE6A9" w:rsidR="001D7869" w:rsidRDefault="001D7869" w:rsidP="001D7869">
            <w:r>
              <w:t>5. Informa os dados da editora e pressiona o botão buscar.</w:t>
            </w:r>
          </w:p>
        </w:tc>
        <w:tc>
          <w:tcPr>
            <w:tcW w:w="4247" w:type="dxa"/>
          </w:tcPr>
          <w:p w14:paraId="1236A859" w14:textId="651C24BE" w:rsidR="001D7869" w:rsidRDefault="001D7869" w:rsidP="001D7869">
            <w:r>
              <w:t>6. O sistema apresenta a tabela de editoras cadastradas com as informações incluídas pelo usuário ou mensagem de dados não encontrados.</w:t>
            </w:r>
          </w:p>
        </w:tc>
      </w:tr>
      <w:tr w:rsidR="001D7869" w14:paraId="29B4999A" w14:textId="77777777" w:rsidTr="001D7869">
        <w:tc>
          <w:tcPr>
            <w:tcW w:w="4247" w:type="dxa"/>
          </w:tcPr>
          <w:p w14:paraId="4FBDE5CF" w14:textId="4B313B1A" w:rsidR="001D7869" w:rsidRDefault="001D7869" w:rsidP="001D7869">
            <w:r>
              <w:t xml:space="preserve">7. Verificando que a Editora ainda não está na base de dados, pressiona o botão </w:t>
            </w:r>
            <w:r w:rsidRPr="007923B3">
              <w:rPr>
                <w:b/>
              </w:rPr>
              <w:t xml:space="preserve">Cadastrar </w:t>
            </w:r>
            <w:r>
              <w:rPr>
                <w:b/>
              </w:rPr>
              <w:t>Editora</w:t>
            </w:r>
            <w:r>
              <w:t>.</w:t>
            </w:r>
          </w:p>
        </w:tc>
        <w:tc>
          <w:tcPr>
            <w:tcW w:w="4247" w:type="dxa"/>
          </w:tcPr>
          <w:p w14:paraId="4326270B" w14:textId="569C2595" w:rsidR="001D7869" w:rsidRDefault="001D7869" w:rsidP="001D7869">
            <w:r>
              <w:t>8. Apresenta a tela de cadastrar editora.</w:t>
            </w:r>
          </w:p>
        </w:tc>
      </w:tr>
      <w:tr w:rsidR="001D7869" w14:paraId="2BFDB325" w14:textId="77777777" w:rsidTr="001D7869">
        <w:tc>
          <w:tcPr>
            <w:tcW w:w="4247" w:type="dxa"/>
          </w:tcPr>
          <w:p w14:paraId="1075832A" w14:textId="57694B34" w:rsidR="001D7869" w:rsidRDefault="001D7869" w:rsidP="001D7869">
            <w:r>
              <w:t xml:space="preserve">9. Informa os dados da editora e pressiona o botão </w:t>
            </w:r>
            <w:r w:rsidRPr="007923B3">
              <w:rPr>
                <w:b/>
              </w:rPr>
              <w:t>Salvar</w:t>
            </w:r>
          </w:p>
        </w:tc>
        <w:tc>
          <w:tcPr>
            <w:tcW w:w="4247" w:type="dxa"/>
          </w:tcPr>
          <w:p w14:paraId="07358A0C" w14:textId="77777777" w:rsidR="001D7869" w:rsidRDefault="001D7869" w:rsidP="001D7869">
            <w:r>
              <w:t>10. Apresenta a mensagem de êxito, exibindo os dados incluídos ou erro do cadastro.</w:t>
            </w:r>
          </w:p>
        </w:tc>
      </w:tr>
      <w:tr w:rsidR="001D7869" w14:paraId="0EA728A5" w14:textId="77777777" w:rsidTr="001D7869">
        <w:tc>
          <w:tcPr>
            <w:tcW w:w="8494" w:type="dxa"/>
            <w:gridSpan w:val="2"/>
          </w:tcPr>
          <w:p w14:paraId="3ECE628A" w14:textId="37474ECA" w:rsidR="001D7869" w:rsidRPr="007923B3" w:rsidRDefault="001D7869" w:rsidP="001D7869">
            <w:pPr>
              <w:jc w:val="center"/>
              <w:rPr>
                <w:b/>
              </w:rPr>
            </w:pPr>
            <w:r w:rsidRPr="007923B3">
              <w:rPr>
                <w:b/>
              </w:rPr>
              <w:t xml:space="preserve">Alterar </w:t>
            </w:r>
            <w:r w:rsidR="00516C37">
              <w:rPr>
                <w:b/>
              </w:rPr>
              <w:t>Editora</w:t>
            </w:r>
          </w:p>
        </w:tc>
      </w:tr>
      <w:tr w:rsidR="001D7869" w14:paraId="03BE4F83" w14:textId="77777777" w:rsidTr="001D7869">
        <w:tc>
          <w:tcPr>
            <w:tcW w:w="4247" w:type="dxa"/>
          </w:tcPr>
          <w:p w14:paraId="3DCEF39F" w14:textId="3D476889" w:rsidR="001D7869" w:rsidRPr="007923B3" w:rsidRDefault="001D7869" w:rsidP="001D7869">
            <w:pPr>
              <w:rPr>
                <w:b/>
              </w:rPr>
            </w:pPr>
            <w:r w:rsidRPr="00EE7037">
              <w:t>1</w:t>
            </w:r>
            <w:r>
              <w:t xml:space="preserve">. Informa os dados da editora e pressiona o botão </w:t>
            </w:r>
            <w:r w:rsidRPr="00894BE8">
              <w:rPr>
                <w:b/>
              </w:rPr>
              <w:t>Buscar.</w:t>
            </w:r>
          </w:p>
        </w:tc>
        <w:tc>
          <w:tcPr>
            <w:tcW w:w="4247" w:type="dxa"/>
          </w:tcPr>
          <w:p w14:paraId="4764DEA6" w14:textId="2371D4B4" w:rsidR="001D7869" w:rsidRPr="007923B3" w:rsidRDefault="001D7869" w:rsidP="001D7869">
            <w:pPr>
              <w:rPr>
                <w:b/>
              </w:rPr>
            </w:pPr>
            <w:r w:rsidRPr="00EE7037">
              <w:t>2.</w:t>
            </w:r>
            <w:r>
              <w:rPr>
                <w:b/>
              </w:rPr>
              <w:t xml:space="preserve"> A</w:t>
            </w:r>
            <w:r>
              <w:t>presenta a tabela de editoras cadastrados com as informações incluídas pelo usuário ou mensagem de dados não encontrados.</w:t>
            </w:r>
          </w:p>
        </w:tc>
      </w:tr>
      <w:tr w:rsidR="001D7869" w14:paraId="4253774F" w14:textId="77777777" w:rsidTr="001D7869">
        <w:tc>
          <w:tcPr>
            <w:tcW w:w="4247" w:type="dxa"/>
          </w:tcPr>
          <w:p w14:paraId="36FD19D3" w14:textId="1F12BEDF" w:rsidR="001D7869" w:rsidRDefault="001D7869" w:rsidP="001D7869">
            <w:pPr>
              <w:rPr>
                <w:b/>
              </w:rPr>
            </w:pPr>
            <w:r w:rsidRPr="00894BE8">
              <w:t>3. S</w:t>
            </w:r>
            <w:r w:rsidRPr="00EE7037">
              <w:t xml:space="preserve">eleciona a opção de alterar </w:t>
            </w:r>
            <w:r>
              <w:t>editora</w:t>
            </w:r>
            <w:r w:rsidRPr="00EE7037">
              <w:t xml:space="preserve"> através do ícone </w:t>
            </w:r>
            <w:r w:rsidRPr="00894BE8">
              <w:rPr>
                <w:b/>
              </w:rPr>
              <w:t>Editar</w:t>
            </w:r>
            <w:r w:rsidRPr="00EE7037">
              <w:t xml:space="preserve"> </w:t>
            </w:r>
            <w:r w:rsidR="00141580">
              <w:t>exibido</w:t>
            </w:r>
            <w:r w:rsidRPr="00EE7037">
              <w:t xml:space="preserve"> na mesma linha referente a </w:t>
            </w:r>
            <w:r>
              <w:t>editora</w:t>
            </w:r>
            <w:r w:rsidRPr="00EE7037">
              <w:t xml:space="preserve"> buscad</w:t>
            </w:r>
            <w:r>
              <w:t>a</w:t>
            </w:r>
            <w:r w:rsidRPr="00EE7037">
              <w:t>.</w:t>
            </w:r>
          </w:p>
        </w:tc>
        <w:tc>
          <w:tcPr>
            <w:tcW w:w="4247" w:type="dxa"/>
          </w:tcPr>
          <w:p w14:paraId="26D48733" w14:textId="4D5BF184" w:rsidR="001D7869" w:rsidRDefault="001D7869" w:rsidP="001D7869">
            <w:r>
              <w:t>4. Apresenta a tela de Editar Editora.</w:t>
            </w:r>
          </w:p>
        </w:tc>
      </w:tr>
      <w:tr w:rsidR="001D7869" w14:paraId="6AC2D991" w14:textId="77777777" w:rsidTr="001D7869">
        <w:tc>
          <w:tcPr>
            <w:tcW w:w="4247" w:type="dxa"/>
          </w:tcPr>
          <w:p w14:paraId="1714EBFE" w14:textId="300BC6E1" w:rsidR="001D7869" w:rsidRPr="007923B3" w:rsidRDefault="001D7869" w:rsidP="001D7869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 w:rsidRPr="00894BE8">
              <w:t>M</w:t>
            </w:r>
            <w:r w:rsidRPr="00EE7037">
              <w:t xml:space="preserve">odifica </w:t>
            </w:r>
            <w:r w:rsidR="00516C37">
              <w:t>o nome do editora</w:t>
            </w:r>
            <w:r w:rsidRPr="00EE7037">
              <w:t xml:space="preserve"> e pressiona o botão </w:t>
            </w:r>
            <w:r>
              <w:rPr>
                <w:b/>
              </w:rPr>
              <w:t>Salvar.</w:t>
            </w:r>
          </w:p>
        </w:tc>
        <w:tc>
          <w:tcPr>
            <w:tcW w:w="4247" w:type="dxa"/>
          </w:tcPr>
          <w:p w14:paraId="18AE1E08" w14:textId="1B571422" w:rsidR="001D7869" w:rsidRDefault="001D7869" w:rsidP="001D7869">
            <w:pPr>
              <w:rPr>
                <w:b/>
              </w:rPr>
            </w:pPr>
            <w:r>
              <w:t>6. Apresenta a mensagem de êxito, exibindo o código e nome da Editora alterada ou erro do cadastro.</w:t>
            </w:r>
          </w:p>
        </w:tc>
      </w:tr>
      <w:tr w:rsidR="001D7869" w14:paraId="31322C94" w14:textId="77777777" w:rsidTr="001D7869">
        <w:tc>
          <w:tcPr>
            <w:tcW w:w="8494" w:type="dxa"/>
            <w:gridSpan w:val="2"/>
          </w:tcPr>
          <w:p w14:paraId="50218683" w14:textId="68E74F6A" w:rsidR="001D7869" w:rsidRPr="00516C37" w:rsidRDefault="001D7869" w:rsidP="001D7869">
            <w:pPr>
              <w:tabs>
                <w:tab w:val="left" w:pos="3420"/>
              </w:tabs>
              <w:rPr>
                <w:b/>
              </w:rPr>
            </w:pPr>
            <w:r>
              <w:tab/>
            </w:r>
            <w:r w:rsidRPr="00516C37">
              <w:rPr>
                <w:b/>
              </w:rPr>
              <w:t xml:space="preserve">Excluir </w:t>
            </w:r>
            <w:r w:rsidR="00516C37" w:rsidRPr="00516C37">
              <w:rPr>
                <w:b/>
              </w:rPr>
              <w:t>Editora</w:t>
            </w:r>
          </w:p>
        </w:tc>
      </w:tr>
      <w:tr w:rsidR="001D7869" w14:paraId="54B52357" w14:textId="77777777" w:rsidTr="001D7869">
        <w:tc>
          <w:tcPr>
            <w:tcW w:w="4247" w:type="dxa"/>
          </w:tcPr>
          <w:p w14:paraId="6CE4ED33" w14:textId="1E1FB2B6" w:rsidR="001D7869" w:rsidRDefault="001D7869" w:rsidP="001D7869">
            <w:pPr>
              <w:tabs>
                <w:tab w:val="left" w:pos="3420"/>
              </w:tabs>
            </w:pPr>
            <w:r>
              <w:lastRenderedPageBreak/>
              <w:t xml:space="preserve">1. Informa os dados da editora e pressiona o botão </w:t>
            </w:r>
            <w:r w:rsidR="00516C37">
              <w:t>B</w:t>
            </w:r>
            <w:r w:rsidRPr="00516C37">
              <w:rPr>
                <w:b/>
              </w:rPr>
              <w:t>uscar</w:t>
            </w:r>
            <w:r w:rsidR="00516C37">
              <w:rPr>
                <w:b/>
              </w:rPr>
              <w:t>,</w:t>
            </w:r>
          </w:p>
        </w:tc>
        <w:tc>
          <w:tcPr>
            <w:tcW w:w="4247" w:type="dxa"/>
          </w:tcPr>
          <w:p w14:paraId="256CA9A7" w14:textId="041E778C" w:rsidR="001D7869" w:rsidRDefault="001D7869" w:rsidP="001D7869">
            <w:pPr>
              <w:tabs>
                <w:tab w:val="left" w:pos="3420"/>
              </w:tabs>
            </w:pPr>
            <w:r>
              <w:t>2.</w:t>
            </w:r>
            <w:r w:rsidRPr="00894BE8">
              <w:t xml:space="preserve"> Apresenta</w:t>
            </w:r>
            <w:r>
              <w:t xml:space="preserve"> a tabela de editoras cadastradas com as informações incluídas pelo usuário ou mensagem de dados não encontrados.</w:t>
            </w:r>
          </w:p>
        </w:tc>
      </w:tr>
      <w:tr w:rsidR="001D7869" w14:paraId="1E3C4AAE" w14:textId="77777777" w:rsidTr="001D7869">
        <w:tc>
          <w:tcPr>
            <w:tcW w:w="4247" w:type="dxa"/>
          </w:tcPr>
          <w:p w14:paraId="441998DF" w14:textId="3F0DA0EA" w:rsidR="001D7869" w:rsidRDefault="001D7869" w:rsidP="001D7869">
            <w:pPr>
              <w:tabs>
                <w:tab w:val="left" w:pos="3420"/>
              </w:tabs>
            </w:pPr>
            <w:r>
              <w:t>3. S</w:t>
            </w:r>
            <w:r w:rsidRPr="00EE7037">
              <w:t xml:space="preserve">eleciona a opção de </w:t>
            </w:r>
            <w:r>
              <w:t>excluir</w:t>
            </w:r>
            <w:r w:rsidRPr="00EE7037">
              <w:t xml:space="preserve"> </w:t>
            </w:r>
            <w:r>
              <w:t>editora</w:t>
            </w:r>
            <w:r w:rsidRPr="00EE7037">
              <w:t xml:space="preserve"> através do ícone </w:t>
            </w:r>
            <w:r w:rsidRPr="00894BE8">
              <w:rPr>
                <w:b/>
              </w:rPr>
              <w:t>Excluir</w:t>
            </w:r>
            <w:r w:rsidRPr="00EE7037">
              <w:t xml:space="preserve"> </w:t>
            </w:r>
            <w:r w:rsidR="00141580">
              <w:t>exibido</w:t>
            </w:r>
            <w:r w:rsidRPr="00EE7037">
              <w:t xml:space="preserve"> na mesma linha referente a</w:t>
            </w:r>
            <w:r w:rsidR="00956A3C">
              <w:t xml:space="preserve"> editora</w:t>
            </w:r>
            <w:r w:rsidRPr="00EE7037">
              <w:t xml:space="preserve"> buscad</w:t>
            </w:r>
            <w:r w:rsidR="00956A3C">
              <w:t>a</w:t>
            </w:r>
            <w:r w:rsidRPr="00EE7037">
              <w:t>.</w:t>
            </w:r>
          </w:p>
        </w:tc>
        <w:tc>
          <w:tcPr>
            <w:tcW w:w="4247" w:type="dxa"/>
          </w:tcPr>
          <w:p w14:paraId="250A7BCE" w14:textId="0488E2CF" w:rsidR="001D7869" w:rsidRDefault="001D7869" w:rsidP="001D7869">
            <w:pPr>
              <w:tabs>
                <w:tab w:val="left" w:pos="3420"/>
              </w:tabs>
            </w:pPr>
            <w:r>
              <w:t xml:space="preserve">4. Verifica se </w:t>
            </w:r>
            <w:r w:rsidR="00956A3C">
              <w:t>a editora</w:t>
            </w:r>
            <w:r>
              <w:t xml:space="preserve"> contém livros relacionados.</w:t>
            </w:r>
          </w:p>
        </w:tc>
      </w:tr>
      <w:tr w:rsidR="001D7869" w14:paraId="1C55FA23" w14:textId="77777777" w:rsidTr="001D7869">
        <w:tc>
          <w:tcPr>
            <w:tcW w:w="4247" w:type="dxa"/>
          </w:tcPr>
          <w:p w14:paraId="0A09BB92" w14:textId="77777777" w:rsidR="001D7869" w:rsidRDefault="001D7869" w:rsidP="001D7869">
            <w:pPr>
              <w:tabs>
                <w:tab w:val="left" w:pos="3420"/>
              </w:tabs>
            </w:pPr>
          </w:p>
        </w:tc>
        <w:tc>
          <w:tcPr>
            <w:tcW w:w="4247" w:type="dxa"/>
          </w:tcPr>
          <w:p w14:paraId="326D9905" w14:textId="77777777" w:rsidR="001D7869" w:rsidRDefault="001D7869" w:rsidP="001D7869">
            <w:pPr>
              <w:tabs>
                <w:tab w:val="left" w:pos="3420"/>
              </w:tabs>
            </w:pPr>
            <w:r>
              <w:t xml:space="preserve">4.1 </w:t>
            </w:r>
            <w:r w:rsidRPr="001D7869">
              <w:rPr>
                <w:i/>
              </w:rPr>
              <w:t>[caso contenha]</w:t>
            </w:r>
          </w:p>
          <w:p w14:paraId="31942B82" w14:textId="43BBCA1E" w:rsidR="001D7869" w:rsidRDefault="001D7869" w:rsidP="001D7869">
            <w:pPr>
              <w:tabs>
                <w:tab w:val="left" w:pos="3420"/>
              </w:tabs>
            </w:pPr>
            <w:r>
              <w:t xml:space="preserve">Apresenta a tela de exclusão de </w:t>
            </w:r>
            <w:r w:rsidR="00956A3C">
              <w:t>editora</w:t>
            </w:r>
          </w:p>
        </w:tc>
      </w:tr>
      <w:tr w:rsidR="001D7869" w14:paraId="0BB0A85C" w14:textId="77777777" w:rsidTr="001D7869">
        <w:tc>
          <w:tcPr>
            <w:tcW w:w="4247" w:type="dxa"/>
          </w:tcPr>
          <w:p w14:paraId="2969D760" w14:textId="53F40BEC" w:rsidR="001D7869" w:rsidRDefault="001D7869" w:rsidP="001D7869">
            <w:pPr>
              <w:tabs>
                <w:tab w:val="left" w:pos="3420"/>
              </w:tabs>
            </w:pPr>
            <w:r>
              <w:t>4.1.2 Informa os dados d</w:t>
            </w:r>
            <w:r w:rsidR="00956A3C">
              <w:t>a</w:t>
            </w:r>
            <w:r>
              <w:t xml:space="preserve"> </w:t>
            </w:r>
            <w:r w:rsidR="00956A3C">
              <w:t>editora</w:t>
            </w:r>
            <w:r>
              <w:t xml:space="preserve"> que deseja transferir os livros e pressiona o botão </w:t>
            </w:r>
            <w:r w:rsidRPr="00894BE8">
              <w:rPr>
                <w:b/>
              </w:rPr>
              <w:t>Buscar.</w:t>
            </w:r>
          </w:p>
        </w:tc>
        <w:tc>
          <w:tcPr>
            <w:tcW w:w="4247" w:type="dxa"/>
          </w:tcPr>
          <w:p w14:paraId="5C783C5D" w14:textId="6B31BE6F" w:rsidR="001D7869" w:rsidRDefault="001D7869" w:rsidP="001D7869">
            <w:pPr>
              <w:tabs>
                <w:tab w:val="left" w:pos="3420"/>
              </w:tabs>
            </w:pPr>
            <w:r>
              <w:t xml:space="preserve">4.1.3  </w:t>
            </w:r>
            <w:r>
              <w:rPr>
                <w:b/>
              </w:rPr>
              <w:t>A</w:t>
            </w:r>
            <w:r>
              <w:t xml:space="preserve">presenta a tabela de </w:t>
            </w:r>
            <w:r w:rsidR="00956A3C">
              <w:t>editoras</w:t>
            </w:r>
            <w:r>
              <w:t xml:space="preserve"> cadastrad</w:t>
            </w:r>
            <w:r w:rsidR="00956A3C">
              <w:t>a</w:t>
            </w:r>
            <w:r>
              <w:t>s com as informações incluídas pelo usuário ou mensagem de dados não encontrados.</w:t>
            </w:r>
          </w:p>
        </w:tc>
      </w:tr>
      <w:tr w:rsidR="001D7869" w14:paraId="10EB7A6C" w14:textId="77777777" w:rsidTr="001D7869">
        <w:tc>
          <w:tcPr>
            <w:tcW w:w="4247" w:type="dxa"/>
          </w:tcPr>
          <w:p w14:paraId="13378C78" w14:textId="3248944B" w:rsidR="001D7869" w:rsidRDefault="001D7869" w:rsidP="001D7869">
            <w:pPr>
              <w:tabs>
                <w:tab w:val="left" w:pos="3420"/>
              </w:tabs>
            </w:pPr>
            <w:r>
              <w:t xml:space="preserve">4.1.4 </w:t>
            </w:r>
            <w:r w:rsidRPr="00894BE8">
              <w:t>S</w:t>
            </w:r>
            <w:r w:rsidRPr="00EE7037">
              <w:t xml:space="preserve">eleciona </w:t>
            </w:r>
            <w:r w:rsidR="00956A3C">
              <w:t>a editora</w:t>
            </w:r>
            <w:r>
              <w:t xml:space="preserve"> para qual deseja transferir e pressiona o botão </w:t>
            </w:r>
            <w:r w:rsidRPr="00D67C4F">
              <w:rPr>
                <w:b/>
              </w:rPr>
              <w:t>Salvar</w:t>
            </w:r>
          </w:p>
        </w:tc>
        <w:tc>
          <w:tcPr>
            <w:tcW w:w="4247" w:type="dxa"/>
          </w:tcPr>
          <w:p w14:paraId="5514902A" w14:textId="3F774CCE" w:rsidR="001D7869" w:rsidRDefault="001D7869" w:rsidP="001D7869">
            <w:pPr>
              <w:tabs>
                <w:tab w:val="left" w:pos="3420"/>
              </w:tabs>
            </w:pPr>
            <w:r>
              <w:t>4.1.5 Apresenta a mensagem de confirmação da continuidade do processo, exibindo o código e nome d</w:t>
            </w:r>
            <w:r w:rsidR="00956A3C">
              <w:t>a</w:t>
            </w:r>
            <w:r>
              <w:t xml:space="preserve"> </w:t>
            </w:r>
            <w:r w:rsidR="00956A3C">
              <w:t>editora</w:t>
            </w:r>
            <w:r>
              <w:t xml:space="preserve"> a ser excluíd</w:t>
            </w:r>
            <w:r w:rsidR="00956A3C">
              <w:t>a</w:t>
            </w:r>
            <w:r>
              <w:t xml:space="preserve"> e código e nome d</w:t>
            </w:r>
            <w:r w:rsidR="00956A3C">
              <w:t>a</w:t>
            </w:r>
            <w:r>
              <w:t xml:space="preserve"> </w:t>
            </w:r>
            <w:r w:rsidR="00956A3C">
              <w:t>editora</w:t>
            </w:r>
            <w:r>
              <w:t xml:space="preserve"> a ser transferid</w:t>
            </w:r>
            <w:r w:rsidR="00956A3C">
              <w:t>a</w:t>
            </w:r>
            <w:r>
              <w:t>.</w:t>
            </w:r>
          </w:p>
        </w:tc>
      </w:tr>
      <w:tr w:rsidR="001D7869" w14:paraId="38074B7C" w14:textId="77777777" w:rsidTr="001D7869">
        <w:tc>
          <w:tcPr>
            <w:tcW w:w="4247" w:type="dxa"/>
          </w:tcPr>
          <w:p w14:paraId="34C42893" w14:textId="77777777" w:rsidR="001D7869" w:rsidRDefault="001D7869" w:rsidP="001D7869">
            <w:pPr>
              <w:tabs>
                <w:tab w:val="left" w:pos="3420"/>
              </w:tabs>
            </w:pPr>
            <w:r>
              <w:t xml:space="preserve">4.1.6 O usuário pressiona o botão </w:t>
            </w:r>
            <w:r w:rsidRPr="00D67C4F">
              <w:rPr>
                <w:b/>
              </w:rPr>
              <w:t>Confirmar</w:t>
            </w:r>
          </w:p>
        </w:tc>
        <w:tc>
          <w:tcPr>
            <w:tcW w:w="4247" w:type="dxa"/>
          </w:tcPr>
          <w:p w14:paraId="645550BD" w14:textId="341547D3" w:rsidR="001D7869" w:rsidRDefault="001D7869" w:rsidP="001D7869">
            <w:pPr>
              <w:tabs>
                <w:tab w:val="left" w:pos="3420"/>
              </w:tabs>
            </w:pPr>
            <w:r>
              <w:t>4.1.7 Apresenta a mensagem de êxito, exibindo o código e nome d</w:t>
            </w:r>
            <w:r w:rsidR="00956A3C">
              <w:t>a editora</w:t>
            </w:r>
            <w:r>
              <w:t xml:space="preserve"> excluíd</w:t>
            </w:r>
            <w:r w:rsidR="00956A3C">
              <w:t>a</w:t>
            </w:r>
            <w:r>
              <w:t xml:space="preserve"> ou erro do cadastro.</w:t>
            </w:r>
          </w:p>
        </w:tc>
      </w:tr>
      <w:tr w:rsidR="001D7869" w14:paraId="453C74FF" w14:textId="77777777" w:rsidTr="001D7869">
        <w:tc>
          <w:tcPr>
            <w:tcW w:w="4247" w:type="dxa"/>
          </w:tcPr>
          <w:p w14:paraId="0AE7B24F" w14:textId="77777777" w:rsidR="001D7869" w:rsidRDefault="001D7869" w:rsidP="001D7869">
            <w:pPr>
              <w:tabs>
                <w:tab w:val="left" w:pos="3420"/>
              </w:tabs>
            </w:pPr>
          </w:p>
        </w:tc>
        <w:tc>
          <w:tcPr>
            <w:tcW w:w="4247" w:type="dxa"/>
          </w:tcPr>
          <w:p w14:paraId="75B04781" w14:textId="77777777" w:rsidR="001D7869" w:rsidRDefault="001D7869" w:rsidP="001D7869">
            <w:pPr>
              <w:tabs>
                <w:tab w:val="left" w:pos="3420"/>
              </w:tabs>
            </w:pPr>
            <w:r>
              <w:t xml:space="preserve">4.2 </w:t>
            </w:r>
            <w:r w:rsidRPr="001D7869">
              <w:rPr>
                <w:i/>
              </w:rPr>
              <w:t>[caso não contenha]</w:t>
            </w:r>
            <w:r>
              <w:t xml:space="preserve"> </w:t>
            </w:r>
          </w:p>
          <w:p w14:paraId="06B412A8" w14:textId="1A9D02E3" w:rsidR="001D7869" w:rsidRDefault="001D7869" w:rsidP="001D7869">
            <w:pPr>
              <w:tabs>
                <w:tab w:val="left" w:pos="3420"/>
              </w:tabs>
            </w:pPr>
            <w:r>
              <w:t>Apresenta a mensagem de êxito, exibindo o código e nome d</w:t>
            </w:r>
            <w:r w:rsidR="00956A3C">
              <w:t>a</w:t>
            </w:r>
            <w:r>
              <w:t xml:space="preserve"> </w:t>
            </w:r>
            <w:r w:rsidR="00956A3C">
              <w:t>editora</w:t>
            </w:r>
            <w:r>
              <w:t xml:space="preserve"> excluído ou erro do cadastro.</w:t>
            </w:r>
          </w:p>
        </w:tc>
      </w:tr>
    </w:tbl>
    <w:p w14:paraId="2B3A973E" w14:textId="77777777" w:rsidR="001D7869" w:rsidRDefault="001D7869" w:rsidP="001D7869"/>
    <w:p w14:paraId="179ABB73" w14:textId="77777777" w:rsidR="003F39C8" w:rsidRDefault="003F39C8" w:rsidP="007305A1">
      <w:pPr>
        <w:jc w:val="both"/>
      </w:pPr>
    </w:p>
    <w:p w14:paraId="09916063" w14:textId="0E87B5BF" w:rsidR="00956A3C" w:rsidRDefault="00956A3C" w:rsidP="00956A3C">
      <w:pPr>
        <w:spacing w:after="0"/>
        <w:rPr>
          <w:b/>
        </w:rPr>
      </w:pPr>
      <w:r w:rsidRPr="000B11DA">
        <w:rPr>
          <w:b/>
        </w:rPr>
        <w:t>RF00</w:t>
      </w:r>
      <w:r>
        <w:rPr>
          <w:b/>
        </w:rPr>
        <w:t>4</w:t>
      </w:r>
      <w:r w:rsidRPr="000B11DA">
        <w:rPr>
          <w:b/>
        </w:rPr>
        <w:t xml:space="preserve">- Gerenciar </w:t>
      </w:r>
      <w:r>
        <w:rPr>
          <w:b/>
        </w:rPr>
        <w:t>Assunto</w:t>
      </w:r>
      <w:r w:rsidRPr="000B11DA">
        <w:rPr>
          <w:b/>
        </w:rPr>
        <w:t xml:space="preserve">: </w:t>
      </w:r>
    </w:p>
    <w:p w14:paraId="07541849" w14:textId="369FB5F2" w:rsidR="00956A3C" w:rsidRPr="00956A3C" w:rsidRDefault="00956A3C" w:rsidP="00956A3C">
      <w:pPr>
        <w:spacing w:after="0"/>
      </w:pPr>
      <w:r w:rsidRPr="00AD2102">
        <w:rPr>
          <w:b/>
        </w:rPr>
        <w:t>Tipo:</w:t>
      </w:r>
      <w:r>
        <w:t xml:space="preserve"> Primário</w:t>
      </w:r>
    </w:p>
    <w:p w14:paraId="292B756E" w14:textId="77777777" w:rsidR="00956A3C" w:rsidRDefault="00956A3C" w:rsidP="00956A3C">
      <w:pPr>
        <w:spacing w:after="0"/>
      </w:pPr>
      <w:r w:rsidRPr="000B11DA">
        <w:rPr>
          <w:b/>
        </w:rPr>
        <w:t>Ator:</w:t>
      </w:r>
      <w:r>
        <w:t xml:space="preserve"> Funcionário</w:t>
      </w:r>
    </w:p>
    <w:p w14:paraId="0344D109" w14:textId="77777777" w:rsidR="00956A3C" w:rsidRDefault="00956A3C" w:rsidP="00956A3C">
      <w:pPr>
        <w:spacing w:after="0"/>
        <w:jc w:val="both"/>
      </w:pPr>
      <w:r w:rsidRPr="000B11DA">
        <w:rPr>
          <w:b/>
        </w:rPr>
        <w:t>Descrição:</w:t>
      </w:r>
      <w:r>
        <w:t xml:space="preserve"> Este procedimento consiste em gerenciar as informações sobre os assuntos cadastradas no sistema, onde deverá ser armazenado apenas o nome do assunto e seu código. Os usuários poderão cadastrar, alterar e excluir. Antes de excluir os dados do assunto, caso já tenha livros relacionados, deverá ser perguntado para qual outra editora os livros deverão ser direcionados.</w:t>
      </w:r>
    </w:p>
    <w:p w14:paraId="0213F21B" w14:textId="77777777" w:rsidR="00956A3C" w:rsidRDefault="00956A3C" w:rsidP="00956A3C">
      <w:pPr>
        <w:spacing w:after="0"/>
      </w:pPr>
      <w:proofErr w:type="spellStart"/>
      <w:r w:rsidRPr="002625AA">
        <w:rPr>
          <w:i/>
        </w:rPr>
        <w:t>Referencia</w:t>
      </w:r>
      <w:proofErr w:type="spellEnd"/>
      <w:r w:rsidRPr="002625AA">
        <w:rPr>
          <w:i/>
        </w:rPr>
        <w:t xml:space="preserve">: </w:t>
      </w:r>
      <w:r>
        <w:t>RF001, RF004</w:t>
      </w:r>
    </w:p>
    <w:p w14:paraId="2BB8E83D" w14:textId="77777777" w:rsidR="00956A3C" w:rsidRPr="001D7869" w:rsidRDefault="00956A3C" w:rsidP="00956A3C">
      <w:pPr>
        <w:spacing w:after="0"/>
        <w:rPr>
          <w:b/>
        </w:rPr>
      </w:pPr>
      <w:r w:rsidRPr="00AD2102">
        <w:rPr>
          <w:b/>
        </w:rPr>
        <w:t>Sequência de Eventos: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6A3C" w14:paraId="706D5206" w14:textId="77777777" w:rsidTr="00156E0E">
        <w:tc>
          <w:tcPr>
            <w:tcW w:w="4247" w:type="dxa"/>
          </w:tcPr>
          <w:p w14:paraId="6FB23E5B" w14:textId="77777777" w:rsidR="00956A3C" w:rsidRDefault="00956A3C" w:rsidP="00156E0E">
            <w:pPr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247" w:type="dxa"/>
          </w:tcPr>
          <w:p w14:paraId="240F0CDD" w14:textId="77777777" w:rsidR="00956A3C" w:rsidRDefault="00956A3C" w:rsidP="00156E0E">
            <w:pPr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956A3C" w14:paraId="6C15DA49" w14:textId="77777777" w:rsidTr="00156E0E">
        <w:tc>
          <w:tcPr>
            <w:tcW w:w="4247" w:type="dxa"/>
          </w:tcPr>
          <w:p w14:paraId="2CF0A4EB" w14:textId="77777777" w:rsidR="00956A3C" w:rsidRPr="00AD2102" w:rsidRDefault="00956A3C" w:rsidP="00156E0E">
            <w:r w:rsidRPr="00AD2102">
              <w:t>1.</w:t>
            </w:r>
            <w:r>
              <w:t xml:space="preserve"> Efetua login</w:t>
            </w:r>
          </w:p>
        </w:tc>
        <w:tc>
          <w:tcPr>
            <w:tcW w:w="4247" w:type="dxa"/>
          </w:tcPr>
          <w:p w14:paraId="26F3A536" w14:textId="77777777" w:rsidR="00956A3C" w:rsidRPr="00AD2102" w:rsidRDefault="00956A3C" w:rsidP="00156E0E">
            <w:r>
              <w:t>2</w:t>
            </w:r>
            <w:r w:rsidRPr="00AD2102">
              <w:t>. O sistema apresenta a tela inicial.</w:t>
            </w:r>
          </w:p>
        </w:tc>
      </w:tr>
      <w:tr w:rsidR="00956A3C" w14:paraId="4679C9A8" w14:textId="77777777" w:rsidTr="00156E0E">
        <w:tc>
          <w:tcPr>
            <w:tcW w:w="4247" w:type="dxa"/>
          </w:tcPr>
          <w:p w14:paraId="1D642246" w14:textId="705A2171" w:rsidR="00956A3C" w:rsidRPr="00AD2102" w:rsidRDefault="00956A3C" w:rsidP="00156E0E">
            <w:r>
              <w:t xml:space="preserve">3. Solicita o menu: </w:t>
            </w:r>
            <w:r w:rsidRPr="001D7869">
              <w:rPr>
                <w:b/>
              </w:rPr>
              <w:t xml:space="preserve">Cadastros / Cadastrar </w:t>
            </w:r>
            <w:r>
              <w:rPr>
                <w:b/>
              </w:rPr>
              <w:t>Assunto</w:t>
            </w:r>
            <w:r>
              <w:t xml:space="preserve"> </w:t>
            </w:r>
          </w:p>
        </w:tc>
        <w:tc>
          <w:tcPr>
            <w:tcW w:w="4247" w:type="dxa"/>
          </w:tcPr>
          <w:p w14:paraId="2583A5BB" w14:textId="7F42FC76" w:rsidR="00956A3C" w:rsidRPr="00AD2102" w:rsidRDefault="00956A3C" w:rsidP="00156E0E">
            <w:r>
              <w:t>4. O sistema apresenta a tela de cadastrar assunto.</w:t>
            </w:r>
          </w:p>
        </w:tc>
      </w:tr>
      <w:tr w:rsidR="00956A3C" w14:paraId="03893C35" w14:textId="77777777" w:rsidTr="00156E0E">
        <w:tc>
          <w:tcPr>
            <w:tcW w:w="4247" w:type="dxa"/>
          </w:tcPr>
          <w:p w14:paraId="4939F9E3" w14:textId="2F092451" w:rsidR="00956A3C" w:rsidRDefault="00956A3C" w:rsidP="00156E0E">
            <w:r>
              <w:t xml:space="preserve">5. Informa os dados do assunto e pressiona o botão </w:t>
            </w:r>
            <w:r w:rsidR="00516C37">
              <w:t>B</w:t>
            </w:r>
            <w:r w:rsidRPr="00516C37">
              <w:rPr>
                <w:b/>
              </w:rPr>
              <w:t>uscar</w:t>
            </w:r>
            <w:r>
              <w:t>.</w:t>
            </w:r>
          </w:p>
        </w:tc>
        <w:tc>
          <w:tcPr>
            <w:tcW w:w="4247" w:type="dxa"/>
          </w:tcPr>
          <w:p w14:paraId="50345AB9" w14:textId="19AE940B" w:rsidR="00956A3C" w:rsidRDefault="00956A3C" w:rsidP="00156E0E">
            <w:r>
              <w:t>6. O sistema apresenta a tabela de assuntos cadastrados com as informações incluídas pelo usuário ou mensagem de dados não encontrados.</w:t>
            </w:r>
          </w:p>
        </w:tc>
      </w:tr>
      <w:tr w:rsidR="00956A3C" w14:paraId="1983FCE9" w14:textId="77777777" w:rsidTr="00156E0E">
        <w:tc>
          <w:tcPr>
            <w:tcW w:w="4247" w:type="dxa"/>
          </w:tcPr>
          <w:p w14:paraId="42D77E4B" w14:textId="0373C3E1" w:rsidR="00956A3C" w:rsidRDefault="00956A3C" w:rsidP="00156E0E">
            <w:r>
              <w:t xml:space="preserve">7. Verificando que o assunto ainda não está na base de dados, pressiona o botão </w:t>
            </w:r>
            <w:r w:rsidRPr="007923B3">
              <w:rPr>
                <w:b/>
              </w:rPr>
              <w:t xml:space="preserve">Cadastrar </w:t>
            </w:r>
            <w:r>
              <w:rPr>
                <w:b/>
              </w:rPr>
              <w:t>Assunto</w:t>
            </w:r>
            <w:r>
              <w:t>.</w:t>
            </w:r>
          </w:p>
        </w:tc>
        <w:tc>
          <w:tcPr>
            <w:tcW w:w="4247" w:type="dxa"/>
          </w:tcPr>
          <w:p w14:paraId="6014D032" w14:textId="154D92E6" w:rsidR="00956A3C" w:rsidRDefault="00956A3C" w:rsidP="00156E0E">
            <w:r>
              <w:t>8. Apresenta a tela de cadastrar assunto.</w:t>
            </w:r>
          </w:p>
        </w:tc>
      </w:tr>
      <w:tr w:rsidR="00956A3C" w14:paraId="3FFFF431" w14:textId="77777777" w:rsidTr="00156E0E">
        <w:tc>
          <w:tcPr>
            <w:tcW w:w="4247" w:type="dxa"/>
          </w:tcPr>
          <w:p w14:paraId="778A3BF3" w14:textId="6977D7BD" w:rsidR="00956A3C" w:rsidRDefault="00956A3C" w:rsidP="00156E0E">
            <w:r>
              <w:lastRenderedPageBreak/>
              <w:t xml:space="preserve">9. Informa os dados do assunto e pressiona o botão </w:t>
            </w:r>
            <w:r w:rsidRPr="007923B3">
              <w:rPr>
                <w:b/>
              </w:rPr>
              <w:t>Salvar</w:t>
            </w:r>
          </w:p>
        </w:tc>
        <w:tc>
          <w:tcPr>
            <w:tcW w:w="4247" w:type="dxa"/>
          </w:tcPr>
          <w:p w14:paraId="0D2ADA28" w14:textId="77777777" w:rsidR="00956A3C" w:rsidRDefault="00956A3C" w:rsidP="00156E0E">
            <w:r>
              <w:t>10. Apresenta a mensagem de êxito, exibindo os dados incluídos ou erro do cadastro.</w:t>
            </w:r>
          </w:p>
        </w:tc>
      </w:tr>
      <w:tr w:rsidR="00956A3C" w14:paraId="33FB64D4" w14:textId="77777777" w:rsidTr="00156E0E">
        <w:tc>
          <w:tcPr>
            <w:tcW w:w="8494" w:type="dxa"/>
            <w:gridSpan w:val="2"/>
          </w:tcPr>
          <w:p w14:paraId="5947D676" w14:textId="65CFFE1C" w:rsidR="00956A3C" w:rsidRPr="007923B3" w:rsidRDefault="00956A3C" w:rsidP="00156E0E">
            <w:pPr>
              <w:jc w:val="center"/>
              <w:rPr>
                <w:b/>
              </w:rPr>
            </w:pPr>
            <w:r w:rsidRPr="007923B3">
              <w:rPr>
                <w:b/>
              </w:rPr>
              <w:t xml:space="preserve">Alterar </w:t>
            </w:r>
            <w:r w:rsidR="00516C37">
              <w:rPr>
                <w:b/>
              </w:rPr>
              <w:t>Assunto</w:t>
            </w:r>
          </w:p>
        </w:tc>
      </w:tr>
      <w:tr w:rsidR="00956A3C" w14:paraId="1A57F6A6" w14:textId="77777777" w:rsidTr="00156E0E">
        <w:tc>
          <w:tcPr>
            <w:tcW w:w="4247" w:type="dxa"/>
          </w:tcPr>
          <w:p w14:paraId="4E57EB70" w14:textId="4A470A74" w:rsidR="00956A3C" w:rsidRPr="007923B3" w:rsidRDefault="00956A3C" w:rsidP="00156E0E">
            <w:pPr>
              <w:rPr>
                <w:b/>
              </w:rPr>
            </w:pPr>
            <w:r w:rsidRPr="00EE7037">
              <w:t>1</w:t>
            </w:r>
            <w:r>
              <w:t xml:space="preserve">. Informa os dados do assunto e pressiona o botão </w:t>
            </w:r>
            <w:r w:rsidRPr="00894BE8">
              <w:rPr>
                <w:b/>
              </w:rPr>
              <w:t>Buscar.</w:t>
            </w:r>
          </w:p>
        </w:tc>
        <w:tc>
          <w:tcPr>
            <w:tcW w:w="4247" w:type="dxa"/>
          </w:tcPr>
          <w:p w14:paraId="1DEFFA09" w14:textId="02A4068F" w:rsidR="00956A3C" w:rsidRPr="007923B3" w:rsidRDefault="00956A3C" w:rsidP="00156E0E">
            <w:pPr>
              <w:rPr>
                <w:b/>
              </w:rPr>
            </w:pPr>
            <w:r w:rsidRPr="00EE7037">
              <w:t>2.</w:t>
            </w:r>
            <w:r>
              <w:rPr>
                <w:b/>
              </w:rPr>
              <w:t xml:space="preserve"> A</w:t>
            </w:r>
            <w:r>
              <w:t>presenta a tabela de assuntos cadastrados com as informações incluídas pelo usuário ou mensagem de dados não encontrados.</w:t>
            </w:r>
          </w:p>
        </w:tc>
      </w:tr>
      <w:tr w:rsidR="00956A3C" w14:paraId="276EBE04" w14:textId="77777777" w:rsidTr="00156E0E">
        <w:tc>
          <w:tcPr>
            <w:tcW w:w="4247" w:type="dxa"/>
          </w:tcPr>
          <w:p w14:paraId="3B9E0DCE" w14:textId="62671101" w:rsidR="00956A3C" w:rsidRDefault="00956A3C" w:rsidP="00156E0E">
            <w:pPr>
              <w:rPr>
                <w:b/>
              </w:rPr>
            </w:pPr>
            <w:r w:rsidRPr="00894BE8">
              <w:t>3. S</w:t>
            </w:r>
            <w:r w:rsidRPr="00EE7037">
              <w:t xml:space="preserve">eleciona a opção de alterar </w:t>
            </w:r>
            <w:r>
              <w:t xml:space="preserve">assunto </w:t>
            </w:r>
            <w:r w:rsidRPr="00EE7037">
              <w:t xml:space="preserve">através do ícone </w:t>
            </w:r>
            <w:r w:rsidRPr="00894BE8">
              <w:rPr>
                <w:b/>
              </w:rPr>
              <w:t>Editar</w:t>
            </w:r>
            <w:r w:rsidRPr="00EE7037">
              <w:t xml:space="preserve"> </w:t>
            </w:r>
            <w:r w:rsidR="00516C37">
              <w:t>exibido</w:t>
            </w:r>
            <w:r w:rsidRPr="00EE7037">
              <w:t xml:space="preserve"> na mesma linha referente ao autor buscado.</w:t>
            </w:r>
          </w:p>
        </w:tc>
        <w:tc>
          <w:tcPr>
            <w:tcW w:w="4247" w:type="dxa"/>
          </w:tcPr>
          <w:p w14:paraId="398466F6" w14:textId="57DE434A" w:rsidR="00956A3C" w:rsidRDefault="00956A3C" w:rsidP="00156E0E">
            <w:r>
              <w:t>4. Apresenta a tela de Editar Assunto.</w:t>
            </w:r>
          </w:p>
        </w:tc>
      </w:tr>
      <w:tr w:rsidR="00956A3C" w14:paraId="6F796A2B" w14:textId="77777777" w:rsidTr="00156E0E">
        <w:tc>
          <w:tcPr>
            <w:tcW w:w="4247" w:type="dxa"/>
          </w:tcPr>
          <w:p w14:paraId="5E7C6057" w14:textId="2B763BB2" w:rsidR="00956A3C" w:rsidRPr="007923B3" w:rsidRDefault="00956A3C" w:rsidP="00156E0E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 w:rsidRPr="00894BE8">
              <w:t>M</w:t>
            </w:r>
            <w:r w:rsidRPr="00EE7037">
              <w:t xml:space="preserve">odifica </w:t>
            </w:r>
            <w:r w:rsidR="00516C37">
              <w:t>o nome do assunto</w:t>
            </w:r>
            <w:r w:rsidRPr="00EE7037">
              <w:t xml:space="preserve"> e pressiona o botão </w:t>
            </w:r>
            <w:r>
              <w:rPr>
                <w:b/>
              </w:rPr>
              <w:t>Salvar.</w:t>
            </w:r>
          </w:p>
        </w:tc>
        <w:tc>
          <w:tcPr>
            <w:tcW w:w="4247" w:type="dxa"/>
          </w:tcPr>
          <w:p w14:paraId="6488CEFB" w14:textId="131DEE40" w:rsidR="00956A3C" w:rsidRDefault="00956A3C" w:rsidP="00156E0E">
            <w:pPr>
              <w:rPr>
                <w:b/>
              </w:rPr>
            </w:pPr>
            <w:r>
              <w:t>6. Apresenta a mensagem de êxito, exibindo o código e nome do assunto alterado ou erro do cadastro.</w:t>
            </w:r>
          </w:p>
        </w:tc>
      </w:tr>
      <w:tr w:rsidR="00956A3C" w14:paraId="10685C22" w14:textId="77777777" w:rsidTr="00156E0E">
        <w:tc>
          <w:tcPr>
            <w:tcW w:w="8494" w:type="dxa"/>
            <w:gridSpan w:val="2"/>
          </w:tcPr>
          <w:p w14:paraId="1FEADE8C" w14:textId="77777777" w:rsidR="00956A3C" w:rsidRDefault="00956A3C" w:rsidP="00156E0E">
            <w:pPr>
              <w:tabs>
                <w:tab w:val="left" w:pos="3420"/>
              </w:tabs>
            </w:pPr>
            <w:r>
              <w:tab/>
              <w:t>Excluir Autor</w:t>
            </w:r>
          </w:p>
        </w:tc>
      </w:tr>
      <w:tr w:rsidR="00956A3C" w14:paraId="0BFCA65F" w14:textId="77777777" w:rsidTr="00156E0E">
        <w:tc>
          <w:tcPr>
            <w:tcW w:w="4247" w:type="dxa"/>
          </w:tcPr>
          <w:p w14:paraId="0EA32B78" w14:textId="0FBAE25D" w:rsidR="00956A3C" w:rsidRDefault="00956A3C" w:rsidP="00156E0E">
            <w:pPr>
              <w:tabs>
                <w:tab w:val="left" w:pos="3420"/>
              </w:tabs>
            </w:pPr>
            <w:r>
              <w:t xml:space="preserve">1. Informa os dados do assunto e pressiona o botão </w:t>
            </w:r>
            <w:r w:rsidR="00516C37" w:rsidRPr="00516C37">
              <w:rPr>
                <w:b/>
              </w:rPr>
              <w:t>Buscar</w:t>
            </w:r>
            <w:r w:rsidR="00516C37">
              <w:t>.</w:t>
            </w:r>
          </w:p>
        </w:tc>
        <w:tc>
          <w:tcPr>
            <w:tcW w:w="4247" w:type="dxa"/>
          </w:tcPr>
          <w:p w14:paraId="24C74707" w14:textId="0A5CF550" w:rsidR="00956A3C" w:rsidRDefault="00956A3C" w:rsidP="00156E0E">
            <w:pPr>
              <w:tabs>
                <w:tab w:val="left" w:pos="3420"/>
              </w:tabs>
            </w:pPr>
            <w:r>
              <w:t>2.</w:t>
            </w:r>
            <w:r w:rsidRPr="00894BE8">
              <w:t xml:space="preserve"> Apresenta</w:t>
            </w:r>
            <w:r>
              <w:t xml:space="preserve"> a tabela de </w:t>
            </w:r>
            <w:r w:rsidR="005A1981">
              <w:t xml:space="preserve">assuntos </w:t>
            </w:r>
            <w:r>
              <w:t>cadastrados com as informações incluídas pelo usuário ou mensagem de dados não encontrados.</w:t>
            </w:r>
          </w:p>
        </w:tc>
      </w:tr>
      <w:tr w:rsidR="00956A3C" w14:paraId="63A534DB" w14:textId="77777777" w:rsidTr="00156E0E">
        <w:tc>
          <w:tcPr>
            <w:tcW w:w="4247" w:type="dxa"/>
          </w:tcPr>
          <w:p w14:paraId="76874148" w14:textId="114FC575" w:rsidR="00956A3C" w:rsidRDefault="00956A3C" w:rsidP="00156E0E">
            <w:pPr>
              <w:tabs>
                <w:tab w:val="left" w:pos="3420"/>
              </w:tabs>
            </w:pPr>
            <w:r>
              <w:t>3. S</w:t>
            </w:r>
            <w:r w:rsidRPr="00EE7037">
              <w:t xml:space="preserve">eleciona a opção de </w:t>
            </w:r>
            <w:r>
              <w:t>excluir</w:t>
            </w:r>
            <w:r w:rsidRPr="00EE7037">
              <w:t xml:space="preserve"> </w:t>
            </w:r>
            <w:r w:rsidR="005A1981">
              <w:t xml:space="preserve">assunto </w:t>
            </w:r>
            <w:r w:rsidRPr="00EE7037">
              <w:t xml:space="preserve">através do ícone </w:t>
            </w:r>
            <w:r w:rsidRPr="00894BE8">
              <w:rPr>
                <w:b/>
              </w:rPr>
              <w:t>Excluir</w:t>
            </w:r>
            <w:r w:rsidRPr="00EE7037">
              <w:t xml:space="preserve"> </w:t>
            </w:r>
            <w:r w:rsidR="00516C37">
              <w:t>exibido</w:t>
            </w:r>
            <w:r w:rsidRPr="00EE7037">
              <w:t xml:space="preserve"> na mesma linha referente ao autor buscado.</w:t>
            </w:r>
          </w:p>
        </w:tc>
        <w:tc>
          <w:tcPr>
            <w:tcW w:w="4247" w:type="dxa"/>
          </w:tcPr>
          <w:p w14:paraId="3DE05EE4" w14:textId="6F9D2074" w:rsidR="00956A3C" w:rsidRDefault="00956A3C" w:rsidP="00156E0E">
            <w:pPr>
              <w:tabs>
                <w:tab w:val="left" w:pos="3420"/>
              </w:tabs>
            </w:pPr>
            <w:r>
              <w:t xml:space="preserve">4. Verifica se o </w:t>
            </w:r>
            <w:r w:rsidR="005A1981">
              <w:t xml:space="preserve">assunto </w:t>
            </w:r>
            <w:r>
              <w:t>contém livros relacionados.</w:t>
            </w:r>
          </w:p>
        </w:tc>
      </w:tr>
      <w:tr w:rsidR="00956A3C" w14:paraId="26A95B7D" w14:textId="77777777" w:rsidTr="00156E0E">
        <w:tc>
          <w:tcPr>
            <w:tcW w:w="4247" w:type="dxa"/>
          </w:tcPr>
          <w:p w14:paraId="53E9A234" w14:textId="77777777" w:rsidR="00956A3C" w:rsidRDefault="00956A3C" w:rsidP="00156E0E">
            <w:pPr>
              <w:tabs>
                <w:tab w:val="left" w:pos="3420"/>
              </w:tabs>
            </w:pPr>
          </w:p>
        </w:tc>
        <w:tc>
          <w:tcPr>
            <w:tcW w:w="4247" w:type="dxa"/>
          </w:tcPr>
          <w:p w14:paraId="45008D44" w14:textId="77777777" w:rsidR="00956A3C" w:rsidRDefault="00956A3C" w:rsidP="00156E0E">
            <w:pPr>
              <w:tabs>
                <w:tab w:val="left" w:pos="3420"/>
              </w:tabs>
            </w:pPr>
            <w:r>
              <w:t xml:space="preserve">4.1 </w:t>
            </w:r>
            <w:r w:rsidRPr="001D7869">
              <w:rPr>
                <w:i/>
              </w:rPr>
              <w:t>[caso contenha]</w:t>
            </w:r>
          </w:p>
          <w:p w14:paraId="41384484" w14:textId="7A3AC0E3" w:rsidR="00956A3C" w:rsidRDefault="00956A3C" w:rsidP="00156E0E">
            <w:pPr>
              <w:tabs>
                <w:tab w:val="left" w:pos="3420"/>
              </w:tabs>
            </w:pPr>
            <w:r>
              <w:t xml:space="preserve">Apresenta a tela de exclusão de </w:t>
            </w:r>
            <w:r w:rsidR="005A1981">
              <w:t>assunto</w:t>
            </w:r>
          </w:p>
        </w:tc>
      </w:tr>
      <w:tr w:rsidR="00956A3C" w14:paraId="177B4FFA" w14:textId="77777777" w:rsidTr="00156E0E">
        <w:tc>
          <w:tcPr>
            <w:tcW w:w="4247" w:type="dxa"/>
          </w:tcPr>
          <w:p w14:paraId="4A279497" w14:textId="0AA5C90C" w:rsidR="00956A3C" w:rsidRDefault="00956A3C" w:rsidP="00156E0E">
            <w:pPr>
              <w:tabs>
                <w:tab w:val="left" w:pos="3420"/>
              </w:tabs>
            </w:pPr>
            <w:r>
              <w:t xml:space="preserve">4.1.2 Informa os dados do </w:t>
            </w:r>
            <w:r w:rsidR="005A1981">
              <w:t xml:space="preserve">assunto </w:t>
            </w:r>
            <w:r>
              <w:t xml:space="preserve">que deseja transferir os livros relacionados e pressiona o botão </w:t>
            </w:r>
            <w:r w:rsidRPr="00894BE8">
              <w:rPr>
                <w:b/>
              </w:rPr>
              <w:t>Buscar.</w:t>
            </w:r>
          </w:p>
        </w:tc>
        <w:tc>
          <w:tcPr>
            <w:tcW w:w="4247" w:type="dxa"/>
          </w:tcPr>
          <w:p w14:paraId="6B7C37F3" w14:textId="627845E9" w:rsidR="00956A3C" w:rsidRDefault="00956A3C" w:rsidP="00156E0E">
            <w:pPr>
              <w:tabs>
                <w:tab w:val="left" w:pos="3420"/>
              </w:tabs>
            </w:pPr>
            <w:r>
              <w:t xml:space="preserve">4.1.3  </w:t>
            </w:r>
            <w:r>
              <w:rPr>
                <w:b/>
              </w:rPr>
              <w:t>A</w:t>
            </w:r>
            <w:r>
              <w:t xml:space="preserve">presenta a tabela de </w:t>
            </w:r>
            <w:r w:rsidR="005A1981">
              <w:t xml:space="preserve">assuntos </w:t>
            </w:r>
            <w:r>
              <w:t>cadastrados com as informações incluídas pelo usuário ou mensagem de dados não encontrados.</w:t>
            </w:r>
          </w:p>
        </w:tc>
      </w:tr>
      <w:tr w:rsidR="00956A3C" w14:paraId="68B164F5" w14:textId="77777777" w:rsidTr="00156E0E">
        <w:tc>
          <w:tcPr>
            <w:tcW w:w="4247" w:type="dxa"/>
          </w:tcPr>
          <w:p w14:paraId="70B7F678" w14:textId="2E51A9C6" w:rsidR="00956A3C" w:rsidRDefault="00956A3C" w:rsidP="00156E0E">
            <w:pPr>
              <w:tabs>
                <w:tab w:val="left" w:pos="3420"/>
              </w:tabs>
            </w:pPr>
            <w:r>
              <w:t xml:space="preserve">4.1.4 </w:t>
            </w:r>
            <w:r w:rsidRPr="00894BE8">
              <w:t>S</w:t>
            </w:r>
            <w:r w:rsidRPr="00EE7037">
              <w:t xml:space="preserve">eleciona </w:t>
            </w:r>
            <w:r>
              <w:t xml:space="preserve">o </w:t>
            </w:r>
            <w:r w:rsidR="005A1981">
              <w:t xml:space="preserve">assunto </w:t>
            </w:r>
            <w:r>
              <w:t xml:space="preserve">para qual deseja transferir e pressiona o botão </w:t>
            </w:r>
            <w:r w:rsidRPr="00D67C4F">
              <w:rPr>
                <w:b/>
              </w:rPr>
              <w:t>Salvar</w:t>
            </w:r>
          </w:p>
        </w:tc>
        <w:tc>
          <w:tcPr>
            <w:tcW w:w="4247" w:type="dxa"/>
          </w:tcPr>
          <w:p w14:paraId="5C7752D4" w14:textId="4B4DD8FC" w:rsidR="00956A3C" w:rsidRDefault="00956A3C" w:rsidP="00156E0E">
            <w:pPr>
              <w:tabs>
                <w:tab w:val="left" w:pos="3420"/>
              </w:tabs>
            </w:pPr>
            <w:r>
              <w:t xml:space="preserve">4.1.5 Apresenta a mensagem de confirmação da continuidade do processo, exibindo o código e nome do </w:t>
            </w:r>
            <w:r w:rsidR="005A1981">
              <w:t xml:space="preserve">assunto </w:t>
            </w:r>
            <w:r>
              <w:t xml:space="preserve">a ser excluído e código e nome do </w:t>
            </w:r>
            <w:r w:rsidR="005A1981">
              <w:t xml:space="preserve">assunto </w:t>
            </w:r>
            <w:r>
              <w:t>a ser transferido.</w:t>
            </w:r>
          </w:p>
        </w:tc>
      </w:tr>
      <w:tr w:rsidR="00956A3C" w14:paraId="0090156A" w14:textId="77777777" w:rsidTr="00156E0E">
        <w:tc>
          <w:tcPr>
            <w:tcW w:w="4247" w:type="dxa"/>
          </w:tcPr>
          <w:p w14:paraId="787AF1F4" w14:textId="77777777" w:rsidR="00956A3C" w:rsidRDefault="00956A3C" w:rsidP="00156E0E">
            <w:pPr>
              <w:tabs>
                <w:tab w:val="left" w:pos="3420"/>
              </w:tabs>
            </w:pPr>
            <w:r>
              <w:t xml:space="preserve">4.1.6 O usuário pressiona o botão </w:t>
            </w:r>
            <w:r w:rsidRPr="00D67C4F">
              <w:rPr>
                <w:b/>
              </w:rPr>
              <w:t>Confirmar</w:t>
            </w:r>
          </w:p>
        </w:tc>
        <w:tc>
          <w:tcPr>
            <w:tcW w:w="4247" w:type="dxa"/>
          </w:tcPr>
          <w:p w14:paraId="1FA10D83" w14:textId="43AD82BF" w:rsidR="00956A3C" w:rsidRDefault="00956A3C" w:rsidP="00156E0E">
            <w:pPr>
              <w:tabs>
                <w:tab w:val="left" w:pos="3420"/>
              </w:tabs>
            </w:pPr>
            <w:r>
              <w:t xml:space="preserve">4.1.7 Apresenta a mensagem de êxito, exibindo o código e nome do </w:t>
            </w:r>
            <w:r w:rsidR="005A1981">
              <w:t xml:space="preserve">assunto </w:t>
            </w:r>
            <w:r>
              <w:t>excluído ou erro do cadastro.</w:t>
            </w:r>
          </w:p>
        </w:tc>
      </w:tr>
      <w:tr w:rsidR="00956A3C" w14:paraId="79844FE2" w14:textId="77777777" w:rsidTr="00156E0E">
        <w:tc>
          <w:tcPr>
            <w:tcW w:w="4247" w:type="dxa"/>
          </w:tcPr>
          <w:p w14:paraId="3292272D" w14:textId="77777777" w:rsidR="00956A3C" w:rsidRDefault="00956A3C" w:rsidP="00156E0E">
            <w:pPr>
              <w:tabs>
                <w:tab w:val="left" w:pos="3420"/>
              </w:tabs>
            </w:pPr>
          </w:p>
        </w:tc>
        <w:tc>
          <w:tcPr>
            <w:tcW w:w="4247" w:type="dxa"/>
          </w:tcPr>
          <w:p w14:paraId="2BF5AE82" w14:textId="77777777" w:rsidR="00956A3C" w:rsidRDefault="00956A3C" w:rsidP="00156E0E">
            <w:pPr>
              <w:tabs>
                <w:tab w:val="left" w:pos="3420"/>
              </w:tabs>
            </w:pPr>
            <w:r>
              <w:t xml:space="preserve">4.2 </w:t>
            </w:r>
            <w:r w:rsidRPr="001D7869">
              <w:rPr>
                <w:i/>
              </w:rPr>
              <w:t>[caso não contenha]</w:t>
            </w:r>
            <w:r>
              <w:t xml:space="preserve"> </w:t>
            </w:r>
          </w:p>
          <w:p w14:paraId="0B34894F" w14:textId="5885C9F1" w:rsidR="00956A3C" w:rsidRDefault="00956A3C" w:rsidP="00156E0E">
            <w:pPr>
              <w:tabs>
                <w:tab w:val="left" w:pos="3420"/>
              </w:tabs>
            </w:pPr>
            <w:r>
              <w:t xml:space="preserve">Apresenta a mensagem de êxito, exibindo o código e nome do </w:t>
            </w:r>
            <w:r w:rsidR="005A1981">
              <w:t xml:space="preserve">assunto </w:t>
            </w:r>
            <w:r>
              <w:t>excluído ou erro do cadastro.</w:t>
            </w:r>
          </w:p>
        </w:tc>
      </w:tr>
    </w:tbl>
    <w:p w14:paraId="63F991CA" w14:textId="77777777" w:rsidR="00956A3C" w:rsidRPr="00AD2102" w:rsidRDefault="00956A3C" w:rsidP="00956A3C">
      <w:pPr>
        <w:rPr>
          <w:b/>
        </w:rPr>
      </w:pPr>
    </w:p>
    <w:p w14:paraId="39285084" w14:textId="77777777" w:rsidR="005A1981" w:rsidRPr="000B11DA" w:rsidRDefault="005A1981" w:rsidP="005A1981">
      <w:pPr>
        <w:spacing w:after="0"/>
        <w:rPr>
          <w:b/>
        </w:rPr>
      </w:pPr>
      <w:r w:rsidRPr="000B11DA">
        <w:rPr>
          <w:b/>
        </w:rPr>
        <w:t>RF00</w:t>
      </w:r>
      <w:r>
        <w:rPr>
          <w:b/>
        </w:rPr>
        <w:t>5</w:t>
      </w:r>
      <w:r w:rsidRPr="000B11DA">
        <w:rPr>
          <w:b/>
        </w:rPr>
        <w:t xml:space="preserve">- Gerenciar </w:t>
      </w:r>
      <w:r>
        <w:rPr>
          <w:b/>
        </w:rPr>
        <w:t>Categoria de Descrição</w:t>
      </w:r>
      <w:r w:rsidRPr="000B11DA">
        <w:rPr>
          <w:b/>
        </w:rPr>
        <w:t xml:space="preserve">: </w:t>
      </w:r>
    </w:p>
    <w:p w14:paraId="5AA5A4D4" w14:textId="0F3F1D18" w:rsidR="005A1981" w:rsidRDefault="005A1981" w:rsidP="005A1981">
      <w:pPr>
        <w:spacing w:after="0"/>
      </w:pPr>
      <w:r w:rsidRPr="000B11DA">
        <w:rPr>
          <w:b/>
        </w:rPr>
        <w:t>Ator:</w:t>
      </w:r>
      <w:r>
        <w:t xml:space="preserve"> Funcionário</w:t>
      </w:r>
    </w:p>
    <w:p w14:paraId="034BCBC2" w14:textId="2C6ABCE9" w:rsidR="005A1981" w:rsidRDefault="005A1981" w:rsidP="005A1981">
      <w:pPr>
        <w:spacing w:after="0"/>
      </w:pPr>
      <w:r w:rsidRPr="00AD2102">
        <w:rPr>
          <w:b/>
        </w:rPr>
        <w:t>Tipo:</w:t>
      </w:r>
      <w:r>
        <w:t xml:space="preserve"> Primário</w:t>
      </w:r>
    </w:p>
    <w:p w14:paraId="1FB140CB" w14:textId="77777777" w:rsidR="005A1981" w:rsidRDefault="005A1981" w:rsidP="005A1981">
      <w:pPr>
        <w:spacing w:after="0"/>
        <w:jc w:val="both"/>
      </w:pPr>
      <w:r w:rsidRPr="000B11DA">
        <w:rPr>
          <w:b/>
        </w:rPr>
        <w:t>Descrição:</w:t>
      </w:r>
      <w:r>
        <w:t xml:space="preserve"> Este procedimento consiste em gerenciar as informações sobre as Categorias de Descrição cadastradas no sistema, onde deverá ser armazenado apenas o nome da categoria, seu código e se a categoria está ativa ou não. Os usuários poderão cadastra, alterar e ativar/desativar novas categorias.</w:t>
      </w:r>
    </w:p>
    <w:p w14:paraId="6E0F752C" w14:textId="77777777" w:rsidR="005A1981" w:rsidRDefault="005A1981" w:rsidP="005A1981">
      <w:pPr>
        <w:spacing w:after="0"/>
      </w:pPr>
      <w:proofErr w:type="spellStart"/>
      <w:r w:rsidRPr="002625AA">
        <w:rPr>
          <w:i/>
        </w:rPr>
        <w:t>Referencia</w:t>
      </w:r>
      <w:proofErr w:type="spellEnd"/>
      <w:r w:rsidRPr="002625AA">
        <w:rPr>
          <w:i/>
        </w:rPr>
        <w:t xml:space="preserve">: </w:t>
      </w:r>
      <w:r>
        <w:t>RF001, RF005</w:t>
      </w:r>
    </w:p>
    <w:p w14:paraId="30FFB6EC" w14:textId="77777777" w:rsidR="005A1981" w:rsidRPr="001D7869" w:rsidRDefault="005A1981" w:rsidP="005A1981">
      <w:pPr>
        <w:spacing w:after="0"/>
        <w:rPr>
          <w:b/>
        </w:rPr>
      </w:pPr>
      <w:r w:rsidRPr="00AD2102">
        <w:rPr>
          <w:b/>
        </w:rPr>
        <w:t>Sequência de Eventos: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1981" w14:paraId="21F61129" w14:textId="77777777" w:rsidTr="00156E0E">
        <w:tc>
          <w:tcPr>
            <w:tcW w:w="4247" w:type="dxa"/>
          </w:tcPr>
          <w:p w14:paraId="5D1941CA" w14:textId="77777777" w:rsidR="005A1981" w:rsidRDefault="005A1981" w:rsidP="00156E0E">
            <w:pPr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247" w:type="dxa"/>
          </w:tcPr>
          <w:p w14:paraId="2CFDDC38" w14:textId="77777777" w:rsidR="005A1981" w:rsidRDefault="005A1981" w:rsidP="00156E0E">
            <w:pPr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5A1981" w14:paraId="7C1D22DE" w14:textId="77777777" w:rsidTr="00156E0E">
        <w:tc>
          <w:tcPr>
            <w:tcW w:w="4247" w:type="dxa"/>
          </w:tcPr>
          <w:p w14:paraId="77FD09F0" w14:textId="77777777" w:rsidR="005A1981" w:rsidRPr="00AD2102" w:rsidRDefault="005A1981" w:rsidP="00156E0E">
            <w:r w:rsidRPr="00AD2102">
              <w:lastRenderedPageBreak/>
              <w:t>1.</w:t>
            </w:r>
            <w:r>
              <w:t xml:space="preserve"> Efetua login</w:t>
            </w:r>
          </w:p>
        </w:tc>
        <w:tc>
          <w:tcPr>
            <w:tcW w:w="4247" w:type="dxa"/>
          </w:tcPr>
          <w:p w14:paraId="4173374C" w14:textId="44EE487B" w:rsidR="005A1981" w:rsidRPr="00AD2102" w:rsidRDefault="005A1981" w:rsidP="00156E0E">
            <w:r>
              <w:t>2</w:t>
            </w:r>
            <w:r w:rsidRPr="00AD2102">
              <w:t xml:space="preserve">. </w:t>
            </w:r>
            <w:r>
              <w:t>A</w:t>
            </w:r>
            <w:r w:rsidRPr="00AD2102">
              <w:t>presenta a tela inicial.</w:t>
            </w:r>
          </w:p>
        </w:tc>
      </w:tr>
      <w:tr w:rsidR="005A1981" w14:paraId="4BCDB331" w14:textId="77777777" w:rsidTr="00156E0E">
        <w:tc>
          <w:tcPr>
            <w:tcW w:w="4247" w:type="dxa"/>
          </w:tcPr>
          <w:p w14:paraId="04CF8AB3" w14:textId="2E84B0FC" w:rsidR="005A1981" w:rsidRPr="00AD2102" w:rsidRDefault="005A1981" w:rsidP="00156E0E">
            <w:r>
              <w:t xml:space="preserve">3. Solicita o menu: </w:t>
            </w:r>
            <w:r w:rsidRPr="001D7869">
              <w:rPr>
                <w:b/>
              </w:rPr>
              <w:t xml:space="preserve">Cadastros / </w:t>
            </w:r>
            <w:r>
              <w:rPr>
                <w:b/>
              </w:rPr>
              <w:t>Cadastrar Conservação</w:t>
            </w:r>
            <w:r>
              <w:t xml:space="preserve"> </w:t>
            </w:r>
          </w:p>
        </w:tc>
        <w:tc>
          <w:tcPr>
            <w:tcW w:w="4247" w:type="dxa"/>
          </w:tcPr>
          <w:p w14:paraId="2908A5CF" w14:textId="77EF194E" w:rsidR="005A1981" w:rsidRPr="00AD2102" w:rsidRDefault="005A1981" w:rsidP="00156E0E">
            <w:r>
              <w:t xml:space="preserve">4. Apresenta a tela de cadastrar categoria de conservação com uma tabela de todas as categorias já </w:t>
            </w:r>
            <w:r w:rsidR="00516C37">
              <w:t>cadastradas</w:t>
            </w:r>
            <w:r>
              <w:t>.</w:t>
            </w:r>
          </w:p>
        </w:tc>
      </w:tr>
      <w:tr w:rsidR="005A1981" w14:paraId="3EF17DC2" w14:textId="77777777" w:rsidTr="00156E0E">
        <w:tc>
          <w:tcPr>
            <w:tcW w:w="4247" w:type="dxa"/>
          </w:tcPr>
          <w:p w14:paraId="506B47CC" w14:textId="345BF4E1" w:rsidR="005A1981" w:rsidRDefault="005A1981" w:rsidP="00156E0E">
            <w:r>
              <w:t xml:space="preserve">7. Verificando que a categoria ainda não está na base de dados, pressiona o botão </w:t>
            </w:r>
            <w:r w:rsidRPr="007923B3">
              <w:rPr>
                <w:b/>
              </w:rPr>
              <w:t xml:space="preserve">Cadastrar </w:t>
            </w:r>
            <w:r>
              <w:rPr>
                <w:b/>
              </w:rPr>
              <w:t>Categoria de Descrição</w:t>
            </w:r>
            <w:r>
              <w:t>.</w:t>
            </w:r>
          </w:p>
        </w:tc>
        <w:tc>
          <w:tcPr>
            <w:tcW w:w="4247" w:type="dxa"/>
          </w:tcPr>
          <w:p w14:paraId="3EAE4748" w14:textId="3449D1D8" w:rsidR="005A1981" w:rsidRDefault="005A1981" w:rsidP="00156E0E">
            <w:r>
              <w:t>8. Apresenta a tela de cadastrar categoria da descrição.</w:t>
            </w:r>
          </w:p>
        </w:tc>
      </w:tr>
      <w:tr w:rsidR="005A1981" w14:paraId="29825687" w14:textId="77777777" w:rsidTr="00156E0E">
        <w:tc>
          <w:tcPr>
            <w:tcW w:w="4247" w:type="dxa"/>
          </w:tcPr>
          <w:p w14:paraId="517244D5" w14:textId="3ECF38C6" w:rsidR="005A1981" w:rsidRDefault="005A1981" w:rsidP="00156E0E">
            <w:r>
              <w:t xml:space="preserve">9. Informa o nome da categoria de descrição e pressiona o botão </w:t>
            </w:r>
            <w:r w:rsidRPr="007923B3">
              <w:rPr>
                <w:b/>
              </w:rPr>
              <w:t>Salvar</w:t>
            </w:r>
          </w:p>
        </w:tc>
        <w:tc>
          <w:tcPr>
            <w:tcW w:w="4247" w:type="dxa"/>
          </w:tcPr>
          <w:p w14:paraId="27C7728D" w14:textId="77777777" w:rsidR="005A1981" w:rsidRDefault="005A1981" w:rsidP="00156E0E">
            <w:r>
              <w:t>10. Apresenta a mensagem de êxito, exibindo os dados incluídos ou erro do cadastro.</w:t>
            </w:r>
          </w:p>
        </w:tc>
      </w:tr>
      <w:tr w:rsidR="005A1981" w14:paraId="576677A6" w14:textId="77777777" w:rsidTr="00156E0E">
        <w:tc>
          <w:tcPr>
            <w:tcW w:w="8494" w:type="dxa"/>
            <w:gridSpan w:val="2"/>
          </w:tcPr>
          <w:p w14:paraId="083E4194" w14:textId="67D887F9" w:rsidR="005A1981" w:rsidRPr="007923B3" w:rsidRDefault="005A1981" w:rsidP="00156E0E">
            <w:pPr>
              <w:jc w:val="center"/>
              <w:rPr>
                <w:b/>
              </w:rPr>
            </w:pPr>
            <w:r w:rsidRPr="007923B3">
              <w:rPr>
                <w:b/>
              </w:rPr>
              <w:t xml:space="preserve">Alterar </w:t>
            </w:r>
            <w:r>
              <w:rPr>
                <w:b/>
              </w:rPr>
              <w:t>Categoria de Descrição</w:t>
            </w:r>
          </w:p>
        </w:tc>
      </w:tr>
      <w:tr w:rsidR="005A1981" w14:paraId="70AC90F7" w14:textId="77777777" w:rsidTr="00156E0E">
        <w:tc>
          <w:tcPr>
            <w:tcW w:w="4247" w:type="dxa"/>
          </w:tcPr>
          <w:p w14:paraId="1108ED94" w14:textId="68B50625" w:rsidR="005A1981" w:rsidRPr="007923B3" w:rsidRDefault="005A1981" w:rsidP="00156E0E">
            <w:pPr>
              <w:rPr>
                <w:b/>
              </w:rPr>
            </w:pPr>
            <w:r w:rsidRPr="00EE7037">
              <w:t>1</w:t>
            </w:r>
            <w:r>
              <w:t xml:space="preserve">. Solicita o menu: </w:t>
            </w:r>
            <w:r w:rsidRPr="001D7869">
              <w:rPr>
                <w:b/>
              </w:rPr>
              <w:t xml:space="preserve">Cadastros / </w:t>
            </w:r>
            <w:r>
              <w:rPr>
                <w:b/>
              </w:rPr>
              <w:t>Cadastrar Conservação</w:t>
            </w:r>
          </w:p>
        </w:tc>
        <w:tc>
          <w:tcPr>
            <w:tcW w:w="4247" w:type="dxa"/>
          </w:tcPr>
          <w:p w14:paraId="1E8F0B2D" w14:textId="5B036D69" w:rsidR="005A1981" w:rsidRPr="007923B3" w:rsidRDefault="005A1981" w:rsidP="00156E0E">
            <w:pPr>
              <w:rPr>
                <w:b/>
              </w:rPr>
            </w:pPr>
            <w:r w:rsidRPr="00EE7037">
              <w:t>2.</w:t>
            </w:r>
            <w:r>
              <w:rPr>
                <w:b/>
              </w:rPr>
              <w:t xml:space="preserve"> </w:t>
            </w:r>
            <w:r>
              <w:t>Apresenta a tela de cadastrar categoria de conservação com uma tabela de todas as categorias</w:t>
            </w:r>
            <w:r w:rsidR="00516C37">
              <w:t xml:space="preserve"> já cadastradas</w:t>
            </w:r>
            <w:r>
              <w:t>.</w:t>
            </w:r>
          </w:p>
        </w:tc>
      </w:tr>
      <w:tr w:rsidR="005A1981" w14:paraId="2A7E8E95" w14:textId="77777777" w:rsidTr="00156E0E">
        <w:tc>
          <w:tcPr>
            <w:tcW w:w="4247" w:type="dxa"/>
          </w:tcPr>
          <w:p w14:paraId="274248D8" w14:textId="18C48078" w:rsidR="005A1981" w:rsidRDefault="005A1981" w:rsidP="00156E0E">
            <w:pPr>
              <w:rPr>
                <w:b/>
              </w:rPr>
            </w:pPr>
            <w:r w:rsidRPr="00894BE8">
              <w:t>3. S</w:t>
            </w:r>
            <w:r w:rsidRPr="00EE7037">
              <w:t xml:space="preserve">eleciona a opção de alterar </w:t>
            </w:r>
            <w:r>
              <w:t xml:space="preserve">categoria de descrição </w:t>
            </w:r>
            <w:r w:rsidRPr="00EE7037">
              <w:t xml:space="preserve">através do ícone </w:t>
            </w:r>
            <w:r w:rsidRPr="00894BE8">
              <w:rPr>
                <w:b/>
              </w:rPr>
              <w:t>Editar</w:t>
            </w:r>
            <w:r w:rsidRPr="00EE7037">
              <w:t xml:space="preserve"> </w:t>
            </w:r>
            <w:r w:rsidR="00516C37">
              <w:t>exibido</w:t>
            </w:r>
            <w:r w:rsidRPr="00EE7037">
              <w:t xml:space="preserve"> na mesma linha referente a</w:t>
            </w:r>
            <w:r>
              <w:t xml:space="preserve"> categoria</w:t>
            </w:r>
            <w:r w:rsidRPr="00EE7037">
              <w:t xml:space="preserve"> buscad</w:t>
            </w:r>
            <w:r>
              <w:t>a</w:t>
            </w:r>
            <w:r w:rsidRPr="00EE7037">
              <w:t>.</w:t>
            </w:r>
          </w:p>
        </w:tc>
        <w:tc>
          <w:tcPr>
            <w:tcW w:w="4247" w:type="dxa"/>
          </w:tcPr>
          <w:p w14:paraId="34F15CB6" w14:textId="6091489E" w:rsidR="005A1981" w:rsidRDefault="005A1981" w:rsidP="00156E0E">
            <w:r>
              <w:t>4. Apresenta a tela de Editar Categoria de Descrição.</w:t>
            </w:r>
          </w:p>
        </w:tc>
      </w:tr>
      <w:tr w:rsidR="005A1981" w14:paraId="525B567B" w14:textId="77777777" w:rsidTr="00156E0E">
        <w:tc>
          <w:tcPr>
            <w:tcW w:w="4247" w:type="dxa"/>
          </w:tcPr>
          <w:p w14:paraId="5430A326" w14:textId="67B8A22E" w:rsidR="005A1981" w:rsidRPr="007923B3" w:rsidRDefault="005A1981" w:rsidP="00156E0E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 w:rsidR="00516C37" w:rsidRPr="00516C37">
              <w:t>Modifica</w:t>
            </w:r>
            <w:r w:rsidRPr="00EE7037">
              <w:t xml:space="preserve"> </w:t>
            </w:r>
            <w:r>
              <w:t>o nome da</w:t>
            </w:r>
            <w:r w:rsidRPr="00EE7037">
              <w:t xml:space="preserve"> </w:t>
            </w:r>
            <w:r>
              <w:t>categoria</w:t>
            </w:r>
            <w:r w:rsidRPr="00EE7037">
              <w:t xml:space="preserve"> e pressiona o botão </w:t>
            </w:r>
            <w:r>
              <w:rPr>
                <w:b/>
              </w:rPr>
              <w:t>Salvar.</w:t>
            </w:r>
          </w:p>
        </w:tc>
        <w:tc>
          <w:tcPr>
            <w:tcW w:w="4247" w:type="dxa"/>
          </w:tcPr>
          <w:p w14:paraId="68EFCB68" w14:textId="2D001791" w:rsidR="005A1981" w:rsidRDefault="005A1981" w:rsidP="00156E0E">
            <w:pPr>
              <w:rPr>
                <w:b/>
              </w:rPr>
            </w:pPr>
            <w:r>
              <w:t>6. Apresenta a mensagem de êxito, exibindo o código e nome d</w:t>
            </w:r>
            <w:r w:rsidR="00516C37">
              <w:t>a</w:t>
            </w:r>
            <w:r>
              <w:t xml:space="preserve"> </w:t>
            </w:r>
            <w:r w:rsidR="00516C37">
              <w:t>categoria</w:t>
            </w:r>
            <w:r>
              <w:t xml:space="preserve"> </w:t>
            </w:r>
            <w:r w:rsidR="00516C37">
              <w:t>cadastra</w:t>
            </w:r>
            <w:r>
              <w:t xml:space="preserve"> ou erro do </w:t>
            </w:r>
            <w:r w:rsidR="00516C37">
              <w:t>alteração</w:t>
            </w:r>
            <w:r>
              <w:t>.</w:t>
            </w:r>
          </w:p>
        </w:tc>
      </w:tr>
      <w:tr w:rsidR="005A1981" w14:paraId="5ECC988B" w14:textId="77777777" w:rsidTr="00156E0E">
        <w:tc>
          <w:tcPr>
            <w:tcW w:w="8494" w:type="dxa"/>
            <w:gridSpan w:val="2"/>
          </w:tcPr>
          <w:p w14:paraId="151196A3" w14:textId="3413730B" w:rsidR="005A1981" w:rsidRPr="00516C37" w:rsidRDefault="00516C37" w:rsidP="00516C37">
            <w:pPr>
              <w:tabs>
                <w:tab w:val="left" w:pos="3420"/>
              </w:tabs>
              <w:jc w:val="center"/>
              <w:rPr>
                <w:b/>
              </w:rPr>
            </w:pPr>
            <w:r w:rsidRPr="00516C37">
              <w:rPr>
                <w:b/>
              </w:rPr>
              <w:t>Desativa Categoria de Descrição</w:t>
            </w:r>
          </w:p>
        </w:tc>
      </w:tr>
      <w:tr w:rsidR="005A1981" w14:paraId="1597EC6F" w14:textId="77777777" w:rsidTr="00156E0E">
        <w:tc>
          <w:tcPr>
            <w:tcW w:w="4247" w:type="dxa"/>
          </w:tcPr>
          <w:p w14:paraId="6A050893" w14:textId="7A53C18E" w:rsidR="005A1981" w:rsidRDefault="00516C37" w:rsidP="00156E0E">
            <w:pPr>
              <w:tabs>
                <w:tab w:val="left" w:pos="3420"/>
              </w:tabs>
            </w:pPr>
            <w:r w:rsidRPr="00EE7037">
              <w:t>1</w:t>
            </w:r>
            <w:r>
              <w:t xml:space="preserve">. Solicita o menu: </w:t>
            </w:r>
            <w:r w:rsidRPr="001D7869">
              <w:rPr>
                <w:b/>
              </w:rPr>
              <w:t xml:space="preserve">Cadastros / </w:t>
            </w:r>
            <w:r>
              <w:rPr>
                <w:b/>
              </w:rPr>
              <w:t>Cadastrar Conservação</w:t>
            </w:r>
          </w:p>
        </w:tc>
        <w:tc>
          <w:tcPr>
            <w:tcW w:w="4247" w:type="dxa"/>
          </w:tcPr>
          <w:p w14:paraId="5E26E7D0" w14:textId="157BED11" w:rsidR="005A1981" w:rsidRDefault="005A1981" w:rsidP="00156E0E">
            <w:pPr>
              <w:tabs>
                <w:tab w:val="left" w:pos="3420"/>
              </w:tabs>
            </w:pPr>
            <w:r>
              <w:t>2.</w:t>
            </w:r>
            <w:r w:rsidR="00516C37">
              <w:t xml:space="preserve"> Apresenta a tela de cadastrar categoria de conservação com uma tabela de todas as categorias já cadastradas.</w:t>
            </w:r>
          </w:p>
        </w:tc>
      </w:tr>
      <w:tr w:rsidR="005A1981" w14:paraId="400DCADE" w14:textId="77777777" w:rsidTr="00156E0E">
        <w:tc>
          <w:tcPr>
            <w:tcW w:w="4247" w:type="dxa"/>
          </w:tcPr>
          <w:p w14:paraId="005617F3" w14:textId="5765EA7B" w:rsidR="005A1981" w:rsidRDefault="005A1981" w:rsidP="00156E0E">
            <w:pPr>
              <w:tabs>
                <w:tab w:val="left" w:pos="3420"/>
              </w:tabs>
            </w:pPr>
            <w:r>
              <w:t xml:space="preserve">3. </w:t>
            </w:r>
            <w:r w:rsidR="00516C37" w:rsidRPr="00894BE8">
              <w:t>S</w:t>
            </w:r>
            <w:r w:rsidR="00516C37" w:rsidRPr="00EE7037">
              <w:t xml:space="preserve">eleciona a opção de </w:t>
            </w:r>
            <w:r w:rsidR="00516C37">
              <w:t>desativar</w:t>
            </w:r>
            <w:r w:rsidR="00516C37" w:rsidRPr="00EE7037">
              <w:t xml:space="preserve"> </w:t>
            </w:r>
            <w:r w:rsidR="00516C37">
              <w:t xml:space="preserve">categoria de descrição </w:t>
            </w:r>
            <w:r w:rsidR="00516C37" w:rsidRPr="00EE7037">
              <w:t>através do ícone</w:t>
            </w:r>
            <w:r w:rsidR="00516C37">
              <w:t xml:space="preserve"> de</w:t>
            </w:r>
            <w:r w:rsidR="00516C37" w:rsidRPr="00EE7037">
              <w:t xml:space="preserve"> </w:t>
            </w:r>
            <w:r w:rsidR="00516C37" w:rsidRPr="00516C37">
              <w:rPr>
                <w:b/>
              </w:rPr>
              <w:t>Ativado</w:t>
            </w:r>
            <w:r w:rsidR="00516C37" w:rsidRPr="00EE7037">
              <w:t xml:space="preserve"> </w:t>
            </w:r>
            <w:r w:rsidR="00516C37">
              <w:t>exibido</w:t>
            </w:r>
            <w:r w:rsidR="00516C37" w:rsidRPr="00EE7037">
              <w:t xml:space="preserve"> na mesma linha referente a</w:t>
            </w:r>
            <w:r w:rsidR="00516C37">
              <w:t xml:space="preserve"> categoria</w:t>
            </w:r>
            <w:r w:rsidR="00516C37" w:rsidRPr="00EE7037">
              <w:t xml:space="preserve"> buscad</w:t>
            </w:r>
            <w:r w:rsidR="00516C37">
              <w:t>a</w:t>
            </w:r>
            <w:r w:rsidR="00516C37" w:rsidRPr="00EE7037">
              <w:t>.</w:t>
            </w:r>
          </w:p>
        </w:tc>
        <w:tc>
          <w:tcPr>
            <w:tcW w:w="4247" w:type="dxa"/>
          </w:tcPr>
          <w:p w14:paraId="01E16C8B" w14:textId="2E1B2839" w:rsidR="005A1981" w:rsidRDefault="005A1981" w:rsidP="00156E0E">
            <w:pPr>
              <w:tabs>
                <w:tab w:val="left" w:pos="3420"/>
              </w:tabs>
            </w:pPr>
            <w:r>
              <w:t xml:space="preserve">4. </w:t>
            </w:r>
            <w:r w:rsidR="00141580">
              <w:t>Apresenta a mensagem de confirmação da continuidade do processo, exibindo o nome da categoria a ser desativada.</w:t>
            </w:r>
          </w:p>
        </w:tc>
      </w:tr>
      <w:tr w:rsidR="005A1981" w14:paraId="6BCB8D46" w14:textId="77777777" w:rsidTr="00156E0E">
        <w:tc>
          <w:tcPr>
            <w:tcW w:w="4247" w:type="dxa"/>
          </w:tcPr>
          <w:p w14:paraId="780726FE" w14:textId="4000E8EC" w:rsidR="005A1981" w:rsidRDefault="00141580" w:rsidP="00156E0E">
            <w:pPr>
              <w:tabs>
                <w:tab w:val="left" w:pos="3420"/>
              </w:tabs>
            </w:pPr>
            <w:r>
              <w:t>5.</w:t>
            </w:r>
            <w:r w:rsidR="005A1981">
              <w:t xml:space="preserve"> O usuário pressiona o botão </w:t>
            </w:r>
            <w:r w:rsidR="005A1981" w:rsidRPr="00D67C4F">
              <w:rPr>
                <w:b/>
              </w:rPr>
              <w:t>Confirmar</w:t>
            </w:r>
          </w:p>
        </w:tc>
        <w:tc>
          <w:tcPr>
            <w:tcW w:w="4247" w:type="dxa"/>
          </w:tcPr>
          <w:p w14:paraId="456FC453" w14:textId="3F6D554F" w:rsidR="005A1981" w:rsidRDefault="00141580" w:rsidP="00156E0E">
            <w:pPr>
              <w:tabs>
                <w:tab w:val="left" w:pos="3420"/>
              </w:tabs>
            </w:pPr>
            <w:r>
              <w:t>6.</w:t>
            </w:r>
            <w:r w:rsidR="005A1981">
              <w:t xml:space="preserve"> Apresenta a mensagem de êxito, exibindo o código e nome d</w:t>
            </w:r>
            <w:r>
              <w:t>a</w:t>
            </w:r>
            <w:r w:rsidR="005A1981">
              <w:t xml:space="preserve"> </w:t>
            </w:r>
            <w:r>
              <w:t>categoria</w:t>
            </w:r>
            <w:r w:rsidR="005A1981">
              <w:t xml:space="preserve"> </w:t>
            </w:r>
            <w:r>
              <w:t>desativada</w:t>
            </w:r>
            <w:r w:rsidR="005A1981">
              <w:t xml:space="preserve"> ou erro d</w:t>
            </w:r>
            <w:r>
              <w:t>e desativação</w:t>
            </w:r>
            <w:r w:rsidR="005A1981">
              <w:t>.</w:t>
            </w:r>
          </w:p>
        </w:tc>
      </w:tr>
      <w:tr w:rsidR="00141580" w14:paraId="1DDD552F" w14:textId="77777777" w:rsidTr="00156E0E">
        <w:tc>
          <w:tcPr>
            <w:tcW w:w="8494" w:type="dxa"/>
            <w:gridSpan w:val="2"/>
          </w:tcPr>
          <w:p w14:paraId="24D86D14" w14:textId="25D7E4C6" w:rsidR="00141580" w:rsidRDefault="00141580" w:rsidP="00141580">
            <w:pPr>
              <w:tabs>
                <w:tab w:val="left" w:pos="3420"/>
              </w:tabs>
              <w:jc w:val="center"/>
            </w:pPr>
            <w:r>
              <w:rPr>
                <w:b/>
              </w:rPr>
              <w:t>Ativar</w:t>
            </w:r>
            <w:r w:rsidRPr="00516C37">
              <w:rPr>
                <w:b/>
              </w:rPr>
              <w:t xml:space="preserve"> Categoria de Descrição</w:t>
            </w:r>
          </w:p>
        </w:tc>
      </w:tr>
      <w:tr w:rsidR="00141580" w14:paraId="43D59FDC" w14:textId="77777777" w:rsidTr="00156E0E">
        <w:tc>
          <w:tcPr>
            <w:tcW w:w="4247" w:type="dxa"/>
          </w:tcPr>
          <w:p w14:paraId="4F19B966" w14:textId="369F2914" w:rsidR="00141580" w:rsidRDefault="00141580" w:rsidP="00141580">
            <w:pPr>
              <w:tabs>
                <w:tab w:val="left" w:pos="3420"/>
              </w:tabs>
            </w:pPr>
            <w:r w:rsidRPr="00EE7037">
              <w:t>1</w:t>
            </w:r>
            <w:r>
              <w:t xml:space="preserve">. Solicita o menu: </w:t>
            </w:r>
            <w:r w:rsidRPr="001D7869">
              <w:rPr>
                <w:b/>
              </w:rPr>
              <w:t xml:space="preserve">Cadastros / </w:t>
            </w:r>
            <w:r>
              <w:rPr>
                <w:b/>
              </w:rPr>
              <w:t>Cadastrar Conservação</w:t>
            </w:r>
          </w:p>
        </w:tc>
        <w:tc>
          <w:tcPr>
            <w:tcW w:w="4247" w:type="dxa"/>
          </w:tcPr>
          <w:p w14:paraId="28EA6947" w14:textId="5893F833" w:rsidR="00141580" w:rsidRDefault="00141580" w:rsidP="00141580">
            <w:pPr>
              <w:tabs>
                <w:tab w:val="left" w:pos="3420"/>
              </w:tabs>
            </w:pPr>
            <w:r>
              <w:t>2. Apresenta a tela de cadastrar categoria de conservação com uma tabela de todas as categorias já cadastradas.</w:t>
            </w:r>
          </w:p>
        </w:tc>
      </w:tr>
      <w:tr w:rsidR="00141580" w14:paraId="39E66143" w14:textId="77777777" w:rsidTr="00156E0E">
        <w:tc>
          <w:tcPr>
            <w:tcW w:w="4247" w:type="dxa"/>
          </w:tcPr>
          <w:p w14:paraId="7562974E" w14:textId="600DF30D" w:rsidR="00141580" w:rsidRDefault="00141580" w:rsidP="00141580">
            <w:pPr>
              <w:tabs>
                <w:tab w:val="left" w:pos="3420"/>
              </w:tabs>
            </w:pPr>
            <w:r>
              <w:t xml:space="preserve">3. </w:t>
            </w:r>
            <w:r w:rsidRPr="00894BE8">
              <w:t>S</w:t>
            </w:r>
            <w:r w:rsidRPr="00EE7037">
              <w:t xml:space="preserve">eleciona a opção de </w:t>
            </w:r>
            <w:r>
              <w:t>desativar</w:t>
            </w:r>
            <w:r w:rsidRPr="00EE7037">
              <w:t xml:space="preserve"> </w:t>
            </w:r>
            <w:r>
              <w:t xml:space="preserve">categoria de descrição </w:t>
            </w:r>
            <w:r w:rsidRPr="00EE7037">
              <w:t>através do ícone</w:t>
            </w:r>
            <w:r>
              <w:t xml:space="preserve"> de</w:t>
            </w:r>
            <w:r w:rsidRPr="00EE7037">
              <w:t xml:space="preserve"> </w:t>
            </w:r>
            <w:r w:rsidRPr="00141580">
              <w:rPr>
                <w:b/>
              </w:rPr>
              <w:t>Desativado</w:t>
            </w:r>
            <w:r w:rsidRPr="00EE7037">
              <w:t xml:space="preserve"> </w:t>
            </w:r>
            <w:r>
              <w:t>exibido</w:t>
            </w:r>
            <w:r w:rsidRPr="00EE7037">
              <w:t xml:space="preserve"> na mesma linha referente a</w:t>
            </w:r>
            <w:r>
              <w:t xml:space="preserve"> categoria</w:t>
            </w:r>
            <w:r w:rsidRPr="00EE7037">
              <w:t xml:space="preserve"> buscad</w:t>
            </w:r>
            <w:r>
              <w:t>a</w:t>
            </w:r>
            <w:r w:rsidRPr="00EE7037">
              <w:t>.</w:t>
            </w:r>
          </w:p>
        </w:tc>
        <w:tc>
          <w:tcPr>
            <w:tcW w:w="4247" w:type="dxa"/>
          </w:tcPr>
          <w:p w14:paraId="62538A1D" w14:textId="11820210" w:rsidR="00141580" w:rsidRDefault="00141580" w:rsidP="00141580">
            <w:pPr>
              <w:tabs>
                <w:tab w:val="left" w:pos="3420"/>
              </w:tabs>
            </w:pPr>
            <w:r>
              <w:t>4. Apresenta a mensagem de confirmação da continuidade do processo, exibindo o nome da categoria a ser ativada.</w:t>
            </w:r>
          </w:p>
        </w:tc>
      </w:tr>
      <w:tr w:rsidR="00141580" w14:paraId="2BFDC45A" w14:textId="77777777" w:rsidTr="00156E0E">
        <w:tc>
          <w:tcPr>
            <w:tcW w:w="4247" w:type="dxa"/>
          </w:tcPr>
          <w:p w14:paraId="562E224D" w14:textId="2D66B350" w:rsidR="00141580" w:rsidRDefault="00141580" w:rsidP="00141580">
            <w:pPr>
              <w:tabs>
                <w:tab w:val="left" w:pos="3420"/>
              </w:tabs>
            </w:pPr>
            <w:r>
              <w:t xml:space="preserve">5. O usuário pressiona o botão </w:t>
            </w:r>
            <w:r w:rsidRPr="00D67C4F">
              <w:rPr>
                <w:b/>
              </w:rPr>
              <w:t>Confirmar</w:t>
            </w:r>
          </w:p>
        </w:tc>
        <w:tc>
          <w:tcPr>
            <w:tcW w:w="4247" w:type="dxa"/>
          </w:tcPr>
          <w:p w14:paraId="42E6D171" w14:textId="54FB649C" w:rsidR="00141580" w:rsidRDefault="00141580" w:rsidP="00141580">
            <w:pPr>
              <w:tabs>
                <w:tab w:val="left" w:pos="3420"/>
              </w:tabs>
            </w:pPr>
            <w:r>
              <w:t>6. Apresenta a mensagem de êxito, exibindo o código e nome da categoria ativada ou erro de ativação.</w:t>
            </w:r>
          </w:p>
        </w:tc>
      </w:tr>
    </w:tbl>
    <w:p w14:paraId="37EEECF8" w14:textId="77777777" w:rsidR="00110329" w:rsidRDefault="00110329" w:rsidP="00DE4CB0">
      <w:pPr>
        <w:tabs>
          <w:tab w:val="center" w:pos="4252"/>
        </w:tabs>
      </w:pPr>
    </w:p>
    <w:p w14:paraId="19F0E416" w14:textId="77777777" w:rsidR="00141580" w:rsidRPr="000B11DA" w:rsidRDefault="00141580" w:rsidP="00141580">
      <w:pPr>
        <w:spacing w:after="0"/>
        <w:rPr>
          <w:b/>
        </w:rPr>
      </w:pPr>
      <w:r w:rsidRPr="000B11DA">
        <w:rPr>
          <w:b/>
        </w:rPr>
        <w:t>RF00</w:t>
      </w:r>
      <w:r>
        <w:rPr>
          <w:b/>
        </w:rPr>
        <w:t>6</w:t>
      </w:r>
      <w:r w:rsidRPr="000B11DA">
        <w:rPr>
          <w:b/>
        </w:rPr>
        <w:t>- Gerenciar</w:t>
      </w:r>
      <w:r>
        <w:rPr>
          <w:b/>
        </w:rPr>
        <w:t xml:space="preserve"> Descrição</w:t>
      </w:r>
      <w:r w:rsidRPr="000B11DA">
        <w:rPr>
          <w:b/>
        </w:rPr>
        <w:t xml:space="preserve">: </w:t>
      </w:r>
    </w:p>
    <w:p w14:paraId="496AD976" w14:textId="6666D2B8" w:rsidR="00141580" w:rsidRDefault="00141580" w:rsidP="00141580">
      <w:pPr>
        <w:spacing w:after="0"/>
      </w:pPr>
      <w:r w:rsidRPr="000B11DA">
        <w:rPr>
          <w:b/>
        </w:rPr>
        <w:t>Ator:</w:t>
      </w:r>
      <w:r>
        <w:t xml:space="preserve"> Funcionário</w:t>
      </w:r>
    </w:p>
    <w:p w14:paraId="11AEBC4E" w14:textId="3B133514" w:rsidR="00141580" w:rsidRDefault="00141580" w:rsidP="00141580">
      <w:pPr>
        <w:spacing w:after="0"/>
      </w:pPr>
      <w:r w:rsidRPr="00AD2102">
        <w:rPr>
          <w:b/>
        </w:rPr>
        <w:t>Tipo:</w:t>
      </w:r>
      <w:r>
        <w:t xml:space="preserve"> Primário</w:t>
      </w:r>
    </w:p>
    <w:p w14:paraId="232569EC" w14:textId="77777777" w:rsidR="00141580" w:rsidRDefault="00141580" w:rsidP="00141580">
      <w:pPr>
        <w:spacing w:after="0"/>
        <w:jc w:val="both"/>
      </w:pPr>
      <w:r w:rsidRPr="000B11DA">
        <w:rPr>
          <w:b/>
        </w:rPr>
        <w:t>Descrição:</w:t>
      </w:r>
      <w:r>
        <w:t xml:space="preserve"> Este procedimento consiste em gerenciar as informações sobre as Descrições dos livros cadastradas no sistema, onde deverá ser armazenado apenas o nome da descrição, seu código, o valor que será reduzido do livro relacionado a descrição, caso necessário, e se a categoria está ativa ou não. Os usuários poderão cadastrar, alterar  e ativar/desativar novas categorias.</w:t>
      </w:r>
    </w:p>
    <w:p w14:paraId="6D5D4558" w14:textId="677EE521" w:rsidR="00141580" w:rsidRDefault="00141580" w:rsidP="00141580">
      <w:pPr>
        <w:spacing w:after="0"/>
      </w:pPr>
      <w:proofErr w:type="spellStart"/>
      <w:r w:rsidRPr="002625AA">
        <w:rPr>
          <w:i/>
        </w:rPr>
        <w:lastRenderedPageBreak/>
        <w:t>Referencia</w:t>
      </w:r>
      <w:proofErr w:type="spellEnd"/>
      <w:r w:rsidRPr="002625AA">
        <w:rPr>
          <w:i/>
        </w:rPr>
        <w:t xml:space="preserve">: </w:t>
      </w:r>
      <w:r>
        <w:t>RF001, RF005, RF006</w:t>
      </w:r>
    </w:p>
    <w:p w14:paraId="6571B4E7" w14:textId="77777777" w:rsidR="00141580" w:rsidRPr="001D7869" w:rsidRDefault="00141580" w:rsidP="00141580">
      <w:pPr>
        <w:spacing w:after="0"/>
        <w:rPr>
          <w:b/>
        </w:rPr>
      </w:pPr>
      <w:r w:rsidRPr="00AD2102">
        <w:rPr>
          <w:b/>
        </w:rPr>
        <w:t>Sequência de Eventos: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41580" w14:paraId="786DD466" w14:textId="77777777" w:rsidTr="00156E0E">
        <w:tc>
          <w:tcPr>
            <w:tcW w:w="4247" w:type="dxa"/>
          </w:tcPr>
          <w:p w14:paraId="5636009F" w14:textId="77777777" w:rsidR="00141580" w:rsidRDefault="00141580" w:rsidP="00156E0E">
            <w:pPr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247" w:type="dxa"/>
          </w:tcPr>
          <w:p w14:paraId="70C2B384" w14:textId="77777777" w:rsidR="00141580" w:rsidRDefault="00141580" w:rsidP="00156E0E">
            <w:pPr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141580" w14:paraId="6D48BF55" w14:textId="77777777" w:rsidTr="00156E0E">
        <w:tc>
          <w:tcPr>
            <w:tcW w:w="4247" w:type="dxa"/>
          </w:tcPr>
          <w:p w14:paraId="287A3A3A" w14:textId="77777777" w:rsidR="00141580" w:rsidRPr="00AD2102" w:rsidRDefault="00141580" w:rsidP="00156E0E">
            <w:r w:rsidRPr="00AD2102">
              <w:t>1.</w:t>
            </w:r>
            <w:r>
              <w:t xml:space="preserve"> Efetua login</w:t>
            </w:r>
          </w:p>
        </w:tc>
        <w:tc>
          <w:tcPr>
            <w:tcW w:w="4247" w:type="dxa"/>
          </w:tcPr>
          <w:p w14:paraId="74188F92" w14:textId="77777777" w:rsidR="00141580" w:rsidRPr="00AD2102" w:rsidRDefault="00141580" w:rsidP="00156E0E">
            <w:r>
              <w:t>2</w:t>
            </w:r>
            <w:r w:rsidRPr="00AD2102">
              <w:t xml:space="preserve">. </w:t>
            </w:r>
            <w:r>
              <w:t>A</w:t>
            </w:r>
            <w:r w:rsidRPr="00AD2102">
              <w:t>presenta a tela inicial.</w:t>
            </w:r>
          </w:p>
        </w:tc>
      </w:tr>
      <w:tr w:rsidR="00141580" w14:paraId="1D5B481D" w14:textId="77777777" w:rsidTr="00156E0E">
        <w:tc>
          <w:tcPr>
            <w:tcW w:w="4247" w:type="dxa"/>
          </w:tcPr>
          <w:p w14:paraId="1AE12448" w14:textId="77777777" w:rsidR="00141580" w:rsidRPr="00AD2102" w:rsidRDefault="00141580" w:rsidP="00156E0E">
            <w:r>
              <w:t xml:space="preserve">3. Solicita o menu: </w:t>
            </w:r>
            <w:r w:rsidRPr="001D7869">
              <w:rPr>
                <w:b/>
              </w:rPr>
              <w:t xml:space="preserve">Cadastros / </w:t>
            </w:r>
            <w:r>
              <w:rPr>
                <w:b/>
              </w:rPr>
              <w:t>Cadastrar Conservação</w:t>
            </w:r>
            <w:r>
              <w:t xml:space="preserve"> </w:t>
            </w:r>
          </w:p>
        </w:tc>
        <w:tc>
          <w:tcPr>
            <w:tcW w:w="4247" w:type="dxa"/>
          </w:tcPr>
          <w:p w14:paraId="4A399022" w14:textId="77777777" w:rsidR="00141580" w:rsidRPr="00AD2102" w:rsidRDefault="00141580" w:rsidP="00156E0E">
            <w:r>
              <w:t>4. Apresenta a tela de cadastrar categoria de conservação com uma tabela de todas as categorias já cadastradas.</w:t>
            </w:r>
          </w:p>
        </w:tc>
      </w:tr>
      <w:tr w:rsidR="00141580" w14:paraId="139B8E94" w14:textId="77777777" w:rsidTr="00156E0E">
        <w:tc>
          <w:tcPr>
            <w:tcW w:w="4247" w:type="dxa"/>
          </w:tcPr>
          <w:p w14:paraId="51EA3941" w14:textId="18C8D265" w:rsidR="00141580" w:rsidRDefault="007E66BA" w:rsidP="00156E0E">
            <w:r>
              <w:t>5</w:t>
            </w:r>
            <w:r w:rsidR="00141580">
              <w:t xml:space="preserve">. </w:t>
            </w:r>
            <w:r w:rsidR="00141580" w:rsidRPr="00894BE8">
              <w:t>S</w:t>
            </w:r>
            <w:r w:rsidR="00141580" w:rsidRPr="00EE7037">
              <w:t>eleciona a opção de</w:t>
            </w:r>
            <w:r w:rsidR="00141580">
              <w:t xml:space="preserve"> </w:t>
            </w:r>
            <w:r>
              <w:t>adicionar descrição</w:t>
            </w:r>
            <w:r w:rsidR="00141580">
              <w:t xml:space="preserve"> </w:t>
            </w:r>
            <w:r w:rsidR="00141580" w:rsidRPr="00EE7037">
              <w:t>através do ícone</w:t>
            </w:r>
            <w:r w:rsidR="00141580">
              <w:t xml:space="preserve"> de</w:t>
            </w:r>
            <w:r w:rsidR="00141580" w:rsidRPr="00EE7037">
              <w:t xml:space="preserve"> </w:t>
            </w:r>
            <w:r w:rsidRPr="007E66BA">
              <w:rPr>
                <w:b/>
              </w:rPr>
              <w:t>Adicionar</w:t>
            </w:r>
            <w:r w:rsidR="00141580" w:rsidRPr="00EE7037">
              <w:t xml:space="preserve"> </w:t>
            </w:r>
            <w:r w:rsidR="00141580">
              <w:t>exibido</w:t>
            </w:r>
            <w:r w:rsidR="00141580" w:rsidRPr="00EE7037">
              <w:t xml:space="preserve"> na mesma linha referente a</w:t>
            </w:r>
            <w:r w:rsidR="00141580">
              <w:t xml:space="preserve"> categoria</w:t>
            </w:r>
            <w:r w:rsidR="00141580" w:rsidRPr="00EE7037">
              <w:t xml:space="preserve"> </w:t>
            </w:r>
            <w:r>
              <w:t>listada</w:t>
            </w:r>
            <w:r w:rsidR="00141580" w:rsidRPr="00EE7037">
              <w:t>.</w:t>
            </w:r>
          </w:p>
        </w:tc>
        <w:tc>
          <w:tcPr>
            <w:tcW w:w="4247" w:type="dxa"/>
          </w:tcPr>
          <w:p w14:paraId="21A35FB6" w14:textId="7EB8EB9F" w:rsidR="00141580" w:rsidRDefault="007E66BA" w:rsidP="00156E0E">
            <w:r>
              <w:t>6</w:t>
            </w:r>
            <w:r w:rsidR="00141580">
              <w:t>. Apresenta a tela de cadastrar descrição</w:t>
            </w:r>
            <w:r>
              <w:t xml:space="preserve"> com uma tabela de todas as descrições já cadastradas referente a categoria selecionada</w:t>
            </w:r>
            <w:r w:rsidR="00141580">
              <w:t>.</w:t>
            </w:r>
          </w:p>
        </w:tc>
      </w:tr>
      <w:tr w:rsidR="00141580" w14:paraId="1A609B3C" w14:textId="77777777" w:rsidTr="00156E0E">
        <w:tc>
          <w:tcPr>
            <w:tcW w:w="4247" w:type="dxa"/>
          </w:tcPr>
          <w:p w14:paraId="51B985DA" w14:textId="4DF09C89" w:rsidR="00141580" w:rsidRDefault="00141580" w:rsidP="00156E0E">
            <w:r>
              <w:t xml:space="preserve">9. Informa o nome da descrição e </w:t>
            </w:r>
            <w:r w:rsidR="007E66BA">
              <w:t>valor a ser reduzido e pressiona o botão</w:t>
            </w:r>
            <w:r>
              <w:t xml:space="preserve"> </w:t>
            </w:r>
            <w:r w:rsidRPr="007923B3">
              <w:rPr>
                <w:b/>
              </w:rPr>
              <w:t>Salvar</w:t>
            </w:r>
          </w:p>
        </w:tc>
        <w:tc>
          <w:tcPr>
            <w:tcW w:w="4247" w:type="dxa"/>
          </w:tcPr>
          <w:p w14:paraId="5550DDFA" w14:textId="77777777" w:rsidR="00141580" w:rsidRDefault="00141580" w:rsidP="00156E0E">
            <w:r>
              <w:t>10. Apresenta a mensagem de êxito, exibindo os dados incluídos ou erro do cadastro.</w:t>
            </w:r>
          </w:p>
        </w:tc>
      </w:tr>
      <w:tr w:rsidR="00141580" w14:paraId="5AFCA745" w14:textId="77777777" w:rsidTr="00156E0E">
        <w:tc>
          <w:tcPr>
            <w:tcW w:w="8494" w:type="dxa"/>
            <w:gridSpan w:val="2"/>
          </w:tcPr>
          <w:p w14:paraId="0730175B" w14:textId="22B21E9F" w:rsidR="00141580" w:rsidRPr="007923B3" w:rsidRDefault="00141580" w:rsidP="00156E0E">
            <w:pPr>
              <w:jc w:val="center"/>
              <w:rPr>
                <w:b/>
              </w:rPr>
            </w:pPr>
            <w:r w:rsidRPr="007923B3">
              <w:rPr>
                <w:b/>
              </w:rPr>
              <w:t xml:space="preserve">Alterar </w:t>
            </w:r>
            <w:r>
              <w:rPr>
                <w:b/>
              </w:rPr>
              <w:t>Descrição</w:t>
            </w:r>
          </w:p>
        </w:tc>
      </w:tr>
      <w:tr w:rsidR="00141580" w14:paraId="03E3CF80" w14:textId="77777777" w:rsidTr="00156E0E">
        <w:tc>
          <w:tcPr>
            <w:tcW w:w="4247" w:type="dxa"/>
          </w:tcPr>
          <w:p w14:paraId="29A9D829" w14:textId="77777777" w:rsidR="00141580" w:rsidRPr="007923B3" w:rsidRDefault="00141580" w:rsidP="00156E0E">
            <w:pPr>
              <w:rPr>
                <w:b/>
              </w:rPr>
            </w:pPr>
            <w:r w:rsidRPr="00EE7037">
              <w:t>1</w:t>
            </w:r>
            <w:r>
              <w:t xml:space="preserve">. Solicita o menu: </w:t>
            </w:r>
            <w:r w:rsidRPr="001D7869">
              <w:rPr>
                <w:b/>
              </w:rPr>
              <w:t xml:space="preserve">Cadastros / </w:t>
            </w:r>
            <w:r>
              <w:rPr>
                <w:b/>
              </w:rPr>
              <w:t>Cadastrar Conservação</w:t>
            </w:r>
          </w:p>
        </w:tc>
        <w:tc>
          <w:tcPr>
            <w:tcW w:w="4247" w:type="dxa"/>
          </w:tcPr>
          <w:p w14:paraId="73D66B6B" w14:textId="194A27D2" w:rsidR="00141580" w:rsidRPr="007923B3" w:rsidRDefault="00141580" w:rsidP="00156E0E">
            <w:pPr>
              <w:rPr>
                <w:b/>
              </w:rPr>
            </w:pPr>
            <w:r w:rsidRPr="00EE7037">
              <w:t>2.</w:t>
            </w:r>
            <w:r>
              <w:rPr>
                <w:b/>
              </w:rPr>
              <w:t xml:space="preserve"> </w:t>
            </w:r>
            <w:r w:rsidR="007E66BA">
              <w:t>Apresenta a tela de cadastrar categoria de conservação com uma tabela de todas as categorias já cadastradas.</w:t>
            </w:r>
          </w:p>
        </w:tc>
      </w:tr>
      <w:tr w:rsidR="00141580" w14:paraId="5718435A" w14:textId="77777777" w:rsidTr="00156E0E">
        <w:tc>
          <w:tcPr>
            <w:tcW w:w="4247" w:type="dxa"/>
          </w:tcPr>
          <w:p w14:paraId="559C1D11" w14:textId="351CB7A4" w:rsidR="00141580" w:rsidRDefault="00141580" w:rsidP="00156E0E">
            <w:pPr>
              <w:rPr>
                <w:b/>
              </w:rPr>
            </w:pPr>
            <w:r w:rsidRPr="00894BE8">
              <w:t xml:space="preserve">3. </w:t>
            </w:r>
            <w:r w:rsidR="007E66BA" w:rsidRPr="00894BE8">
              <w:t>S</w:t>
            </w:r>
            <w:r w:rsidR="007E66BA" w:rsidRPr="00EE7037">
              <w:t>eleciona a opção de</w:t>
            </w:r>
            <w:r w:rsidR="007E66BA">
              <w:t xml:space="preserve"> adicionar descrição </w:t>
            </w:r>
            <w:r w:rsidR="007E66BA" w:rsidRPr="00EE7037">
              <w:t>através do ícone</w:t>
            </w:r>
            <w:r w:rsidR="007E66BA">
              <w:t xml:space="preserve"> de</w:t>
            </w:r>
            <w:r w:rsidR="007E66BA" w:rsidRPr="00EE7037">
              <w:t xml:space="preserve"> </w:t>
            </w:r>
            <w:r w:rsidR="007E66BA" w:rsidRPr="007E66BA">
              <w:rPr>
                <w:b/>
              </w:rPr>
              <w:t>Adicionar</w:t>
            </w:r>
            <w:r w:rsidR="007E66BA" w:rsidRPr="00EE7037">
              <w:t xml:space="preserve"> </w:t>
            </w:r>
            <w:r w:rsidR="007E66BA">
              <w:t>exibido</w:t>
            </w:r>
            <w:r w:rsidR="007E66BA" w:rsidRPr="00EE7037">
              <w:t xml:space="preserve"> na mesma linha referente a</w:t>
            </w:r>
            <w:r w:rsidR="007E66BA">
              <w:t xml:space="preserve"> categoria</w:t>
            </w:r>
            <w:r w:rsidR="007E66BA" w:rsidRPr="00EE7037">
              <w:t xml:space="preserve"> </w:t>
            </w:r>
            <w:r w:rsidR="007E66BA">
              <w:t>listada</w:t>
            </w:r>
            <w:r w:rsidR="007E66BA" w:rsidRPr="00EE7037">
              <w:t>.</w:t>
            </w:r>
          </w:p>
        </w:tc>
        <w:tc>
          <w:tcPr>
            <w:tcW w:w="4247" w:type="dxa"/>
          </w:tcPr>
          <w:p w14:paraId="6113FE86" w14:textId="5A9DA1D2" w:rsidR="00141580" w:rsidRDefault="00141580" w:rsidP="00156E0E">
            <w:r>
              <w:t xml:space="preserve">4. </w:t>
            </w:r>
            <w:r w:rsidR="007E66BA">
              <w:t>Apresenta a tela de cadastrar descrição com uma tabela de todas as descrições já cadastradas referente a categoria selecionada.</w:t>
            </w:r>
          </w:p>
        </w:tc>
      </w:tr>
      <w:tr w:rsidR="00141580" w14:paraId="05533259" w14:textId="77777777" w:rsidTr="00156E0E">
        <w:tc>
          <w:tcPr>
            <w:tcW w:w="4247" w:type="dxa"/>
          </w:tcPr>
          <w:p w14:paraId="58DCCA61" w14:textId="44952AB7" w:rsidR="00141580" w:rsidRPr="007923B3" w:rsidRDefault="00141580" w:rsidP="00156E0E">
            <w:pPr>
              <w:rPr>
                <w:b/>
              </w:rPr>
            </w:pPr>
            <w:r w:rsidRPr="007E66BA">
              <w:t>5</w:t>
            </w:r>
            <w:r>
              <w:rPr>
                <w:b/>
              </w:rPr>
              <w:t xml:space="preserve">. </w:t>
            </w:r>
            <w:r w:rsidR="007E66BA" w:rsidRPr="00894BE8">
              <w:t>S</w:t>
            </w:r>
            <w:r w:rsidR="007E66BA" w:rsidRPr="00EE7037">
              <w:t>eleciona a opção de alterar</w:t>
            </w:r>
            <w:r w:rsidR="007E66BA">
              <w:t xml:space="preserve"> descrição </w:t>
            </w:r>
            <w:r w:rsidR="007E66BA" w:rsidRPr="00EE7037">
              <w:t xml:space="preserve">através do ícone </w:t>
            </w:r>
            <w:r w:rsidR="007E66BA" w:rsidRPr="00894BE8">
              <w:rPr>
                <w:b/>
              </w:rPr>
              <w:t>Editar</w:t>
            </w:r>
            <w:r w:rsidR="007E66BA" w:rsidRPr="00EE7037">
              <w:t xml:space="preserve"> </w:t>
            </w:r>
            <w:r w:rsidR="007E66BA">
              <w:t>exibido</w:t>
            </w:r>
            <w:r w:rsidR="007E66BA" w:rsidRPr="00EE7037">
              <w:t xml:space="preserve"> na mesma linha referente a</w:t>
            </w:r>
            <w:r w:rsidR="007E66BA">
              <w:t xml:space="preserve"> descrição listada</w:t>
            </w:r>
            <w:r w:rsidR="007E66BA" w:rsidRPr="00EE7037">
              <w:t>.</w:t>
            </w:r>
          </w:p>
        </w:tc>
        <w:tc>
          <w:tcPr>
            <w:tcW w:w="4247" w:type="dxa"/>
          </w:tcPr>
          <w:p w14:paraId="294CE0A7" w14:textId="63F1CAEB" w:rsidR="00141580" w:rsidRDefault="00141580" w:rsidP="00156E0E">
            <w:pPr>
              <w:rPr>
                <w:b/>
              </w:rPr>
            </w:pPr>
            <w:r>
              <w:t xml:space="preserve">6. </w:t>
            </w:r>
            <w:r w:rsidR="007E66BA">
              <w:t>Apresenta a tela de Editar Descrição.</w:t>
            </w:r>
          </w:p>
        </w:tc>
      </w:tr>
      <w:tr w:rsidR="007E66BA" w14:paraId="0D69BBCB" w14:textId="77777777" w:rsidTr="00156E0E">
        <w:tc>
          <w:tcPr>
            <w:tcW w:w="4247" w:type="dxa"/>
          </w:tcPr>
          <w:p w14:paraId="02F89362" w14:textId="0A0CD0D4" w:rsidR="007E66BA" w:rsidRDefault="007E66BA" w:rsidP="00156E0E">
            <w:pPr>
              <w:rPr>
                <w:b/>
              </w:rPr>
            </w:pPr>
            <w:r w:rsidRPr="007E66BA">
              <w:t>7.</w:t>
            </w:r>
            <w:r>
              <w:rPr>
                <w:b/>
              </w:rPr>
              <w:t xml:space="preserve"> </w:t>
            </w:r>
            <w:r w:rsidRPr="00516C37">
              <w:t>Modifica</w:t>
            </w:r>
            <w:r>
              <w:t xml:space="preserve"> os dados da descrição</w:t>
            </w:r>
            <w:r w:rsidRPr="00EE7037">
              <w:t xml:space="preserve"> e pressiona o botão </w:t>
            </w:r>
            <w:r>
              <w:rPr>
                <w:b/>
              </w:rPr>
              <w:t>Salvar.</w:t>
            </w:r>
          </w:p>
        </w:tc>
        <w:tc>
          <w:tcPr>
            <w:tcW w:w="4247" w:type="dxa"/>
          </w:tcPr>
          <w:p w14:paraId="153AD77E" w14:textId="02356AA9" w:rsidR="007E66BA" w:rsidRDefault="007E66BA" w:rsidP="00156E0E">
            <w:r>
              <w:t>8. Apresenta a mensagem de êxito, exibindo os dados alterados ou erro do cadastro.</w:t>
            </w:r>
          </w:p>
        </w:tc>
      </w:tr>
      <w:tr w:rsidR="00141580" w14:paraId="3BD3FF9C" w14:textId="77777777" w:rsidTr="00156E0E">
        <w:tc>
          <w:tcPr>
            <w:tcW w:w="8494" w:type="dxa"/>
            <w:gridSpan w:val="2"/>
          </w:tcPr>
          <w:p w14:paraId="63BF4557" w14:textId="6C80A129" w:rsidR="00141580" w:rsidRPr="00516C37" w:rsidRDefault="00141580" w:rsidP="00156E0E">
            <w:pPr>
              <w:tabs>
                <w:tab w:val="left" w:pos="3420"/>
              </w:tabs>
              <w:jc w:val="center"/>
              <w:rPr>
                <w:b/>
              </w:rPr>
            </w:pPr>
            <w:r w:rsidRPr="00516C37">
              <w:rPr>
                <w:b/>
              </w:rPr>
              <w:t>Desativa Descrição</w:t>
            </w:r>
          </w:p>
        </w:tc>
      </w:tr>
      <w:tr w:rsidR="00141580" w14:paraId="55AAC00A" w14:textId="77777777" w:rsidTr="00156E0E">
        <w:tc>
          <w:tcPr>
            <w:tcW w:w="4247" w:type="dxa"/>
          </w:tcPr>
          <w:p w14:paraId="4F01D7D1" w14:textId="24BE2836" w:rsidR="00141580" w:rsidRDefault="00B37458" w:rsidP="00156E0E">
            <w:pPr>
              <w:tabs>
                <w:tab w:val="left" w:pos="3420"/>
              </w:tabs>
            </w:pPr>
            <w:r w:rsidRPr="00EE7037">
              <w:t>1</w:t>
            </w:r>
            <w:r>
              <w:t xml:space="preserve">. Solicita o menu: </w:t>
            </w:r>
            <w:r w:rsidRPr="001D7869">
              <w:rPr>
                <w:b/>
              </w:rPr>
              <w:t xml:space="preserve">Cadastros / </w:t>
            </w:r>
            <w:r>
              <w:rPr>
                <w:b/>
              </w:rPr>
              <w:t>Cadastrar Conservação</w:t>
            </w:r>
          </w:p>
        </w:tc>
        <w:tc>
          <w:tcPr>
            <w:tcW w:w="4247" w:type="dxa"/>
          </w:tcPr>
          <w:p w14:paraId="14C14618" w14:textId="73556462" w:rsidR="00141580" w:rsidRDefault="00B37458" w:rsidP="00156E0E">
            <w:pPr>
              <w:tabs>
                <w:tab w:val="left" w:pos="3420"/>
              </w:tabs>
            </w:pPr>
            <w:r w:rsidRPr="00EE7037">
              <w:t>2.</w:t>
            </w:r>
            <w:r>
              <w:rPr>
                <w:b/>
              </w:rPr>
              <w:t xml:space="preserve"> </w:t>
            </w:r>
            <w:r>
              <w:t>Apresenta a tela de cadastrar categoria de conservação com uma tabela de todas as categorias já cadastradas.</w:t>
            </w:r>
          </w:p>
        </w:tc>
      </w:tr>
      <w:tr w:rsidR="00141580" w14:paraId="34705E65" w14:textId="77777777" w:rsidTr="00156E0E">
        <w:tc>
          <w:tcPr>
            <w:tcW w:w="4247" w:type="dxa"/>
          </w:tcPr>
          <w:p w14:paraId="129617C0" w14:textId="03975297" w:rsidR="00141580" w:rsidRDefault="00B37458" w:rsidP="00156E0E">
            <w:pPr>
              <w:tabs>
                <w:tab w:val="left" w:pos="3420"/>
              </w:tabs>
            </w:pPr>
            <w:r w:rsidRPr="00894BE8">
              <w:t>3. S</w:t>
            </w:r>
            <w:r w:rsidRPr="00EE7037">
              <w:t>eleciona a opção de</w:t>
            </w:r>
            <w:r>
              <w:t xml:space="preserve"> adicionar descrição </w:t>
            </w:r>
            <w:r w:rsidRPr="00EE7037">
              <w:t>através do ícone</w:t>
            </w:r>
            <w:r>
              <w:t xml:space="preserve"> de</w:t>
            </w:r>
            <w:r w:rsidRPr="00EE7037">
              <w:t xml:space="preserve"> </w:t>
            </w:r>
            <w:r w:rsidRPr="007E66BA">
              <w:rPr>
                <w:b/>
              </w:rPr>
              <w:t>Adicionar</w:t>
            </w:r>
            <w:r w:rsidRPr="00EE7037">
              <w:t xml:space="preserve"> </w:t>
            </w:r>
            <w:r>
              <w:t>exibido</w:t>
            </w:r>
            <w:r w:rsidRPr="00EE7037">
              <w:t xml:space="preserve"> na mesma linha referente a</w:t>
            </w:r>
            <w:r>
              <w:t xml:space="preserve"> categoria</w:t>
            </w:r>
            <w:r w:rsidRPr="00EE7037">
              <w:t xml:space="preserve"> </w:t>
            </w:r>
            <w:r>
              <w:t>listada</w:t>
            </w:r>
            <w:r w:rsidRPr="00EE7037">
              <w:t>.</w:t>
            </w:r>
          </w:p>
        </w:tc>
        <w:tc>
          <w:tcPr>
            <w:tcW w:w="4247" w:type="dxa"/>
          </w:tcPr>
          <w:p w14:paraId="2319EB9B" w14:textId="049FD1C7" w:rsidR="00141580" w:rsidRDefault="00B37458" w:rsidP="00156E0E">
            <w:pPr>
              <w:tabs>
                <w:tab w:val="left" w:pos="3420"/>
              </w:tabs>
            </w:pPr>
            <w:r>
              <w:t>4. Apresenta a tela de cadastrar descrição com uma tabela de todas as descrições já cadastradas referente a categoria selecionada.</w:t>
            </w:r>
          </w:p>
        </w:tc>
      </w:tr>
      <w:tr w:rsidR="00141580" w14:paraId="5514632D" w14:textId="77777777" w:rsidTr="00156E0E">
        <w:tc>
          <w:tcPr>
            <w:tcW w:w="4247" w:type="dxa"/>
          </w:tcPr>
          <w:p w14:paraId="55E20E4C" w14:textId="14AAF2D9" w:rsidR="00141580" w:rsidRDefault="00B37458" w:rsidP="00156E0E">
            <w:pPr>
              <w:tabs>
                <w:tab w:val="left" w:pos="3420"/>
              </w:tabs>
            </w:pPr>
            <w:r>
              <w:t xml:space="preserve">5. </w:t>
            </w:r>
            <w:r w:rsidRPr="00894BE8">
              <w:t>S</w:t>
            </w:r>
            <w:r w:rsidRPr="00EE7037">
              <w:t xml:space="preserve">eleciona a opção de </w:t>
            </w:r>
            <w:r>
              <w:t xml:space="preserve">desativar descrição </w:t>
            </w:r>
            <w:r w:rsidRPr="00EE7037">
              <w:t>através do ícone</w:t>
            </w:r>
            <w:r>
              <w:t xml:space="preserve"> de</w:t>
            </w:r>
            <w:r w:rsidRPr="00EE7037">
              <w:t xml:space="preserve"> </w:t>
            </w:r>
            <w:r w:rsidRPr="00516C37">
              <w:rPr>
                <w:b/>
              </w:rPr>
              <w:t>Ativado</w:t>
            </w:r>
            <w:r w:rsidRPr="00EE7037">
              <w:t xml:space="preserve"> </w:t>
            </w:r>
            <w:r>
              <w:t>exibido</w:t>
            </w:r>
            <w:r w:rsidRPr="00EE7037">
              <w:t xml:space="preserve"> na mesma linha referente a</w:t>
            </w:r>
            <w:r>
              <w:t xml:space="preserve"> descrição listada</w:t>
            </w:r>
            <w:r w:rsidRPr="00EE7037">
              <w:t>.</w:t>
            </w:r>
          </w:p>
        </w:tc>
        <w:tc>
          <w:tcPr>
            <w:tcW w:w="4247" w:type="dxa"/>
          </w:tcPr>
          <w:p w14:paraId="5C4B6FFF" w14:textId="4BCC1196" w:rsidR="00141580" w:rsidRDefault="00B37458" w:rsidP="00156E0E">
            <w:pPr>
              <w:tabs>
                <w:tab w:val="left" w:pos="3420"/>
              </w:tabs>
            </w:pPr>
            <w:r>
              <w:t>6. Apresenta a mensagem de confirmação da continuidade do processo, exibindo o nome da descrição a ser desativada.</w:t>
            </w:r>
          </w:p>
        </w:tc>
      </w:tr>
      <w:tr w:rsidR="00B37458" w14:paraId="1A17ACA1" w14:textId="77777777" w:rsidTr="00156E0E">
        <w:tc>
          <w:tcPr>
            <w:tcW w:w="4247" w:type="dxa"/>
          </w:tcPr>
          <w:p w14:paraId="1F54073F" w14:textId="77777777" w:rsidR="00B37458" w:rsidRDefault="00B37458" w:rsidP="00156E0E">
            <w:pPr>
              <w:tabs>
                <w:tab w:val="left" w:pos="3420"/>
              </w:tabs>
            </w:pPr>
            <w:r>
              <w:t xml:space="preserve">5. O usuário pressiona o botão </w:t>
            </w:r>
            <w:r w:rsidRPr="00D67C4F">
              <w:rPr>
                <w:b/>
              </w:rPr>
              <w:t>Confirmar</w:t>
            </w:r>
          </w:p>
        </w:tc>
        <w:tc>
          <w:tcPr>
            <w:tcW w:w="4247" w:type="dxa"/>
          </w:tcPr>
          <w:p w14:paraId="75A6C670" w14:textId="45D1D6BD" w:rsidR="00B37458" w:rsidRDefault="00B37458" w:rsidP="00156E0E">
            <w:pPr>
              <w:tabs>
                <w:tab w:val="left" w:pos="3420"/>
              </w:tabs>
            </w:pPr>
            <w:r>
              <w:t>6. Apresenta a mensagem de êxito, exibindo o código e nome da descrição desativada ou erro de desativação.</w:t>
            </w:r>
          </w:p>
        </w:tc>
      </w:tr>
      <w:tr w:rsidR="00141580" w14:paraId="1134121A" w14:textId="77777777" w:rsidTr="00156E0E">
        <w:tc>
          <w:tcPr>
            <w:tcW w:w="8494" w:type="dxa"/>
            <w:gridSpan w:val="2"/>
          </w:tcPr>
          <w:p w14:paraId="0A2D9183" w14:textId="1DB386E6" w:rsidR="00141580" w:rsidRDefault="00141580" w:rsidP="00156E0E">
            <w:pPr>
              <w:tabs>
                <w:tab w:val="left" w:pos="3420"/>
              </w:tabs>
              <w:jc w:val="center"/>
            </w:pPr>
            <w:r>
              <w:rPr>
                <w:b/>
              </w:rPr>
              <w:t>Ativar</w:t>
            </w:r>
            <w:r w:rsidRPr="00516C37">
              <w:rPr>
                <w:b/>
              </w:rPr>
              <w:t xml:space="preserve"> Descrição</w:t>
            </w:r>
          </w:p>
        </w:tc>
      </w:tr>
      <w:tr w:rsidR="00B37458" w14:paraId="064AA1F4" w14:textId="77777777" w:rsidTr="00156E0E">
        <w:tc>
          <w:tcPr>
            <w:tcW w:w="4247" w:type="dxa"/>
          </w:tcPr>
          <w:p w14:paraId="6D8E9F79" w14:textId="77777777" w:rsidR="00B37458" w:rsidRDefault="00B37458" w:rsidP="00156E0E">
            <w:pPr>
              <w:tabs>
                <w:tab w:val="left" w:pos="3420"/>
              </w:tabs>
            </w:pPr>
            <w:r w:rsidRPr="00EE7037">
              <w:t>1</w:t>
            </w:r>
            <w:r>
              <w:t xml:space="preserve">. Solicita o menu: </w:t>
            </w:r>
            <w:r w:rsidRPr="001D7869">
              <w:rPr>
                <w:b/>
              </w:rPr>
              <w:t xml:space="preserve">Cadastros / </w:t>
            </w:r>
            <w:r>
              <w:rPr>
                <w:b/>
              </w:rPr>
              <w:t>Cadastrar Conservação</w:t>
            </w:r>
          </w:p>
        </w:tc>
        <w:tc>
          <w:tcPr>
            <w:tcW w:w="4247" w:type="dxa"/>
          </w:tcPr>
          <w:p w14:paraId="1388E876" w14:textId="77777777" w:rsidR="00B37458" w:rsidRDefault="00B37458" w:rsidP="00156E0E">
            <w:pPr>
              <w:tabs>
                <w:tab w:val="left" w:pos="3420"/>
              </w:tabs>
            </w:pPr>
            <w:r w:rsidRPr="00EE7037">
              <w:t>2.</w:t>
            </w:r>
            <w:r>
              <w:rPr>
                <w:b/>
              </w:rPr>
              <w:t xml:space="preserve"> </w:t>
            </w:r>
            <w:r>
              <w:t>Apresenta a tela de cadastrar categoria de conservação com uma tabela de todas as categorias já cadastradas.</w:t>
            </w:r>
          </w:p>
        </w:tc>
      </w:tr>
      <w:tr w:rsidR="00B37458" w14:paraId="5FDC38AF" w14:textId="77777777" w:rsidTr="00156E0E">
        <w:tc>
          <w:tcPr>
            <w:tcW w:w="4247" w:type="dxa"/>
          </w:tcPr>
          <w:p w14:paraId="7833D21F" w14:textId="77777777" w:rsidR="00B37458" w:rsidRDefault="00B37458" w:rsidP="00156E0E">
            <w:pPr>
              <w:tabs>
                <w:tab w:val="left" w:pos="3420"/>
              </w:tabs>
            </w:pPr>
            <w:r w:rsidRPr="00894BE8">
              <w:t>3. S</w:t>
            </w:r>
            <w:r w:rsidRPr="00EE7037">
              <w:t>eleciona a opção de</w:t>
            </w:r>
            <w:r>
              <w:t xml:space="preserve"> adicionar descrição </w:t>
            </w:r>
            <w:r w:rsidRPr="00EE7037">
              <w:t>através do ícone</w:t>
            </w:r>
            <w:r>
              <w:t xml:space="preserve"> de</w:t>
            </w:r>
            <w:r w:rsidRPr="00EE7037">
              <w:t xml:space="preserve"> </w:t>
            </w:r>
            <w:r w:rsidRPr="007E66BA">
              <w:rPr>
                <w:b/>
              </w:rPr>
              <w:t>Adicionar</w:t>
            </w:r>
            <w:r w:rsidRPr="00EE7037">
              <w:t xml:space="preserve"> </w:t>
            </w:r>
            <w:r>
              <w:t>exibido</w:t>
            </w:r>
            <w:r w:rsidRPr="00EE7037">
              <w:t xml:space="preserve"> na mesma linha referente a</w:t>
            </w:r>
            <w:r>
              <w:t xml:space="preserve"> categoria</w:t>
            </w:r>
            <w:r w:rsidRPr="00EE7037">
              <w:t xml:space="preserve"> </w:t>
            </w:r>
            <w:r>
              <w:t>listada</w:t>
            </w:r>
            <w:r w:rsidRPr="00EE7037">
              <w:t>.</w:t>
            </w:r>
          </w:p>
        </w:tc>
        <w:tc>
          <w:tcPr>
            <w:tcW w:w="4247" w:type="dxa"/>
          </w:tcPr>
          <w:p w14:paraId="7710F036" w14:textId="77777777" w:rsidR="00B37458" w:rsidRDefault="00B37458" w:rsidP="00156E0E">
            <w:pPr>
              <w:tabs>
                <w:tab w:val="left" w:pos="3420"/>
              </w:tabs>
            </w:pPr>
            <w:r>
              <w:t>4. Apresenta a tela de cadastrar descrição com uma tabela de todas as descrições já cadastradas referente a categoria selecionada.</w:t>
            </w:r>
          </w:p>
        </w:tc>
      </w:tr>
      <w:tr w:rsidR="00B37458" w14:paraId="2BBBD3A3" w14:textId="77777777" w:rsidTr="00156E0E">
        <w:tc>
          <w:tcPr>
            <w:tcW w:w="4247" w:type="dxa"/>
          </w:tcPr>
          <w:p w14:paraId="1E776F29" w14:textId="60F8C95A" w:rsidR="00B37458" w:rsidRDefault="00B37458" w:rsidP="00156E0E">
            <w:pPr>
              <w:tabs>
                <w:tab w:val="left" w:pos="3420"/>
              </w:tabs>
            </w:pPr>
            <w:r>
              <w:t xml:space="preserve">5. </w:t>
            </w:r>
            <w:r w:rsidRPr="00894BE8">
              <w:t>S</w:t>
            </w:r>
            <w:r w:rsidRPr="00EE7037">
              <w:t xml:space="preserve">eleciona a opção de </w:t>
            </w:r>
            <w:r>
              <w:t xml:space="preserve">desativar descrição </w:t>
            </w:r>
            <w:r w:rsidRPr="00EE7037">
              <w:t>através do ícone</w:t>
            </w:r>
            <w:r>
              <w:t xml:space="preserve"> de</w:t>
            </w:r>
            <w:r w:rsidRPr="00EE7037">
              <w:t xml:space="preserve"> </w:t>
            </w:r>
            <w:r w:rsidRPr="00B37458">
              <w:rPr>
                <w:b/>
              </w:rPr>
              <w:t>Desativado</w:t>
            </w:r>
            <w:r w:rsidRPr="00EE7037">
              <w:t xml:space="preserve"> </w:t>
            </w:r>
            <w:r>
              <w:t>exibido</w:t>
            </w:r>
            <w:r w:rsidRPr="00EE7037">
              <w:t xml:space="preserve"> na mesma linha referente a</w:t>
            </w:r>
            <w:r>
              <w:t xml:space="preserve"> descrição listada</w:t>
            </w:r>
            <w:r w:rsidRPr="00EE7037">
              <w:t>.</w:t>
            </w:r>
          </w:p>
        </w:tc>
        <w:tc>
          <w:tcPr>
            <w:tcW w:w="4247" w:type="dxa"/>
          </w:tcPr>
          <w:p w14:paraId="66F04CB6" w14:textId="1566BD3D" w:rsidR="00B37458" w:rsidRDefault="00B37458" w:rsidP="00156E0E">
            <w:pPr>
              <w:tabs>
                <w:tab w:val="left" w:pos="3420"/>
              </w:tabs>
            </w:pPr>
            <w:r>
              <w:t>6. Apresenta a mensagem de confirmação da continuidade do processo, exibindo o nome da descrição a ser ativada.</w:t>
            </w:r>
          </w:p>
        </w:tc>
      </w:tr>
      <w:tr w:rsidR="00B37458" w14:paraId="54D14F75" w14:textId="77777777" w:rsidTr="00156E0E">
        <w:tc>
          <w:tcPr>
            <w:tcW w:w="4247" w:type="dxa"/>
          </w:tcPr>
          <w:p w14:paraId="5FB2CECF" w14:textId="77777777" w:rsidR="00B37458" w:rsidRDefault="00B37458" w:rsidP="00156E0E">
            <w:pPr>
              <w:tabs>
                <w:tab w:val="left" w:pos="3420"/>
              </w:tabs>
            </w:pPr>
            <w:r>
              <w:lastRenderedPageBreak/>
              <w:t xml:space="preserve">5. O usuário pressiona o botão </w:t>
            </w:r>
            <w:r w:rsidRPr="00D67C4F">
              <w:rPr>
                <w:b/>
              </w:rPr>
              <w:t>Confirmar</w:t>
            </w:r>
          </w:p>
        </w:tc>
        <w:tc>
          <w:tcPr>
            <w:tcW w:w="4247" w:type="dxa"/>
          </w:tcPr>
          <w:p w14:paraId="69B4B6AF" w14:textId="1F9CAE1E" w:rsidR="00B37458" w:rsidRDefault="00B37458" w:rsidP="00156E0E">
            <w:pPr>
              <w:tabs>
                <w:tab w:val="left" w:pos="3420"/>
              </w:tabs>
            </w:pPr>
            <w:r>
              <w:t>6. Apresenta a mensagem de êxito, exibindo o código e nome da descrição ativada ou erro de ativação.</w:t>
            </w:r>
          </w:p>
        </w:tc>
      </w:tr>
    </w:tbl>
    <w:p w14:paraId="0A29175B" w14:textId="77777777" w:rsidR="00141580" w:rsidRDefault="00141580" w:rsidP="00141580">
      <w:pPr>
        <w:spacing w:after="0"/>
      </w:pPr>
    </w:p>
    <w:p w14:paraId="03AEF814" w14:textId="5D8A33C5" w:rsidR="00AD03E1" w:rsidRPr="00AD03E1" w:rsidRDefault="00AD03E1" w:rsidP="00DE4CB0">
      <w:pPr>
        <w:tabs>
          <w:tab w:val="center" w:pos="4252"/>
        </w:tabs>
      </w:pPr>
    </w:p>
    <w:p w14:paraId="31AEFFE8" w14:textId="77777777" w:rsidR="00B37458" w:rsidRPr="000B11DA" w:rsidRDefault="00B37458" w:rsidP="00B37458">
      <w:pPr>
        <w:spacing w:after="0"/>
        <w:rPr>
          <w:b/>
        </w:rPr>
      </w:pPr>
      <w:r w:rsidRPr="000B11DA">
        <w:rPr>
          <w:b/>
        </w:rPr>
        <w:t>RF00</w:t>
      </w:r>
      <w:r>
        <w:rPr>
          <w:b/>
        </w:rPr>
        <w:t>7</w:t>
      </w:r>
      <w:r w:rsidRPr="000B11DA">
        <w:rPr>
          <w:b/>
        </w:rPr>
        <w:t xml:space="preserve">- Gerenciar </w:t>
      </w:r>
      <w:r>
        <w:rPr>
          <w:b/>
        </w:rPr>
        <w:t>Livro</w:t>
      </w:r>
      <w:r w:rsidRPr="000B11DA">
        <w:rPr>
          <w:b/>
        </w:rPr>
        <w:t xml:space="preserve">: </w:t>
      </w:r>
    </w:p>
    <w:p w14:paraId="219C30CA" w14:textId="2087EE14" w:rsidR="00B37458" w:rsidRDefault="00B37458" w:rsidP="00B37458">
      <w:pPr>
        <w:spacing w:after="0"/>
      </w:pPr>
      <w:r w:rsidRPr="000B11DA">
        <w:rPr>
          <w:b/>
        </w:rPr>
        <w:t>Ator:</w:t>
      </w:r>
      <w:r>
        <w:t xml:space="preserve"> Funcionário</w:t>
      </w:r>
    </w:p>
    <w:p w14:paraId="19C53183" w14:textId="22A63543" w:rsidR="007534C3" w:rsidRDefault="007534C3" w:rsidP="00B37458">
      <w:pPr>
        <w:spacing w:after="0"/>
      </w:pPr>
      <w:r w:rsidRPr="00AD2102">
        <w:rPr>
          <w:b/>
        </w:rPr>
        <w:t>Tipo:</w:t>
      </w:r>
      <w:r>
        <w:t xml:space="preserve"> Primário</w:t>
      </w:r>
    </w:p>
    <w:p w14:paraId="00087021" w14:textId="77777777" w:rsidR="00B37458" w:rsidRDefault="00B37458" w:rsidP="00B37458">
      <w:pPr>
        <w:spacing w:after="0"/>
        <w:jc w:val="both"/>
      </w:pPr>
      <w:r w:rsidRPr="000B11DA">
        <w:rPr>
          <w:b/>
        </w:rPr>
        <w:t>Descrição:</w:t>
      </w:r>
      <w:r>
        <w:t xml:space="preserve"> Este procedimento consiste em gerenciar as informações sobre os livros cadastradas no sistema, onde deverá ser armazenado o código livro, ISBN, </w:t>
      </w:r>
      <w:proofErr w:type="spellStart"/>
      <w:r>
        <w:t>titulo</w:t>
      </w:r>
      <w:proofErr w:type="spellEnd"/>
      <w:r>
        <w:t>, autor, editora, assunto, idioma, se o livro é novo ou usado, ano de publicação, edição, preço, número de páginas, acabamento, dimensão, coleção tradução e sinopse. Os usuários poderão cadastrar ou alterar os dados dos livros. Para incluir ou alterar o autor, editora e assunto o usuário deverá selecionar entre os já cadastrados.</w:t>
      </w:r>
    </w:p>
    <w:p w14:paraId="5EC2650C" w14:textId="170386D5" w:rsidR="00B37458" w:rsidRDefault="00B37458" w:rsidP="00B37458">
      <w:pPr>
        <w:spacing w:after="0"/>
      </w:pPr>
      <w:proofErr w:type="spellStart"/>
      <w:r w:rsidRPr="002625AA">
        <w:rPr>
          <w:i/>
        </w:rPr>
        <w:t>Referencia</w:t>
      </w:r>
      <w:proofErr w:type="spellEnd"/>
      <w:r w:rsidRPr="002625AA">
        <w:rPr>
          <w:i/>
        </w:rPr>
        <w:t xml:space="preserve">: </w:t>
      </w:r>
      <w:r>
        <w:t>RF001, RF002, RF003, RF004, RF007.</w:t>
      </w:r>
    </w:p>
    <w:p w14:paraId="41A5A6EB" w14:textId="77777777" w:rsidR="00B37458" w:rsidRPr="001D7869" w:rsidRDefault="00B37458" w:rsidP="00B37458">
      <w:pPr>
        <w:spacing w:after="0"/>
        <w:rPr>
          <w:b/>
        </w:rPr>
      </w:pPr>
      <w:r w:rsidRPr="00AD2102">
        <w:rPr>
          <w:b/>
        </w:rPr>
        <w:t>Sequência de Eventos: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7458" w14:paraId="47E227A5" w14:textId="77777777" w:rsidTr="00156E0E">
        <w:tc>
          <w:tcPr>
            <w:tcW w:w="4247" w:type="dxa"/>
          </w:tcPr>
          <w:p w14:paraId="0B01576C" w14:textId="77777777" w:rsidR="00B37458" w:rsidRDefault="00B37458" w:rsidP="00156E0E">
            <w:pPr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247" w:type="dxa"/>
          </w:tcPr>
          <w:p w14:paraId="4D8379BD" w14:textId="77777777" w:rsidR="00B37458" w:rsidRDefault="00B37458" w:rsidP="00156E0E">
            <w:pPr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B37458" w14:paraId="12B593BB" w14:textId="77777777" w:rsidTr="00156E0E">
        <w:tc>
          <w:tcPr>
            <w:tcW w:w="4247" w:type="dxa"/>
          </w:tcPr>
          <w:p w14:paraId="4A17B291" w14:textId="77777777" w:rsidR="00B37458" w:rsidRPr="00AD2102" w:rsidRDefault="00B37458" w:rsidP="00156E0E">
            <w:r w:rsidRPr="00AD2102">
              <w:t>1.</w:t>
            </w:r>
            <w:r>
              <w:t xml:space="preserve"> Efetua login</w:t>
            </w:r>
          </w:p>
        </w:tc>
        <w:tc>
          <w:tcPr>
            <w:tcW w:w="4247" w:type="dxa"/>
          </w:tcPr>
          <w:p w14:paraId="0A2A4569" w14:textId="77777777" w:rsidR="00B37458" w:rsidRPr="00AD2102" w:rsidRDefault="00B37458" w:rsidP="00156E0E">
            <w:r>
              <w:t>2</w:t>
            </w:r>
            <w:r w:rsidRPr="00AD2102">
              <w:t>. O sistema apresenta a tela inicial.</w:t>
            </w:r>
          </w:p>
        </w:tc>
      </w:tr>
      <w:tr w:rsidR="00B37458" w14:paraId="4045DA69" w14:textId="77777777" w:rsidTr="00156E0E">
        <w:tc>
          <w:tcPr>
            <w:tcW w:w="4247" w:type="dxa"/>
          </w:tcPr>
          <w:p w14:paraId="5AF12474" w14:textId="6B83B6BA" w:rsidR="00B37458" w:rsidRPr="00AD2102" w:rsidRDefault="00B37458" w:rsidP="00156E0E">
            <w:r>
              <w:t xml:space="preserve">3. Solicita o menu: </w:t>
            </w:r>
            <w:r w:rsidRPr="001D7869">
              <w:rPr>
                <w:b/>
              </w:rPr>
              <w:t xml:space="preserve">Cadastros / </w:t>
            </w:r>
            <w:r>
              <w:rPr>
                <w:b/>
              </w:rPr>
              <w:t>Livros</w:t>
            </w:r>
            <w:r>
              <w:t xml:space="preserve"> </w:t>
            </w:r>
          </w:p>
        </w:tc>
        <w:tc>
          <w:tcPr>
            <w:tcW w:w="4247" w:type="dxa"/>
          </w:tcPr>
          <w:p w14:paraId="701066D5" w14:textId="1BC65B1B" w:rsidR="00B37458" w:rsidRPr="00AD2102" w:rsidRDefault="00B37458" w:rsidP="00156E0E">
            <w:r>
              <w:t>4. O sistema apresenta a tela de gerenciamento de livros.</w:t>
            </w:r>
          </w:p>
        </w:tc>
      </w:tr>
      <w:tr w:rsidR="00B37458" w14:paraId="069A990E" w14:textId="77777777" w:rsidTr="00156E0E">
        <w:tc>
          <w:tcPr>
            <w:tcW w:w="4247" w:type="dxa"/>
          </w:tcPr>
          <w:p w14:paraId="52D8D0AD" w14:textId="1AAE43CE" w:rsidR="00B37458" w:rsidRDefault="00B37458" w:rsidP="00156E0E">
            <w:r>
              <w:t xml:space="preserve">5. Realiza a busca do livro que pode ser por </w:t>
            </w:r>
            <w:proofErr w:type="spellStart"/>
            <w:r>
              <w:t>Titulo</w:t>
            </w:r>
            <w:proofErr w:type="spellEnd"/>
            <w:r>
              <w:t xml:space="preserve">/Autor, só </w:t>
            </w:r>
            <w:proofErr w:type="spellStart"/>
            <w:r>
              <w:t>Titulo</w:t>
            </w:r>
            <w:proofErr w:type="spellEnd"/>
            <w:r>
              <w:t xml:space="preserve">, só Autor, ISBN ou código, podendo ser filtrada por Editora, Assunto, Autor, Titulo, Condição e pressiona o botão </w:t>
            </w:r>
            <w:r w:rsidRPr="00B37458">
              <w:rPr>
                <w:b/>
              </w:rPr>
              <w:t>Buscar</w:t>
            </w:r>
            <w:r>
              <w:t xml:space="preserve">. </w:t>
            </w:r>
          </w:p>
        </w:tc>
        <w:tc>
          <w:tcPr>
            <w:tcW w:w="4247" w:type="dxa"/>
          </w:tcPr>
          <w:p w14:paraId="62CA5137" w14:textId="687A2066" w:rsidR="00B37458" w:rsidRDefault="00B37458" w:rsidP="00156E0E">
            <w:r>
              <w:t xml:space="preserve">6. O sistema apresenta a tabela de </w:t>
            </w:r>
            <w:r w:rsidR="00B62139">
              <w:t>Livros encontrados</w:t>
            </w:r>
            <w:r>
              <w:t xml:space="preserve"> com as informações incluídas pelo usuário ou mensagem de dados não encontrados.</w:t>
            </w:r>
            <w:r w:rsidR="00B62139">
              <w:t xml:space="preserve"> A tabela exibirá o </w:t>
            </w:r>
            <w:proofErr w:type="spellStart"/>
            <w:r w:rsidR="00B62139">
              <w:t>codigo</w:t>
            </w:r>
            <w:proofErr w:type="spellEnd"/>
            <w:r w:rsidR="00B62139">
              <w:t>, título, nome do autor, nome da editora, nome do assunto, idioma, condição, quantidade, edição, preço, páginas e acabamento.</w:t>
            </w:r>
          </w:p>
        </w:tc>
      </w:tr>
      <w:tr w:rsidR="00B37458" w14:paraId="7A887A85" w14:textId="77777777" w:rsidTr="00156E0E">
        <w:tc>
          <w:tcPr>
            <w:tcW w:w="4247" w:type="dxa"/>
          </w:tcPr>
          <w:p w14:paraId="73EE5B0A" w14:textId="73969E4A" w:rsidR="00B37458" w:rsidRDefault="00B37458" w:rsidP="00156E0E">
            <w:r>
              <w:t xml:space="preserve">7. Verificando que </w:t>
            </w:r>
            <w:r w:rsidR="00B62139">
              <w:t>o</w:t>
            </w:r>
            <w:r>
              <w:t xml:space="preserve"> </w:t>
            </w:r>
            <w:r w:rsidR="00B62139">
              <w:t>Livro</w:t>
            </w:r>
            <w:r>
              <w:t xml:space="preserve"> ainda não está na base de dados, pressiona o botão </w:t>
            </w:r>
            <w:r w:rsidRPr="007923B3">
              <w:rPr>
                <w:b/>
              </w:rPr>
              <w:t xml:space="preserve">Cadastrar </w:t>
            </w:r>
            <w:r w:rsidR="00B62139">
              <w:rPr>
                <w:b/>
              </w:rPr>
              <w:t>Livro</w:t>
            </w:r>
            <w:r>
              <w:t>.</w:t>
            </w:r>
          </w:p>
        </w:tc>
        <w:tc>
          <w:tcPr>
            <w:tcW w:w="4247" w:type="dxa"/>
          </w:tcPr>
          <w:p w14:paraId="1A278E3D" w14:textId="29A63FDF" w:rsidR="00B37458" w:rsidRDefault="00B37458" w:rsidP="00156E0E">
            <w:r>
              <w:t>8. Apresenta a tela de cadastrar</w:t>
            </w:r>
            <w:r w:rsidR="00B62139">
              <w:t xml:space="preserve"> de</w:t>
            </w:r>
            <w:r>
              <w:t xml:space="preserve"> </w:t>
            </w:r>
            <w:r w:rsidR="00B62139">
              <w:t>Livro</w:t>
            </w:r>
            <w:r>
              <w:t>.</w:t>
            </w:r>
          </w:p>
        </w:tc>
      </w:tr>
      <w:tr w:rsidR="00B37458" w14:paraId="09235A68" w14:textId="77777777" w:rsidTr="00156E0E">
        <w:tc>
          <w:tcPr>
            <w:tcW w:w="4247" w:type="dxa"/>
          </w:tcPr>
          <w:p w14:paraId="60D141A4" w14:textId="47BD6A39" w:rsidR="00B37458" w:rsidRDefault="00B37458" w:rsidP="00156E0E">
            <w:r>
              <w:t xml:space="preserve">9. </w:t>
            </w:r>
            <w:r w:rsidR="00B62139">
              <w:t>Verifica se o livro contêm ISBN.</w:t>
            </w:r>
          </w:p>
        </w:tc>
        <w:tc>
          <w:tcPr>
            <w:tcW w:w="4247" w:type="dxa"/>
          </w:tcPr>
          <w:p w14:paraId="56D01E32" w14:textId="48A0EF03" w:rsidR="00B37458" w:rsidRDefault="00B37458" w:rsidP="00156E0E"/>
        </w:tc>
      </w:tr>
      <w:tr w:rsidR="007534C3" w14:paraId="5B0E4B36" w14:textId="77777777" w:rsidTr="00156E0E">
        <w:tc>
          <w:tcPr>
            <w:tcW w:w="8494" w:type="dxa"/>
            <w:gridSpan w:val="2"/>
          </w:tcPr>
          <w:p w14:paraId="09CB65D5" w14:textId="01790058" w:rsidR="007534C3" w:rsidRPr="007534C3" w:rsidRDefault="007534C3" w:rsidP="007534C3">
            <w:pPr>
              <w:jc w:val="center"/>
              <w:rPr>
                <w:b/>
              </w:rPr>
            </w:pPr>
            <w:r w:rsidRPr="007534C3">
              <w:rPr>
                <w:b/>
              </w:rPr>
              <w:t>Cadastrar Livro</w:t>
            </w:r>
          </w:p>
        </w:tc>
      </w:tr>
      <w:tr w:rsidR="00B62139" w14:paraId="77EBBD0A" w14:textId="77777777" w:rsidTr="00156E0E">
        <w:tc>
          <w:tcPr>
            <w:tcW w:w="4247" w:type="dxa"/>
          </w:tcPr>
          <w:p w14:paraId="7F82833E" w14:textId="528DAB2D" w:rsidR="00B62139" w:rsidRPr="00156E0E" w:rsidRDefault="007534C3" w:rsidP="00156E0E">
            <w:r>
              <w:t xml:space="preserve">1. </w:t>
            </w:r>
            <w:r w:rsidR="006B555D">
              <w:t xml:space="preserve">[caso o livro tenha ISBN]  </w:t>
            </w:r>
            <w:r w:rsidR="00B62139">
              <w:t xml:space="preserve">Inclui o ISBN pressiona o botão </w:t>
            </w:r>
            <w:r w:rsidR="00B62139" w:rsidRPr="00B62139">
              <w:rPr>
                <w:b/>
              </w:rPr>
              <w:t>Buscar na Web</w:t>
            </w:r>
            <w:r w:rsidR="00156E0E">
              <w:rPr>
                <w:b/>
              </w:rPr>
              <w:t xml:space="preserve">. </w:t>
            </w:r>
          </w:p>
        </w:tc>
        <w:tc>
          <w:tcPr>
            <w:tcW w:w="4247" w:type="dxa"/>
          </w:tcPr>
          <w:p w14:paraId="4CF1EBB1" w14:textId="262FD809" w:rsidR="00B62139" w:rsidRDefault="0084728D" w:rsidP="00156E0E">
            <w:r>
              <w:t>2</w:t>
            </w:r>
            <w:r w:rsidR="007534C3">
              <w:t>.</w:t>
            </w:r>
            <w:r>
              <w:t xml:space="preserve"> </w:t>
            </w:r>
            <w:r w:rsidR="006B555D">
              <w:t xml:space="preserve">[caso o livro tenha ISBN] </w:t>
            </w:r>
            <w:r>
              <w:t>Busca e inclui todos os dados do livro encontrados na web ou exibe a mensagem de dados não encontrados.</w:t>
            </w:r>
          </w:p>
        </w:tc>
      </w:tr>
      <w:tr w:rsidR="0084728D" w14:paraId="3A618DB1" w14:textId="77777777" w:rsidTr="00156E0E">
        <w:tc>
          <w:tcPr>
            <w:tcW w:w="4247" w:type="dxa"/>
          </w:tcPr>
          <w:p w14:paraId="54BBBADE" w14:textId="79134FB0" w:rsidR="0084728D" w:rsidRDefault="007534C3" w:rsidP="00156E0E">
            <w:r>
              <w:t>3.</w:t>
            </w:r>
            <w:r w:rsidR="0084728D">
              <w:t xml:space="preserve"> Verifica ou inclui os dados do </w:t>
            </w:r>
            <w:r>
              <w:t xml:space="preserve">autor e clica em </w:t>
            </w:r>
            <w:r w:rsidRPr="007534C3">
              <w:rPr>
                <w:b/>
              </w:rPr>
              <w:t>Buscar</w:t>
            </w:r>
            <w:r>
              <w:t>.</w:t>
            </w:r>
          </w:p>
        </w:tc>
        <w:tc>
          <w:tcPr>
            <w:tcW w:w="4247" w:type="dxa"/>
          </w:tcPr>
          <w:p w14:paraId="40FCB967" w14:textId="133B51B9" w:rsidR="0084728D" w:rsidRDefault="007534C3" w:rsidP="00156E0E">
            <w:r>
              <w:t>4. Exibe a lista de todos os autores cadastrados com os dados incluídos.</w:t>
            </w:r>
          </w:p>
        </w:tc>
      </w:tr>
      <w:tr w:rsidR="00FA48EF" w14:paraId="0B368A88" w14:textId="77777777" w:rsidTr="00156E0E">
        <w:tc>
          <w:tcPr>
            <w:tcW w:w="4247" w:type="dxa"/>
          </w:tcPr>
          <w:p w14:paraId="2B2B14A0" w14:textId="30C00538" w:rsidR="00FA48EF" w:rsidRDefault="00FA48EF" w:rsidP="00156E0E">
            <w:r>
              <w:t>5.1 [se  o autor buscado for encontrado] Seleciona o autor encontrado.</w:t>
            </w:r>
          </w:p>
        </w:tc>
        <w:tc>
          <w:tcPr>
            <w:tcW w:w="4247" w:type="dxa"/>
          </w:tcPr>
          <w:p w14:paraId="2EC308D4" w14:textId="77777777" w:rsidR="00FA48EF" w:rsidRDefault="00FA48EF" w:rsidP="00156E0E"/>
        </w:tc>
      </w:tr>
      <w:tr w:rsidR="00FA48EF" w14:paraId="566CD04A" w14:textId="77777777" w:rsidTr="00156E0E">
        <w:tc>
          <w:tcPr>
            <w:tcW w:w="4247" w:type="dxa"/>
          </w:tcPr>
          <w:p w14:paraId="796497BB" w14:textId="77777777" w:rsidR="00FA48EF" w:rsidRDefault="00FA48EF" w:rsidP="00156E0E">
            <w:r>
              <w:t>5.2 [se o autor não for encontrado</w:t>
            </w:r>
          </w:p>
          <w:p w14:paraId="17A7F06B" w14:textId="2C98AA7F" w:rsidR="00FA48EF" w:rsidRDefault="00FA48EF" w:rsidP="00156E0E">
            <w:r>
              <w:t xml:space="preserve">Pressiona o botão </w:t>
            </w:r>
            <w:r w:rsidRPr="00FA48EF">
              <w:rPr>
                <w:b/>
              </w:rPr>
              <w:t>Cadastrar Autor</w:t>
            </w:r>
          </w:p>
        </w:tc>
        <w:tc>
          <w:tcPr>
            <w:tcW w:w="4247" w:type="dxa"/>
          </w:tcPr>
          <w:p w14:paraId="20BEE53B" w14:textId="0B91FE8E" w:rsidR="00FA48EF" w:rsidRDefault="00FA48EF" w:rsidP="00156E0E">
            <w:r>
              <w:t>5.2.1 Apresenta a tela de cadastrar autor.</w:t>
            </w:r>
          </w:p>
        </w:tc>
      </w:tr>
      <w:tr w:rsidR="00FA48EF" w14:paraId="0DE04643" w14:textId="77777777" w:rsidTr="00156E0E">
        <w:tc>
          <w:tcPr>
            <w:tcW w:w="4247" w:type="dxa"/>
          </w:tcPr>
          <w:p w14:paraId="768F89DB" w14:textId="51586AC8" w:rsidR="00FA48EF" w:rsidRDefault="00FA48EF" w:rsidP="00156E0E">
            <w:r>
              <w:t xml:space="preserve"> 5.2.2 Inclui o nome do autor e pressiona </w:t>
            </w:r>
            <w:r w:rsidRPr="00FA48EF">
              <w:rPr>
                <w:b/>
              </w:rPr>
              <w:t>Salvar</w:t>
            </w:r>
            <w:r>
              <w:rPr>
                <w:b/>
              </w:rPr>
              <w:t>.</w:t>
            </w:r>
          </w:p>
        </w:tc>
        <w:tc>
          <w:tcPr>
            <w:tcW w:w="4247" w:type="dxa"/>
          </w:tcPr>
          <w:p w14:paraId="7BA8981B" w14:textId="7AD068CA" w:rsidR="00FA48EF" w:rsidRDefault="00FA48EF" w:rsidP="00156E0E">
            <w:r>
              <w:t>5.2.3 Apresenta a mensagem de êxito, exibindo o código e nome do autor cadastrado ou erro de cadastro.</w:t>
            </w:r>
          </w:p>
        </w:tc>
      </w:tr>
      <w:tr w:rsidR="00FA48EF" w14:paraId="4B83AA18" w14:textId="77777777" w:rsidTr="00156E0E">
        <w:tc>
          <w:tcPr>
            <w:tcW w:w="4247" w:type="dxa"/>
          </w:tcPr>
          <w:p w14:paraId="0AAAA891" w14:textId="1B176661" w:rsidR="00FA48EF" w:rsidRDefault="00FA48EF" w:rsidP="00156E0E">
            <w:r>
              <w:t xml:space="preserve">6. Verifica ou inclui os dados da editora e clica em </w:t>
            </w:r>
            <w:r w:rsidRPr="007534C3">
              <w:rPr>
                <w:b/>
              </w:rPr>
              <w:t>Buscar</w:t>
            </w:r>
            <w:r>
              <w:t>.</w:t>
            </w:r>
          </w:p>
        </w:tc>
        <w:tc>
          <w:tcPr>
            <w:tcW w:w="4247" w:type="dxa"/>
          </w:tcPr>
          <w:p w14:paraId="50118762" w14:textId="263B202E" w:rsidR="00FA48EF" w:rsidRDefault="00156E0E" w:rsidP="00156E0E">
            <w:r>
              <w:t>7</w:t>
            </w:r>
            <w:r w:rsidR="00FA48EF">
              <w:t xml:space="preserve">. Exibe a lista de todos </w:t>
            </w:r>
            <w:r>
              <w:t>as editoras</w:t>
            </w:r>
            <w:r w:rsidR="00FA48EF">
              <w:t xml:space="preserve"> cadastrad</w:t>
            </w:r>
            <w:r>
              <w:t>as</w:t>
            </w:r>
            <w:r w:rsidR="00FA48EF">
              <w:t xml:space="preserve"> com os dados incluídos.</w:t>
            </w:r>
          </w:p>
        </w:tc>
      </w:tr>
      <w:tr w:rsidR="00156E0E" w14:paraId="19167A24" w14:textId="77777777" w:rsidTr="00156E0E">
        <w:tc>
          <w:tcPr>
            <w:tcW w:w="4247" w:type="dxa"/>
          </w:tcPr>
          <w:p w14:paraId="5A688C1C" w14:textId="6B46D7AD" w:rsidR="00156E0E" w:rsidRDefault="00156E0E" w:rsidP="00156E0E">
            <w:r>
              <w:t>8.1 [se  o autor buscado for encontrado] Seleciona a editora encontrado.</w:t>
            </w:r>
          </w:p>
        </w:tc>
        <w:tc>
          <w:tcPr>
            <w:tcW w:w="4247" w:type="dxa"/>
          </w:tcPr>
          <w:p w14:paraId="77D3F2CC" w14:textId="77777777" w:rsidR="00156E0E" w:rsidRDefault="00156E0E" w:rsidP="00156E0E"/>
        </w:tc>
      </w:tr>
      <w:tr w:rsidR="00156E0E" w14:paraId="201436CB" w14:textId="77777777" w:rsidTr="00156E0E">
        <w:tc>
          <w:tcPr>
            <w:tcW w:w="4247" w:type="dxa"/>
          </w:tcPr>
          <w:p w14:paraId="0E587EA3" w14:textId="0CC99E03" w:rsidR="00156E0E" w:rsidRDefault="00156E0E" w:rsidP="00156E0E">
            <w:r>
              <w:lastRenderedPageBreak/>
              <w:t>8.2 [se a editora não for encontrado</w:t>
            </w:r>
          </w:p>
          <w:p w14:paraId="73FEF898" w14:textId="7F2027A5" w:rsidR="00156E0E" w:rsidRDefault="00156E0E" w:rsidP="00156E0E">
            <w:r>
              <w:t xml:space="preserve">Pressiona o botão </w:t>
            </w:r>
            <w:r w:rsidRPr="00FA48EF">
              <w:rPr>
                <w:b/>
              </w:rPr>
              <w:t xml:space="preserve">Cadastrar </w:t>
            </w:r>
            <w:r>
              <w:rPr>
                <w:b/>
              </w:rPr>
              <w:t>Editora</w:t>
            </w:r>
          </w:p>
        </w:tc>
        <w:tc>
          <w:tcPr>
            <w:tcW w:w="4247" w:type="dxa"/>
          </w:tcPr>
          <w:p w14:paraId="1793E711" w14:textId="33620DDB" w:rsidR="00156E0E" w:rsidRDefault="00156E0E" w:rsidP="00156E0E">
            <w:r>
              <w:t>8.2.1 Apresenta a tela de cadastrar editora.</w:t>
            </w:r>
          </w:p>
        </w:tc>
      </w:tr>
      <w:tr w:rsidR="00156E0E" w14:paraId="49D449B6" w14:textId="77777777" w:rsidTr="00156E0E">
        <w:tc>
          <w:tcPr>
            <w:tcW w:w="4247" w:type="dxa"/>
          </w:tcPr>
          <w:p w14:paraId="4286C564" w14:textId="4CB46BE8" w:rsidR="00156E0E" w:rsidRDefault="00156E0E" w:rsidP="00156E0E">
            <w:r>
              <w:t xml:space="preserve"> 8.2.2 Inclui o nome da editora e pressiona </w:t>
            </w:r>
            <w:r w:rsidRPr="00FA48EF">
              <w:rPr>
                <w:b/>
              </w:rPr>
              <w:t>Salvar</w:t>
            </w:r>
            <w:r>
              <w:rPr>
                <w:b/>
              </w:rPr>
              <w:t>.</w:t>
            </w:r>
          </w:p>
        </w:tc>
        <w:tc>
          <w:tcPr>
            <w:tcW w:w="4247" w:type="dxa"/>
          </w:tcPr>
          <w:p w14:paraId="474F5748" w14:textId="20D31290" w:rsidR="00156E0E" w:rsidRDefault="00156E0E" w:rsidP="00156E0E">
            <w:r>
              <w:t>8.2.3 Apresenta a mensagem de êxito, exibindo o código e nome da editora cadastrado ou erro de cadastro.</w:t>
            </w:r>
          </w:p>
        </w:tc>
      </w:tr>
      <w:tr w:rsidR="00156E0E" w14:paraId="13BFC7EC" w14:textId="77777777" w:rsidTr="00156E0E">
        <w:tc>
          <w:tcPr>
            <w:tcW w:w="4247" w:type="dxa"/>
          </w:tcPr>
          <w:p w14:paraId="454874C0" w14:textId="07CF6DC3" w:rsidR="00156E0E" w:rsidRDefault="00156E0E" w:rsidP="00156E0E">
            <w:r>
              <w:t xml:space="preserve">9. Verifica ou inclui os dados do Assunto e clica em </w:t>
            </w:r>
            <w:r w:rsidRPr="007534C3">
              <w:rPr>
                <w:b/>
              </w:rPr>
              <w:t>Buscar</w:t>
            </w:r>
            <w:r>
              <w:t>.</w:t>
            </w:r>
          </w:p>
        </w:tc>
        <w:tc>
          <w:tcPr>
            <w:tcW w:w="4247" w:type="dxa"/>
          </w:tcPr>
          <w:p w14:paraId="07B3B1FC" w14:textId="23BFBC08" w:rsidR="00156E0E" w:rsidRDefault="00156E0E" w:rsidP="00156E0E">
            <w:r>
              <w:t>10. Exibe a lista de todos os assuntos cadastradas com os dados incluídos.</w:t>
            </w:r>
          </w:p>
        </w:tc>
      </w:tr>
      <w:tr w:rsidR="00156E0E" w14:paraId="298AB231" w14:textId="77777777" w:rsidTr="00156E0E">
        <w:tc>
          <w:tcPr>
            <w:tcW w:w="4247" w:type="dxa"/>
          </w:tcPr>
          <w:p w14:paraId="48AA2DF7" w14:textId="1C618522" w:rsidR="00156E0E" w:rsidRDefault="00156E0E" w:rsidP="00156E0E">
            <w:r>
              <w:t>11.1 [se  o assunto buscado for encontrado] Seleciona a editora encontrado.</w:t>
            </w:r>
          </w:p>
        </w:tc>
        <w:tc>
          <w:tcPr>
            <w:tcW w:w="4247" w:type="dxa"/>
          </w:tcPr>
          <w:p w14:paraId="43B24841" w14:textId="77777777" w:rsidR="00156E0E" w:rsidRDefault="00156E0E" w:rsidP="00156E0E"/>
        </w:tc>
      </w:tr>
      <w:tr w:rsidR="00156E0E" w14:paraId="50ED6017" w14:textId="77777777" w:rsidTr="00156E0E">
        <w:tc>
          <w:tcPr>
            <w:tcW w:w="4247" w:type="dxa"/>
          </w:tcPr>
          <w:p w14:paraId="48E2CDB4" w14:textId="7BF360BC" w:rsidR="00156E0E" w:rsidRDefault="00156E0E" w:rsidP="00156E0E">
            <w:r>
              <w:t>11.2 [se o assunto não for encontrado</w:t>
            </w:r>
          </w:p>
          <w:p w14:paraId="3FFA4C4E" w14:textId="77777777" w:rsidR="00156E0E" w:rsidRDefault="00156E0E" w:rsidP="00156E0E">
            <w:r>
              <w:t xml:space="preserve">Pressiona o botão </w:t>
            </w:r>
            <w:r w:rsidRPr="00FA48EF">
              <w:rPr>
                <w:b/>
              </w:rPr>
              <w:t xml:space="preserve">Cadastrar </w:t>
            </w:r>
            <w:r>
              <w:rPr>
                <w:b/>
              </w:rPr>
              <w:t>Editora</w:t>
            </w:r>
          </w:p>
        </w:tc>
        <w:tc>
          <w:tcPr>
            <w:tcW w:w="4247" w:type="dxa"/>
          </w:tcPr>
          <w:p w14:paraId="004E24FB" w14:textId="34C185C3" w:rsidR="00156E0E" w:rsidRDefault="00156E0E" w:rsidP="00156E0E">
            <w:r>
              <w:t>11.2.1 Apresenta a tela de cadastrar assunto.</w:t>
            </w:r>
          </w:p>
        </w:tc>
      </w:tr>
      <w:tr w:rsidR="00156E0E" w14:paraId="7DB805B3" w14:textId="77777777" w:rsidTr="00156E0E">
        <w:tc>
          <w:tcPr>
            <w:tcW w:w="4247" w:type="dxa"/>
          </w:tcPr>
          <w:p w14:paraId="3D8C20F5" w14:textId="1F0801F2" w:rsidR="00156E0E" w:rsidRDefault="00156E0E" w:rsidP="00156E0E">
            <w:r>
              <w:t xml:space="preserve"> 11.2.2 Inclui o nome do assunto e pressiona </w:t>
            </w:r>
            <w:r w:rsidRPr="00FA48EF">
              <w:rPr>
                <w:b/>
              </w:rPr>
              <w:t>Salvar</w:t>
            </w:r>
            <w:r>
              <w:rPr>
                <w:b/>
              </w:rPr>
              <w:t>.</w:t>
            </w:r>
          </w:p>
        </w:tc>
        <w:tc>
          <w:tcPr>
            <w:tcW w:w="4247" w:type="dxa"/>
          </w:tcPr>
          <w:p w14:paraId="43D92D9F" w14:textId="478A2EF9" w:rsidR="00156E0E" w:rsidRDefault="00156E0E" w:rsidP="00156E0E">
            <w:r>
              <w:t>11.2.3 Apresenta a mensagem de êxito, exibindo o código e nome do assunto cadastrado ou erro de cadastro.</w:t>
            </w:r>
          </w:p>
        </w:tc>
      </w:tr>
      <w:tr w:rsidR="00FA48EF" w14:paraId="1C5FDA93" w14:textId="77777777" w:rsidTr="00156E0E">
        <w:tc>
          <w:tcPr>
            <w:tcW w:w="4247" w:type="dxa"/>
          </w:tcPr>
          <w:p w14:paraId="2751B145" w14:textId="347CAB26" w:rsidR="00FA48EF" w:rsidRDefault="00156E0E" w:rsidP="00156E0E">
            <w:r>
              <w:t>12. Verifica ou inclui os demais dados do livro e pressiona o botão Salvar.</w:t>
            </w:r>
          </w:p>
        </w:tc>
        <w:tc>
          <w:tcPr>
            <w:tcW w:w="4247" w:type="dxa"/>
          </w:tcPr>
          <w:p w14:paraId="040A5B5E" w14:textId="7A176DA3" w:rsidR="00FA48EF" w:rsidRDefault="00156E0E" w:rsidP="00156E0E">
            <w:r>
              <w:t>13. Apresenta a mensagem de êxito, exibindo o código e nome do livro cadastrado ou erro de cadastro.</w:t>
            </w:r>
          </w:p>
        </w:tc>
      </w:tr>
      <w:tr w:rsidR="006B555D" w14:paraId="685FD58E" w14:textId="77777777" w:rsidTr="00156E0E">
        <w:tc>
          <w:tcPr>
            <w:tcW w:w="4247" w:type="dxa"/>
          </w:tcPr>
          <w:p w14:paraId="318F6862" w14:textId="77777777" w:rsidR="006B555D" w:rsidRDefault="006B555D" w:rsidP="00156E0E"/>
        </w:tc>
        <w:tc>
          <w:tcPr>
            <w:tcW w:w="4247" w:type="dxa"/>
          </w:tcPr>
          <w:p w14:paraId="65A43A5C" w14:textId="25061C11" w:rsidR="006B555D" w:rsidRDefault="006B555D" w:rsidP="00156E0E">
            <w:r>
              <w:t>14. Exibe a tela de gerenciar livro descrito.</w:t>
            </w:r>
          </w:p>
        </w:tc>
      </w:tr>
      <w:tr w:rsidR="00B37458" w14:paraId="1144BD39" w14:textId="77777777" w:rsidTr="00156E0E">
        <w:tc>
          <w:tcPr>
            <w:tcW w:w="8494" w:type="dxa"/>
            <w:gridSpan w:val="2"/>
          </w:tcPr>
          <w:p w14:paraId="2C4FED06" w14:textId="5C64BC8C" w:rsidR="00B37458" w:rsidRPr="007923B3" w:rsidRDefault="00B37458" w:rsidP="00156E0E">
            <w:pPr>
              <w:jc w:val="center"/>
              <w:rPr>
                <w:b/>
              </w:rPr>
            </w:pPr>
            <w:r w:rsidRPr="007923B3">
              <w:rPr>
                <w:b/>
              </w:rPr>
              <w:t xml:space="preserve">Alterar </w:t>
            </w:r>
            <w:r>
              <w:rPr>
                <w:b/>
              </w:rPr>
              <w:t>Livro</w:t>
            </w:r>
          </w:p>
        </w:tc>
      </w:tr>
      <w:tr w:rsidR="00B37458" w14:paraId="49982579" w14:textId="77777777" w:rsidTr="00156E0E">
        <w:tc>
          <w:tcPr>
            <w:tcW w:w="4247" w:type="dxa"/>
          </w:tcPr>
          <w:p w14:paraId="151BF679" w14:textId="504C1338" w:rsidR="00B37458" w:rsidRPr="007923B3" w:rsidRDefault="007534C3" w:rsidP="00156E0E">
            <w:pPr>
              <w:rPr>
                <w:b/>
              </w:rPr>
            </w:pPr>
            <w:r>
              <w:t xml:space="preserve">1. Realiza a busca do livro que pode ser por </w:t>
            </w:r>
            <w:proofErr w:type="spellStart"/>
            <w:r>
              <w:t>Titulo</w:t>
            </w:r>
            <w:proofErr w:type="spellEnd"/>
            <w:r>
              <w:t xml:space="preserve">/Autor, só </w:t>
            </w:r>
            <w:proofErr w:type="spellStart"/>
            <w:r>
              <w:t>Titulo</w:t>
            </w:r>
            <w:proofErr w:type="spellEnd"/>
            <w:r>
              <w:t xml:space="preserve">, só Autor, ISBN ou código, podendo ser filtrada por Editora, Assunto, Autor, Titulo, Condição e pressiona o botão </w:t>
            </w:r>
            <w:r w:rsidRPr="00B37458">
              <w:rPr>
                <w:b/>
              </w:rPr>
              <w:t>Buscar</w:t>
            </w:r>
            <w:r>
              <w:t>.</w:t>
            </w:r>
          </w:p>
        </w:tc>
        <w:tc>
          <w:tcPr>
            <w:tcW w:w="4247" w:type="dxa"/>
          </w:tcPr>
          <w:p w14:paraId="6CCB2D5C" w14:textId="6266F202" w:rsidR="00B37458" w:rsidRPr="007923B3" w:rsidRDefault="007534C3" w:rsidP="00156E0E">
            <w:pPr>
              <w:rPr>
                <w:b/>
              </w:rPr>
            </w:pPr>
            <w:r>
              <w:t>2. O sistema apresenta a tabela de Livros encontrados com as informações incluídas pelo usuário ou mensagem de dados não encontrados. A tabela exibirá o código, título, nome do autor, nome da editora, nome do assunto, idioma, condição, quantidade, edição, preço, páginas e acabamento.</w:t>
            </w:r>
          </w:p>
        </w:tc>
      </w:tr>
      <w:tr w:rsidR="00B37458" w14:paraId="16AD3A53" w14:textId="77777777" w:rsidTr="00156E0E">
        <w:tc>
          <w:tcPr>
            <w:tcW w:w="4247" w:type="dxa"/>
          </w:tcPr>
          <w:p w14:paraId="6CE260F4" w14:textId="4F3F396A" w:rsidR="00B37458" w:rsidRDefault="00B37458" w:rsidP="00156E0E">
            <w:pPr>
              <w:rPr>
                <w:b/>
              </w:rPr>
            </w:pPr>
            <w:r w:rsidRPr="00894BE8">
              <w:t>3. S</w:t>
            </w:r>
            <w:r w:rsidRPr="00EE7037">
              <w:t xml:space="preserve">eleciona a opção de alterar </w:t>
            </w:r>
            <w:r w:rsidR="007534C3">
              <w:t>Livro</w:t>
            </w:r>
            <w:r w:rsidRPr="00EE7037">
              <w:t xml:space="preserve"> através do ícone </w:t>
            </w:r>
            <w:r w:rsidRPr="00894BE8">
              <w:rPr>
                <w:b/>
              </w:rPr>
              <w:t>Editar</w:t>
            </w:r>
            <w:r w:rsidRPr="00EE7037">
              <w:t xml:space="preserve"> </w:t>
            </w:r>
            <w:r>
              <w:t>exibido</w:t>
            </w:r>
            <w:r w:rsidRPr="00EE7037">
              <w:t xml:space="preserve"> na mesma linha referente a </w:t>
            </w:r>
            <w:r w:rsidR="007534C3">
              <w:t>livro</w:t>
            </w:r>
            <w:r w:rsidRPr="00EE7037">
              <w:t xml:space="preserve"> </w:t>
            </w:r>
            <w:r w:rsidR="007534C3">
              <w:t>buscado</w:t>
            </w:r>
            <w:r w:rsidRPr="00EE7037">
              <w:t>.</w:t>
            </w:r>
          </w:p>
        </w:tc>
        <w:tc>
          <w:tcPr>
            <w:tcW w:w="4247" w:type="dxa"/>
          </w:tcPr>
          <w:p w14:paraId="43AE7437" w14:textId="7FE9359C" w:rsidR="00B37458" w:rsidRDefault="00B37458" w:rsidP="00156E0E">
            <w:r>
              <w:t xml:space="preserve">4. Apresenta a tela de Editar </w:t>
            </w:r>
            <w:r w:rsidR="007534C3">
              <w:t>Livro</w:t>
            </w:r>
            <w:r>
              <w:t>.</w:t>
            </w:r>
          </w:p>
        </w:tc>
      </w:tr>
      <w:tr w:rsidR="00B37458" w14:paraId="026B32A7" w14:textId="77777777" w:rsidTr="00156E0E">
        <w:tc>
          <w:tcPr>
            <w:tcW w:w="4247" w:type="dxa"/>
          </w:tcPr>
          <w:p w14:paraId="0EA33B8D" w14:textId="3FFA0A30" w:rsidR="00B37458" w:rsidRPr="007923B3" w:rsidRDefault="00B37458" w:rsidP="00156E0E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 w:rsidRPr="00894BE8">
              <w:t>M</w:t>
            </w:r>
            <w:r w:rsidRPr="00EE7037">
              <w:t xml:space="preserve">odifica </w:t>
            </w:r>
            <w:r>
              <w:t>o</w:t>
            </w:r>
            <w:r w:rsidR="007534C3">
              <w:t>s dados</w:t>
            </w:r>
            <w:r>
              <w:t xml:space="preserve"> </w:t>
            </w:r>
            <w:r w:rsidR="007534C3">
              <w:t>do livro</w:t>
            </w:r>
            <w:r w:rsidRPr="00EE7037">
              <w:t xml:space="preserve"> e pressiona o botão </w:t>
            </w:r>
            <w:r>
              <w:rPr>
                <w:b/>
              </w:rPr>
              <w:t>Salvar.</w:t>
            </w:r>
          </w:p>
        </w:tc>
        <w:tc>
          <w:tcPr>
            <w:tcW w:w="4247" w:type="dxa"/>
          </w:tcPr>
          <w:p w14:paraId="273048F2" w14:textId="21C26095" w:rsidR="00B37458" w:rsidRDefault="00B37458" w:rsidP="00156E0E">
            <w:pPr>
              <w:rPr>
                <w:b/>
              </w:rPr>
            </w:pPr>
            <w:r>
              <w:t>6. Apresenta a mensagem de êxito, exibindo o código e nome d</w:t>
            </w:r>
            <w:r w:rsidR="007534C3">
              <w:t>o</w:t>
            </w:r>
            <w:r>
              <w:t xml:space="preserve"> </w:t>
            </w:r>
            <w:r w:rsidR="007534C3">
              <w:t>Livro</w:t>
            </w:r>
            <w:r>
              <w:t xml:space="preserve"> alterada ou erro do </w:t>
            </w:r>
            <w:r w:rsidR="007534C3">
              <w:t>alteração</w:t>
            </w:r>
            <w:r>
              <w:t>.</w:t>
            </w:r>
          </w:p>
        </w:tc>
      </w:tr>
    </w:tbl>
    <w:p w14:paraId="7D585AF0" w14:textId="77777777" w:rsidR="00B37458" w:rsidRDefault="00B37458" w:rsidP="00B37458">
      <w:pPr>
        <w:spacing w:after="0"/>
      </w:pPr>
    </w:p>
    <w:p w14:paraId="01C93C60" w14:textId="77777777" w:rsidR="00DC7548" w:rsidRDefault="00DC7548" w:rsidP="000C4679"/>
    <w:p w14:paraId="2983CDB8" w14:textId="77777777" w:rsidR="007534C3" w:rsidRPr="00D35293" w:rsidRDefault="007534C3" w:rsidP="007534C3">
      <w:pPr>
        <w:spacing w:after="0"/>
        <w:rPr>
          <w:b/>
        </w:rPr>
      </w:pPr>
      <w:r w:rsidRPr="00D35293">
        <w:rPr>
          <w:b/>
        </w:rPr>
        <w:t>RF00</w:t>
      </w:r>
      <w:r>
        <w:rPr>
          <w:b/>
        </w:rPr>
        <w:t>8</w:t>
      </w:r>
      <w:r w:rsidRPr="00D35293">
        <w:rPr>
          <w:b/>
        </w:rPr>
        <w:t>- Importar Informações de Livros da Web</w:t>
      </w:r>
    </w:p>
    <w:p w14:paraId="4077D460" w14:textId="5D561F09" w:rsidR="007534C3" w:rsidRDefault="007534C3" w:rsidP="007534C3">
      <w:pPr>
        <w:spacing w:after="0"/>
      </w:pPr>
      <w:r w:rsidRPr="00D35293">
        <w:rPr>
          <w:b/>
        </w:rPr>
        <w:t xml:space="preserve">Ator: </w:t>
      </w:r>
      <w:r>
        <w:t>Funcionário</w:t>
      </w:r>
    </w:p>
    <w:p w14:paraId="4BF171FD" w14:textId="346034DF" w:rsidR="007534C3" w:rsidRDefault="007534C3" w:rsidP="007534C3">
      <w:pPr>
        <w:spacing w:after="0"/>
      </w:pPr>
      <w:r w:rsidRPr="00AD2102">
        <w:rPr>
          <w:b/>
        </w:rPr>
        <w:t>Tipo:</w:t>
      </w:r>
      <w:r>
        <w:t xml:space="preserve"> Primário</w:t>
      </w:r>
    </w:p>
    <w:p w14:paraId="501B3A1F" w14:textId="77777777" w:rsidR="007534C3" w:rsidRDefault="007534C3" w:rsidP="007534C3">
      <w:pPr>
        <w:tabs>
          <w:tab w:val="center" w:pos="4252"/>
        </w:tabs>
        <w:spacing w:after="0"/>
        <w:jc w:val="both"/>
      </w:pPr>
      <w:r>
        <w:t xml:space="preserve">Descrição: Este procedimento consiste em capturar as informações do livros na web. Através do </w:t>
      </w:r>
      <w:proofErr w:type="spellStart"/>
      <w:r>
        <w:t>International</w:t>
      </w:r>
      <w:proofErr w:type="spellEnd"/>
      <w:r>
        <w:t xml:space="preserve"> Standard Book </w:t>
      </w:r>
      <w:proofErr w:type="spellStart"/>
      <w:r>
        <w:t>Number</w:t>
      </w:r>
      <w:proofErr w:type="spellEnd"/>
      <w:r>
        <w:t xml:space="preserve"> - ISBN, que trata-se do número identificador comercial único do livro, o sistema deverá  buscar nos sites que contenha os dados do livro as informações, incluindo-as na tela de cadastro de livro.</w:t>
      </w:r>
    </w:p>
    <w:p w14:paraId="3F918989" w14:textId="77777777" w:rsidR="007534C3" w:rsidRDefault="007534C3" w:rsidP="007534C3">
      <w:pPr>
        <w:spacing w:after="0"/>
      </w:pPr>
      <w:proofErr w:type="spellStart"/>
      <w:r w:rsidRPr="002625AA">
        <w:rPr>
          <w:i/>
        </w:rPr>
        <w:t>Referencia</w:t>
      </w:r>
      <w:proofErr w:type="spellEnd"/>
      <w:r w:rsidRPr="002625AA">
        <w:rPr>
          <w:i/>
        </w:rPr>
        <w:t xml:space="preserve">: </w:t>
      </w:r>
      <w:r>
        <w:t>RF001, RF007.</w:t>
      </w:r>
    </w:p>
    <w:p w14:paraId="7ABF139D" w14:textId="663AB62E" w:rsidR="002D7AB3" w:rsidRPr="006B555D" w:rsidRDefault="006B555D" w:rsidP="006B555D">
      <w:pPr>
        <w:spacing w:after="0"/>
        <w:rPr>
          <w:b/>
        </w:rPr>
      </w:pPr>
      <w:r w:rsidRPr="00AD2102">
        <w:rPr>
          <w:b/>
        </w:rPr>
        <w:t>Sequência de Eventos: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555D" w14:paraId="37AA8A8A" w14:textId="77777777" w:rsidTr="00904374">
        <w:tc>
          <w:tcPr>
            <w:tcW w:w="4247" w:type="dxa"/>
          </w:tcPr>
          <w:p w14:paraId="5BC15213" w14:textId="77777777" w:rsidR="006B555D" w:rsidRDefault="006B555D" w:rsidP="00904374">
            <w:pPr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247" w:type="dxa"/>
          </w:tcPr>
          <w:p w14:paraId="227683C9" w14:textId="77777777" w:rsidR="006B555D" w:rsidRDefault="006B555D" w:rsidP="00904374">
            <w:pPr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6B555D" w14:paraId="72A84AF3" w14:textId="77777777" w:rsidTr="00511D95">
        <w:tc>
          <w:tcPr>
            <w:tcW w:w="4247" w:type="dxa"/>
          </w:tcPr>
          <w:p w14:paraId="583EF606" w14:textId="77777777" w:rsidR="006B555D" w:rsidRPr="007534C3" w:rsidRDefault="006B555D" w:rsidP="00904374">
            <w:pPr>
              <w:jc w:val="center"/>
              <w:rPr>
                <w:b/>
              </w:rPr>
            </w:pPr>
          </w:p>
        </w:tc>
        <w:tc>
          <w:tcPr>
            <w:tcW w:w="4247" w:type="dxa"/>
          </w:tcPr>
          <w:p w14:paraId="7BB53B13" w14:textId="6578BFC2" w:rsidR="006B555D" w:rsidRPr="006B555D" w:rsidRDefault="006B555D" w:rsidP="006B555D">
            <w:pPr>
              <w:rPr>
                <w:b/>
              </w:rPr>
            </w:pPr>
            <w:r>
              <w:t>1. Apresenta a tela de cadastrar de Livro.</w:t>
            </w:r>
          </w:p>
        </w:tc>
      </w:tr>
      <w:tr w:rsidR="006B555D" w14:paraId="29A9ED98" w14:textId="77777777" w:rsidTr="00904374">
        <w:tc>
          <w:tcPr>
            <w:tcW w:w="4247" w:type="dxa"/>
          </w:tcPr>
          <w:p w14:paraId="3D5040A4" w14:textId="081D9AB5" w:rsidR="006B555D" w:rsidRPr="00156E0E" w:rsidRDefault="006B555D" w:rsidP="00904374">
            <w:r>
              <w:t xml:space="preserve">2. Inclui o ISBN pressiona o botão </w:t>
            </w:r>
            <w:r w:rsidRPr="00B62139">
              <w:rPr>
                <w:b/>
              </w:rPr>
              <w:t>Buscar na Web</w:t>
            </w:r>
            <w:r>
              <w:rPr>
                <w:b/>
              </w:rPr>
              <w:t xml:space="preserve">. </w:t>
            </w:r>
          </w:p>
        </w:tc>
        <w:tc>
          <w:tcPr>
            <w:tcW w:w="4247" w:type="dxa"/>
          </w:tcPr>
          <w:p w14:paraId="4ACCB0DD" w14:textId="0370075B" w:rsidR="006B555D" w:rsidRDefault="006B555D" w:rsidP="00904374">
            <w:r>
              <w:t>3. Busca e inclui todos os dados do livro encontrados na web ou exibe a mensagem de dados não encontrados.</w:t>
            </w:r>
          </w:p>
        </w:tc>
      </w:tr>
    </w:tbl>
    <w:p w14:paraId="1B9683EC" w14:textId="185D7F06" w:rsidR="000C4679" w:rsidRDefault="000C4679" w:rsidP="00AD19F6"/>
    <w:p w14:paraId="3B3C8289" w14:textId="77777777" w:rsidR="00AD19F6" w:rsidRDefault="00AD19F6" w:rsidP="00AD19F6"/>
    <w:p w14:paraId="207AEE5B" w14:textId="77777777" w:rsidR="006B555D" w:rsidRPr="000B11DA" w:rsidRDefault="006B555D" w:rsidP="006B555D">
      <w:pPr>
        <w:spacing w:after="0"/>
        <w:rPr>
          <w:b/>
        </w:rPr>
      </w:pPr>
      <w:r w:rsidRPr="000B11DA">
        <w:rPr>
          <w:b/>
        </w:rPr>
        <w:t>RF00</w:t>
      </w:r>
      <w:r>
        <w:rPr>
          <w:b/>
        </w:rPr>
        <w:t>9</w:t>
      </w:r>
      <w:r w:rsidRPr="000B11DA">
        <w:rPr>
          <w:b/>
        </w:rPr>
        <w:t xml:space="preserve">- Gerenciar </w:t>
      </w:r>
      <w:r>
        <w:rPr>
          <w:b/>
        </w:rPr>
        <w:t>Livro Descrito</w:t>
      </w:r>
      <w:r w:rsidRPr="000B11DA">
        <w:rPr>
          <w:b/>
        </w:rPr>
        <w:t xml:space="preserve">: </w:t>
      </w:r>
    </w:p>
    <w:p w14:paraId="2716DA19" w14:textId="77777777" w:rsidR="006B555D" w:rsidRDefault="006B555D" w:rsidP="006B555D">
      <w:pPr>
        <w:spacing w:after="0"/>
      </w:pPr>
      <w:r w:rsidRPr="000B11DA">
        <w:rPr>
          <w:b/>
        </w:rPr>
        <w:t>Ator:</w:t>
      </w:r>
      <w:r>
        <w:t xml:space="preserve"> Funcionário</w:t>
      </w:r>
    </w:p>
    <w:p w14:paraId="32B9BE09" w14:textId="77777777" w:rsidR="006B555D" w:rsidRDefault="006B555D" w:rsidP="006B555D">
      <w:pPr>
        <w:spacing w:after="0"/>
        <w:jc w:val="both"/>
      </w:pPr>
      <w:r w:rsidRPr="000B11DA">
        <w:rPr>
          <w:b/>
        </w:rPr>
        <w:t>Descrição:</w:t>
      </w:r>
      <w:r>
        <w:t xml:space="preserve"> Este procedimento consiste em gerenciar as informações sobre os livros descritos cadastradas no sistema, onde deverá ser armazenado o código livro descrito, quantidade, preço,  descrição e observação. Os usuários poderão cadastrar ou alterar os dados dos livros descritos. Para incluir ou alterar a descrição o usuário deverão selecionar as descrições já cadastradas, onde o sistema formará um texto descritivo coerente contendo as descrições.  O preço será incluído automaticamente pelo sistema após a seleção das descrições, onde o valor incluído será o valor do livro menos a soma dos valores contidos na redução de preço das descrições selecionadas. Os subcódigos são letras de A </w:t>
      </w:r>
      <w:proofErr w:type="spellStart"/>
      <w:r>
        <w:t>á</w:t>
      </w:r>
      <w:proofErr w:type="spellEnd"/>
      <w:r>
        <w:t xml:space="preserve"> Z podendo conter apenas 1 caractere e não podendo se repetir para o mesmo livro relacionado.  Os usuários também poderão adicionar ou diminuir as quantidades de livros descritos. </w:t>
      </w:r>
    </w:p>
    <w:p w14:paraId="1ABC27A7" w14:textId="5F827EB9" w:rsidR="006B555D" w:rsidRDefault="006B555D" w:rsidP="006B555D">
      <w:pPr>
        <w:spacing w:after="0"/>
      </w:pPr>
      <w:proofErr w:type="spellStart"/>
      <w:r w:rsidRPr="002625AA">
        <w:rPr>
          <w:i/>
        </w:rPr>
        <w:t>Referencia</w:t>
      </w:r>
      <w:proofErr w:type="spellEnd"/>
      <w:r w:rsidRPr="002625AA">
        <w:rPr>
          <w:i/>
        </w:rPr>
        <w:t xml:space="preserve">: </w:t>
      </w:r>
      <w:r>
        <w:t>RF001, RF005, RF006, RF007, RF009.</w:t>
      </w:r>
    </w:p>
    <w:p w14:paraId="0F0F9209" w14:textId="2A170048" w:rsidR="006B555D" w:rsidRPr="006B555D" w:rsidRDefault="006B555D" w:rsidP="006B555D">
      <w:pPr>
        <w:spacing w:after="0"/>
        <w:rPr>
          <w:b/>
        </w:rPr>
      </w:pPr>
      <w:r w:rsidRPr="00AD2102">
        <w:rPr>
          <w:b/>
        </w:rPr>
        <w:t>Sequência de Eventos: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555D" w14:paraId="675F8C17" w14:textId="77777777" w:rsidTr="00904374">
        <w:tc>
          <w:tcPr>
            <w:tcW w:w="4247" w:type="dxa"/>
          </w:tcPr>
          <w:p w14:paraId="0FF24BE9" w14:textId="77777777" w:rsidR="006B555D" w:rsidRDefault="006B555D" w:rsidP="00904374">
            <w:pPr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247" w:type="dxa"/>
          </w:tcPr>
          <w:p w14:paraId="5D56D613" w14:textId="77777777" w:rsidR="006B555D" w:rsidRDefault="006B555D" w:rsidP="00904374">
            <w:pPr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6B555D" w14:paraId="73873951" w14:textId="77777777" w:rsidTr="00904374">
        <w:tc>
          <w:tcPr>
            <w:tcW w:w="4247" w:type="dxa"/>
          </w:tcPr>
          <w:p w14:paraId="578E2B7D" w14:textId="77777777" w:rsidR="006B555D" w:rsidRPr="007534C3" w:rsidRDefault="006B555D" w:rsidP="00904374">
            <w:pPr>
              <w:jc w:val="center"/>
              <w:rPr>
                <w:b/>
              </w:rPr>
            </w:pPr>
          </w:p>
        </w:tc>
        <w:tc>
          <w:tcPr>
            <w:tcW w:w="4247" w:type="dxa"/>
          </w:tcPr>
          <w:p w14:paraId="04275226" w14:textId="630BE27F" w:rsidR="006B555D" w:rsidRPr="006B555D" w:rsidRDefault="006B555D" w:rsidP="00904374">
            <w:pPr>
              <w:rPr>
                <w:b/>
              </w:rPr>
            </w:pPr>
            <w:r>
              <w:t>1. Apresenta a tela de gerenciar livro descrito exibindo os dados do livro de relacionado no topo e a lista das descrições ativas.</w:t>
            </w:r>
          </w:p>
        </w:tc>
      </w:tr>
      <w:tr w:rsidR="006B555D" w14:paraId="470B632D" w14:textId="77777777" w:rsidTr="00904374">
        <w:tc>
          <w:tcPr>
            <w:tcW w:w="4247" w:type="dxa"/>
          </w:tcPr>
          <w:p w14:paraId="25AEDD80" w14:textId="7820C2B3" w:rsidR="006B555D" w:rsidRPr="00156E0E" w:rsidRDefault="006B555D" w:rsidP="00904374">
            <w:r>
              <w:t xml:space="preserve">2. Selecionar as descrições do livro, quantidade e subcódigo do livro descrito e pressionar </w:t>
            </w:r>
            <w:r w:rsidRPr="006B555D">
              <w:rPr>
                <w:b/>
              </w:rPr>
              <w:t>Salvar</w:t>
            </w:r>
            <w:r>
              <w:t>.</w:t>
            </w:r>
          </w:p>
        </w:tc>
        <w:tc>
          <w:tcPr>
            <w:tcW w:w="4247" w:type="dxa"/>
          </w:tcPr>
          <w:p w14:paraId="407441C1" w14:textId="7E01DB06" w:rsidR="006B555D" w:rsidRDefault="006B555D" w:rsidP="00904374">
            <w:r>
              <w:t xml:space="preserve">3. </w:t>
            </w:r>
            <w:r w:rsidR="008B616C">
              <w:t>Calcular o valor final do livro. Valor do livro – soma dos valores de redução das descrições selecionadas.</w:t>
            </w:r>
          </w:p>
        </w:tc>
      </w:tr>
      <w:tr w:rsidR="008B616C" w14:paraId="1DFC1E12" w14:textId="77777777" w:rsidTr="00904374">
        <w:tc>
          <w:tcPr>
            <w:tcW w:w="4247" w:type="dxa"/>
          </w:tcPr>
          <w:p w14:paraId="6D071CF6" w14:textId="77777777" w:rsidR="008B616C" w:rsidRDefault="008B616C" w:rsidP="00904374"/>
        </w:tc>
        <w:tc>
          <w:tcPr>
            <w:tcW w:w="4247" w:type="dxa"/>
          </w:tcPr>
          <w:p w14:paraId="44EEF364" w14:textId="11B11416" w:rsidR="008B616C" w:rsidRDefault="008B616C" w:rsidP="00904374">
            <w:r>
              <w:t>4. Montar o texto descritivo com todos as descrições selecionadas.</w:t>
            </w:r>
          </w:p>
        </w:tc>
      </w:tr>
      <w:tr w:rsidR="008B616C" w14:paraId="041892C0" w14:textId="77777777" w:rsidTr="00904374">
        <w:tc>
          <w:tcPr>
            <w:tcW w:w="4247" w:type="dxa"/>
          </w:tcPr>
          <w:p w14:paraId="11A8092F" w14:textId="77777777" w:rsidR="008B616C" w:rsidRDefault="008B616C" w:rsidP="00904374"/>
        </w:tc>
        <w:tc>
          <w:tcPr>
            <w:tcW w:w="4247" w:type="dxa"/>
          </w:tcPr>
          <w:p w14:paraId="767510F6" w14:textId="36B65D3D" w:rsidR="008B616C" w:rsidRDefault="008B616C" w:rsidP="00904374">
            <w:r>
              <w:t>5. Apresenta a mensagem de êxito, exibindo o código, sub código e título do Livro Descrito</w:t>
            </w:r>
            <w:r w:rsidR="00AF66EC">
              <w:t xml:space="preserve"> e preço final</w:t>
            </w:r>
            <w:r>
              <w:t xml:space="preserve"> cadastrado ou erro de cadastro.</w:t>
            </w:r>
          </w:p>
        </w:tc>
      </w:tr>
      <w:tr w:rsidR="008B616C" w14:paraId="7A2C207D" w14:textId="77777777" w:rsidTr="00904374">
        <w:tc>
          <w:tcPr>
            <w:tcW w:w="4247" w:type="dxa"/>
          </w:tcPr>
          <w:p w14:paraId="0AE92DD9" w14:textId="77777777" w:rsidR="008B616C" w:rsidRDefault="008B616C" w:rsidP="00904374"/>
        </w:tc>
        <w:tc>
          <w:tcPr>
            <w:tcW w:w="4247" w:type="dxa"/>
          </w:tcPr>
          <w:p w14:paraId="2E908ADE" w14:textId="47DE2099" w:rsidR="008B616C" w:rsidRDefault="008B616C" w:rsidP="00904374">
            <w:r>
              <w:t>6. Imprime Etiqueta de catalogação.</w:t>
            </w:r>
          </w:p>
        </w:tc>
      </w:tr>
      <w:tr w:rsidR="008B616C" w:rsidRPr="008B616C" w14:paraId="4CD896B6" w14:textId="77777777" w:rsidTr="00146273">
        <w:tc>
          <w:tcPr>
            <w:tcW w:w="8494" w:type="dxa"/>
            <w:gridSpan w:val="2"/>
          </w:tcPr>
          <w:p w14:paraId="29D433EB" w14:textId="1D5B236F" w:rsidR="008B616C" w:rsidRPr="008B616C" w:rsidRDefault="008B616C" w:rsidP="008B616C">
            <w:pPr>
              <w:jc w:val="center"/>
              <w:rPr>
                <w:b/>
              </w:rPr>
            </w:pPr>
            <w:r>
              <w:rPr>
                <w:b/>
              </w:rPr>
              <w:t>Alterar</w:t>
            </w:r>
            <w:r w:rsidRPr="008B616C">
              <w:rPr>
                <w:b/>
              </w:rPr>
              <w:t xml:space="preserve"> Livro Descrito</w:t>
            </w:r>
          </w:p>
        </w:tc>
      </w:tr>
      <w:tr w:rsidR="008B616C" w14:paraId="682E3908" w14:textId="77777777" w:rsidTr="00904374">
        <w:tc>
          <w:tcPr>
            <w:tcW w:w="4247" w:type="dxa"/>
          </w:tcPr>
          <w:p w14:paraId="3EDE74DB" w14:textId="77777777" w:rsidR="008B616C" w:rsidRPr="00AD2102" w:rsidRDefault="008B616C" w:rsidP="00904374">
            <w:r w:rsidRPr="00AD2102">
              <w:t>1.</w:t>
            </w:r>
            <w:r>
              <w:t xml:space="preserve"> Efetua login</w:t>
            </w:r>
          </w:p>
        </w:tc>
        <w:tc>
          <w:tcPr>
            <w:tcW w:w="4247" w:type="dxa"/>
          </w:tcPr>
          <w:p w14:paraId="7735DB62" w14:textId="77777777" w:rsidR="008B616C" w:rsidRPr="00AD2102" w:rsidRDefault="008B616C" w:rsidP="00904374">
            <w:r>
              <w:t>2</w:t>
            </w:r>
            <w:r w:rsidRPr="00AD2102">
              <w:t>. O sistema apresenta a tela inicial.</w:t>
            </w:r>
          </w:p>
        </w:tc>
      </w:tr>
      <w:tr w:rsidR="008B616C" w14:paraId="2E39AE2D" w14:textId="77777777" w:rsidTr="00904374">
        <w:tc>
          <w:tcPr>
            <w:tcW w:w="4247" w:type="dxa"/>
          </w:tcPr>
          <w:p w14:paraId="62524FF2" w14:textId="088B26C4" w:rsidR="008B616C" w:rsidRPr="007923B3" w:rsidRDefault="008B616C" w:rsidP="00904374">
            <w:pPr>
              <w:rPr>
                <w:b/>
              </w:rPr>
            </w:pPr>
            <w:r>
              <w:t xml:space="preserve">3. Realiza a busca do livro que pode ser por </w:t>
            </w:r>
            <w:proofErr w:type="spellStart"/>
            <w:r>
              <w:t>Titulo</w:t>
            </w:r>
            <w:proofErr w:type="spellEnd"/>
            <w:r>
              <w:t xml:space="preserve">/Autor, só </w:t>
            </w:r>
            <w:proofErr w:type="spellStart"/>
            <w:r>
              <w:t>Titulo</w:t>
            </w:r>
            <w:proofErr w:type="spellEnd"/>
            <w:r>
              <w:t xml:space="preserve">, só Autor, ISBN ou código, podendo ser filtrada por Editora, Assunto, Autor, Titulo, Condição e pressiona o botão </w:t>
            </w:r>
            <w:r w:rsidRPr="00B37458">
              <w:rPr>
                <w:b/>
              </w:rPr>
              <w:t>Buscar</w:t>
            </w:r>
            <w:r>
              <w:t>.</w:t>
            </w:r>
          </w:p>
        </w:tc>
        <w:tc>
          <w:tcPr>
            <w:tcW w:w="4247" w:type="dxa"/>
          </w:tcPr>
          <w:p w14:paraId="0AD1D088" w14:textId="01E60AD6" w:rsidR="008B616C" w:rsidRPr="007923B3" w:rsidRDefault="008B616C" w:rsidP="00904374">
            <w:pPr>
              <w:rPr>
                <w:b/>
              </w:rPr>
            </w:pPr>
            <w:r>
              <w:t>4. O sistema apresenta a tabela de Livros encontrados com as informações incluídas pelo usuário ou mensagem de dados não encontrados. A tabela exibirá o código, título, nome do autor, nome da editora, nome do assunto, idioma, condição, quantidade, edição, preço, páginas e acabamento.</w:t>
            </w:r>
          </w:p>
        </w:tc>
      </w:tr>
      <w:tr w:rsidR="008B616C" w14:paraId="3DB9B9BE" w14:textId="77777777" w:rsidTr="00904374">
        <w:tc>
          <w:tcPr>
            <w:tcW w:w="4247" w:type="dxa"/>
          </w:tcPr>
          <w:p w14:paraId="6CD7108F" w14:textId="58D59A25" w:rsidR="008B616C" w:rsidRDefault="008B616C" w:rsidP="008B616C">
            <w:pPr>
              <w:rPr>
                <w:b/>
              </w:rPr>
            </w:pPr>
            <w:r w:rsidRPr="00894BE8">
              <w:t>3. S</w:t>
            </w:r>
            <w:r w:rsidRPr="00EE7037">
              <w:t xml:space="preserve">eleciona a opção de alterar </w:t>
            </w:r>
            <w:r>
              <w:t>Livro</w:t>
            </w:r>
            <w:r w:rsidRPr="00EE7037">
              <w:t xml:space="preserve"> através do ícone </w:t>
            </w:r>
            <w:r w:rsidRPr="008B616C">
              <w:rPr>
                <w:b/>
              </w:rPr>
              <w:t>Adicionar</w:t>
            </w:r>
            <w:r w:rsidRPr="00EE7037">
              <w:t xml:space="preserve"> </w:t>
            </w:r>
            <w:r>
              <w:t>exibido</w:t>
            </w:r>
            <w:r w:rsidRPr="00EE7037">
              <w:t xml:space="preserve"> na mesma linha referente a </w:t>
            </w:r>
            <w:r>
              <w:t>livro</w:t>
            </w:r>
            <w:r w:rsidRPr="00EE7037">
              <w:t xml:space="preserve"> </w:t>
            </w:r>
            <w:r>
              <w:t>buscado</w:t>
            </w:r>
            <w:r w:rsidRPr="00EE7037">
              <w:t>.</w:t>
            </w:r>
          </w:p>
        </w:tc>
        <w:tc>
          <w:tcPr>
            <w:tcW w:w="4247" w:type="dxa"/>
          </w:tcPr>
          <w:p w14:paraId="11A33876" w14:textId="14B7F62C" w:rsidR="008B616C" w:rsidRDefault="008B616C" w:rsidP="008B616C">
            <w:r>
              <w:t>4. Apresenta a tela de gerenciar livro descrito exibindo os dados do livro relacionado no topo e a lista das descrições ativas, junto com a lista de todos os livros descritos, exibindo subcódigo, quantidade texto descrito.</w:t>
            </w:r>
          </w:p>
        </w:tc>
      </w:tr>
      <w:tr w:rsidR="008B616C" w14:paraId="640206DC" w14:textId="77777777" w:rsidTr="00850CCD">
        <w:tc>
          <w:tcPr>
            <w:tcW w:w="4247" w:type="dxa"/>
          </w:tcPr>
          <w:p w14:paraId="3B2B93EA" w14:textId="7F04E949" w:rsidR="008B616C" w:rsidRDefault="008B616C" w:rsidP="00904374">
            <w:r>
              <w:t>5. Expande a lista de descrição do livro descrito selecionado.</w:t>
            </w:r>
          </w:p>
        </w:tc>
        <w:tc>
          <w:tcPr>
            <w:tcW w:w="4247" w:type="dxa"/>
          </w:tcPr>
          <w:p w14:paraId="39E6BD89" w14:textId="492F6B13" w:rsidR="008B616C" w:rsidRDefault="008B616C" w:rsidP="00904374"/>
        </w:tc>
      </w:tr>
      <w:tr w:rsidR="008B616C" w14:paraId="7E8F97A8" w14:textId="77777777" w:rsidTr="00850CCD">
        <w:tc>
          <w:tcPr>
            <w:tcW w:w="4247" w:type="dxa"/>
          </w:tcPr>
          <w:p w14:paraId="02C4846C" w14:textId="556D9F72" w:rsidR="008B616C" w:rsidRDefault="008B616C" w:rsidP="00904374">
            <w:r>
              <w:t xml:space="preserve">6. Modifica as descrições selecionadas </w:t>
            </w:r>
            <w:r w:rsidR="00AF66EC">
              <w:t xml:space="preserve">e pressiona o botão </w:t>
            </w:r>
            <w:r w:rsidR="00AF66EC" w:rsidRPr="00AF66EC">
              <w:rPr>
                <w:b/>
              </w:rPr>
              <w:t>Alterar Descrição</w:t>
            </w:r>
          </w:p>
        </w:tc>
        <w:tc>
          <w:tcPr>
            <w:tcW w:w="4247" w:type="dxa"/>
          </w:tcPr>
          <w:p w14:paraId="4818E82B" w14:textId="3034ADBA" w:rsidR="008B616C" w:rsidRDefault="00AF66EC" w:rsidP="00904374">
            <w:r>
              <w:t xml:space="preserve">7. Apresenta a mensagem de êxito, exibindo o código, sub código e título do Livro </w:t>
            </w:r>
            <w:r>
              <w:lastRenderedPageBreak/>
              <w:t>Descrito e preço final cadastrado ou erro de cadastro.</w:t>
            </w:r>
          </w:p>
        </w:tc>
      </w:tr>
      <w:tr w:rsidR="00AF66EC" w:rsidRPr="008B616C" w14:paraId="2C041E73" w14:textId="77777777" w:rsidTr="00904374">
        <w:tc>
          <w:tcPr>
            <w:tcW w:w="8494" w:type="dxa"/>
            <w:gridSpan w:val="2"/>
          </w:tcPr>
          <w:p w14:paraId="7C4CDE96" w14:textId="2D2909DE" w:rsidR="00AF66EC" w:rsidRPr="008B616C" w:rsidRDefault="00AF66EC" w:rsidP="0090437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Adicionar</w:t>
            </w:r>
            <w:r w:rsidRPr="008B616C">
              <w:rPr>
                <w:b/>
              </w:rPr>
              <w:t xml:space="preserve"> Livro Descrito</w:t>
            </w:r>
          </w:p>
        </w:tc>
      </w:tr>
      <w:tr w:rsidR="00AF66EC" w14:paraId="41D7F2E2" w14:textId="77777777" w:rsidTr="00904374">
        <w:tc>
          <w:tcPr>
            <w:tcW w:w="4247" w:type="dxa"/>
          </w:tcPr>
          <w:p w14:paraId="3510E24B" w14:textId="77777777" w:rsidR="00AF66EC" w:rsidRPr="00AD2102" w:rsidRDefault="00AF66EC" w:rsidP="00904374">
            <w:r w:rsidRPr="00AD2102">
              <w:t>1.</w:t>
            </w:r>
            <w:r>
              <w:t xml:space="preserve"> Efetua login</w:t>
            </w:r>
          </w:p>
        </w:tc>
        <w:tc>
          <w:tcPr>
            <w:tcW w:w="4247" w:type="dxa"/>
          </w:tcPr>
          <w:p w14:paraId="63C619C8" w14:textId="77777777" w:rsidR="00AF66EC" w:rsidRPr="00AD2102" w:rsidRDefault="00AF66EC" w:rsidP="00904374">
            <w:r>
              <w:t>2</w:t>
            </w:r>
            <w:r w:rsidRPr="00AD2102">
              <w:t>. O sistema apresenta a tela inicial.</w:t>
            </w:r>
          </w:p>
        </w:tc>
      </w:tr>
      <w:tr w:rsidR="00AF66EC" w14:paraId="033C97E8" w14:textId="77777777" w:rsidTr="00904374">
        <w:tc>
          <w:tcPr>
            <w:tcW w:w="4247" w:type="dxa"/>
          </w:tcPr>
          <w:p w14:paraId="148DB127" w14:textId="77777777" w:rsidR="00AF66EC" w:rsidRPr="007923B3" w:rsidRDefault="00AF66EC" w:rsidP="00904374">
            <w:pPr>
              <w:rPr>
                <w:b/>
              </w:rPr>
            </w:pPr>
            <w:r>
              <w:t xml:space="preserve">3. Realiza a busca do livro que pode ser por </w:t>
            </w:r>
            <w:proofErr w:type="spellStart"/>
            <w:r>
              <w:t>Titulo</w:t>
            </w:r>
            <w:proofErr w:type="spellEnd"/>
            <w:r>
              <w:t xml:space="preserve">/Autor, só </w:t>
            </w:r>
            <w:proofErr w:type="spellStart"/>
            <w:r>
              <w:t>Titulo</w:t>
            </w:r>
            <w:proofErr w:type="spellEnd"/>
            <w:r>
              <w:t xml:space="preserve">, só Autor, ISBN ou código, podendo ser filtrada por Editora, Assunto, Autor, Titulo, Condição e pressiona o botão </w:t>
            </w:r>
            <w:r w:rsidRPr="00B37458">
              <w:rPr>
                <w:b/>
              </w:rPr>
              <w:t>Buscar</w:t>
            </w:r>
            <w:r>
              <w:t>.</w:t>
            </w:r>
          </w:p>
        </w:tc>
        <w:tc>
          <w:tcPr>
            <w:tcW w:w="4247" w:type="dxa"/>
          </w:tcPr>
          <w:p w14:paraId="1AD1F1F9" w14:textId="77777777" w:rsidR="00AF66EC" w:rsidRPr="007923B3" w:rsidRDefault="00AF66EC" w:rsidP="00904374">
            <w:pPr>
              <w:rPr>
                <w:b/>
              </w:rPr>
            </w:pPr>
            <w:r>
              <w:t>4. O sistema apresenta a tabela de Livros encontrados com as informações incluídas pelo usuário ou mensagem de dados não encontrados. A tabela exibirá o código, título, nome do autor, nome da editora, nome do assunto, idioma, condição, quantidade, edição, preço, páginas e acabamento.</w:t>
            </w:r>
          </w:p>
        </w:tc>
      </w:tr>
      <w:tr w:rsidR="00AF66EC" w14:paraId="134D0222" w14:textId="77777777" w:rsidTr="00904374">
        <w:tc>
          <w:tcPr>
            <w:tcW w:w="4247" w:type="dxa"/>
          </w:tcPr>
          <w:p w14:paraId="469C4678" w14:textId="77777777" w:rsidR="00AF66EC" w:rsidRDefault="00AF66EC" w:rsidP="00904374">
            <w:pPr>
              <w:rPr>
                <w:b/>
              </w:rPr>
            </w:pPr>
            <w:r w:rsidRPr="00894BE8">
              <w:t>3. S</w:t>
            </w:r>
            <w:r w:rsidRPr="00EE7037">
              <w:t xml:space="preserve">eleciona a opção de alterar </w:t>
            </w:r>
            <w:r>
              <w:t>Livro</w:t>
            </w:r>
            <w:r w:rsidRPr="00EE7037">
              <w:t xml:space="preserve"> através do ícone </w:t>
            </w:r>
            <w:r w:rsidRPr="008B616C">
              <w:rPr>
                <w:b/>
              </w:rPr>
              <w:t>Adicionar</w:t>
            </w:r>
            <w:r w:rsidRPr="00EE7037">
              <w:t xml:space="preserve"> </w:t>
            </w:r>
            <w:r>
              <w:t>exibido</w:t>
            </w:r>
            <w:r w:rsidRPr="00EE7037">
              <w:t xml:space="preserve"> na mesma linha referente a </w:t>
            </w:r>
            <w:r>
              <w:t>livro</w:t>
            </w:r>
            <w:r w:rsidRPr="00EE7037">
              <w:t xml:space="preserve"> </w:t>
            </w:r>
            <w:r>
              <w:t>buscado</w:t>
            </w:r>
            <w:r w:rsidRPr="00EE7037">
              <w:t>.</w:t>
            </w:r>
          </w:p>
        </w:tc>
        <w:tc>
          <w:tcPr>
            <w:tcW w:w="4247" w:type="dxa"/>
          </w:tcPr>
          <w:p w14:paraId="7448435B" w14:textId="77777777" w:rsidR="00AF66EC" w:rsidRDefault="00AF66EC" w:rsidP="00904374">
            <w:r>
              <w:t>4. Apresenta a tela de gerenciar livro descrito exibindo os dados do livro relacionado no topo e a lista das descrições ativas, junto com a lista de todos os livros descritos, exibindo subcódigo, quantidade texto descrito.</w:t>
            </w:r>
          </w:p>
        </w:tc>
      </w:tr>
      <w:tr w:rsidR="00AF66EC" w14:paraId="1DB85C34" w14:textId="77777777" w:rsidTr="00904374">
        <w:tc>
          <w:tcPr>
            <w:tcW w:w="4247" w:type="dxa"/>
          </w:tcPr>
          <w:p w14:paraId="0C578070" w14:textId="13031349" w:rsidR="00AF66EC" w:rsidRDefault="00AF66EC" w:rsidP="00904374">
            <w:r>
              <w:t xml:space="preserve">5. Inclui a quantidade a ser adicionada e pressiona o botão </w:t>
            </w:r>
            <w:r w:rsidRPr="00AF66EC">
              <w:rPr>
                <w:b/>
              </w:rPr>
              <w:t xml:space="preserve">Adicionar </w:t>
            </w:r>
            <w:proofErr w:type="spellStart"/>
            <w:r>
              <w:rPr>
                <w:b/>
              </w:rPr>
              <w:t>Qtd</w:t>
            </w:r>
            <w:proofErr w:type="spellEnd"/>
          </w:p>
        </w:tc>
        <w:tc>
          <w:tcPr>
            <w:tcW w:w="4247" w:type="dxa"/>
          </w:tcPr>
          <w:p w14:paraId="13E6F100" w14:textId="4C16DF82" w:rsidR="00AF66EC" w:rsidRDefault="00AF66EC" w:rsidP="00904374">
            <w:r>
              <w:t>7. Apresenta a mensagem de êxito, exibindo o código, sub código, título e preço final do . Livro Descrito adicionado ou erro de edição.</w:t>
            </w:r>
          </w:p>
        </w:tc>
      </w:tr>
      <w:tr w:rsidR="00AF66EC" w14:paraId="09247E38" w14:textId="77777777" w:rsidTr="00904374">
        <w:tc>
          <w:tcPr>
            <w:tcW w:w="4247" w:type="dxa"/>
          </w:tcPr>
          <w:p w14:paraId="69287114" w14:textId="77777777" w:rsidR="00AF66EC" w:rsidRDefault="00AF66EC" w:rsidP="00904374"/>
        </w:tc>
        <w:tc>
          <w:tcPr>
            <w:tcW w:w="4247" w:type="dxa"/>
          </w:tcPr>
          <w:p w14:paraId="4F870054" w14:textId="5F032DDB" w:rsidR="00AF66EC" w:rsidRDefault="00AF66EC" w:rsidP="00904374">
            <w:r>
              <w:t xml:space="preserve">8. Pergunta se deseja imprimir Etiqueta. </w:t>
            </w:r>
          </w:p>
        </w:tc>
      </w:tr>
      <w:tr w:rsidR="00AF66EC" w:rsidRPr="008B616C" w14:paraId="63FD5A41" w14:textId="77777777" w:rsidTr="00904374">
        <w:tc>
          <w:tcPr>
            <w:tcW w:w="8494" w:type="dxa"/>
            <w:gridSpan w:val="2"/>
          </w:tcPr>
          <w:p w14:paraId="08E8BF3E" w14:textId="1E044C18" w:rsidR="00AF66EC" w:rsidRPr="008B616C" w:rsidRDefault="00AF66EC" w:rsidP="00904374">
            <w:pPr>
              <w:jc w:val="center"/>
              <w:rPr>
                <w:b/>
              </w:rPr>
            </w:pPr>
            <w:r>
              <w:rPr>
                <w:b/>
              </w:rPr>
              <w:t>Remover</w:t>
            </w:r>
            <w:r w:rsidRPr="008B616C">
              <w:rPr>
                <w:b/>
              </w:rPr>
              <w:t xml:space="preserve"> Livro Descrito</w:t>
            </w:r>
          </w:p>
        </w:tc>
      </w:tr>
      <w:tr w:rsidR="00AF66EC" w:rsidRPr="00AD2102" w14:paraId="0813EE5B" w14:textId="77777777" w:rsidTr="00904374">
        <w:tc>
          <w:tcPr>
            <w:tcW w:w="4247" w:type="dxa"/>
          </w:tcPr>
          <w:p w14:paraId="097C5A51" w14:textId="77777777" w:rsidR="00AF66EC" w:rsidRPr="00AD2102" w:rsidRDefault="00AF66EC" w:rsidP="00904374">
            <w:r w:rsidRPr="00AD2102">
              <w:t>1.</w:t>
            </w:r>
            <w:r>
              <w:t xml:space="preserve"> Efetua login</w:t>
            </w:r>
          </w:p>
        </w:tc>
        <w:tc>
          <w:tcPr>
            <w:tcW w:w="4247" w:type="dxa"/>
          </w:tcPr>
          <w:p w14:paraId="02A17BB8" w14:textId="77777777" w:rsidR="00AF66EC" w:rsidRPr="00AD2102" w:rsidRDefault="00AF66EC" w:rsidP="00904374">
            <w:r>
              <w:t>2</w:t>
            </w:r>
            <w:r w:rsidRPr="00AD2102">
              <w:t>. O sistema apresenta a tela inicial.</w:t>
            </w:r>
          </w:p>
        </w:tc>
      </w:tr>
      <w:tr w:rsidR="00AF66EC" w:rsidRPr="007923B3" w14:paraId="71880FB4" w14:textId="77777777" w:rsidTr="00904374">
        <w:tc>
          <w:tcPr>
            <w:tcW w:w="4247" w:type="dxa"/>
          </w:tcPr>
          <w:p w14:paraId="7FABC87D" w14:textId="77777777" w:rsidR="00AF66EC" w:rsidRPr="007923B3" w:rsidRDefault="00AF66EC" w:rsidP="00904374">
            <w:pPr>
              <w:rPr>
                <w:b/>
              </w:rPr>
            </w:pPr>
            <w:r>
              <w:t xml:space="preserve">3. Realiza a busca do livro que pode ser por </w:t>
            </w:r>
            <w:proofErr w:type="spellStart"/>
            <w:r>
              <w:t>Titulo</w:t>
            </w:r>
            <w:proofErr w:type="spellEnd"/>
            <w:r>
              <w:t xml:space="preserve">/Autor, só </w:t>
            </w:r>
            <w:proofErr w:type="spellStart"/>
            <w:r>
              <w:t>Titulo</w:t>
            </w:r>
            <w:proofErr w:type="spellEnd"/>
            <w:r>
              <w:t xml:space="preserve">, só Autor, ISBN ou código, podendo ser filtrada por Editora, Assunto, Autor, Titulo, Condição e pressiona o botão </w:t>
            </w:r>
            <w:r w:rsidRPr="00B37458">
              <w:rPr>
                <w:b/>
              </w:rPr>
              <w:t>Buscar</w:t>
            </w:r>
            <w:r>
              <w:t>.</w:t>
            </w:r>
          </w:p>
        </w:tc>
        <w:tc>
          <w:tcPr>
            <w:tcW w:w="4247" w:type="dxa"/>
          </w:tcPr>
          <w:p w14:paraId="7C37536A" w14:textId="77777777" w:rsidR="00AF66EC" w:rsidRPr="007923B3" w:rsidRDefault="00AF66EC" w:rsidP="00904374">
            <w:pPr>
              <w:rPr>
                <w:b/>
              </w:rPr>
            </w:pPr>
            <w:r>
              <w:t>4. O sistema apresenta a tabela de Livros encontrados com as informações incluídas pelo usuário ou mensagem de dados não encontrados. A tabela exibirá o código, título, nome do autor, nome da editora, nome do assunto, idioma, condição, quantidade, edição, preço, páginas e acabamento.</w:t>
            </w:r>
          </w:p>
        </w:tc>
      </w:tr>
      <w:tr w:rsidR="00AF66EC" w14:paraId="548FF623" w14:textId="77777777" w:rsidTr="00904374">
        <w:tc>
          <w:tcPr>
            <w:tcW w:w="4247" w:type="dxa"/>
          </w:tcPr>
          <w:p w14:paraId="0BCF5285" w14:textId="77777777" w:rsidR="00AF66EC" w:rsidRDefault="00AF66EC" w:rsidP="00904374">
            <w:pPr>
              <w:rPr>
                <w:b/>
              </w:rPr>
            </w:pPr>
            <w:r w:rsidRPr="00894BE8">
              <w:t>3. S</w:t>
            </w:r>
            <w:r w:rsidRPr="00EE7037">
              <w:t xml:space="preserve">eleciona a opção de alterar </w:t>
            </w:r>
            <w:r>
              <w:t>Livro</w:t>
            </w:r>
            <w:r w:rsidRPr="00EE7037">
              <w:t xml:space="preserve"> através do ícone </w:t>
            </w:r>
            <w:r w:rsidRPr="008B616C">
              <w:rPr>
                <w:b/>
              </w:rPr>
              <w:t>Adicionar</w:t>
            </w:r>
            <w:r w:rsidRPr="00EE7037">
              <w:t xml:space="preserve"> </w:t>
            </w:r>
            <w:r>
              <w:t>exibido</w:t>
            </w:r>
            <w:r w:rsidRPr="00EE7037">
              <w:t xml:space="preserve"> na mesma linha referente a </w:t>
            </w:r>
            <w:r>
              <w:t>livro</w:t>
            </w:r>
            <w:r w:rsidRPr="00EE7037">
              <w:t xml:space="preserve"> </w:t>
            </w:r>
            <w:r>
              <w:t>buscado</w:t>
            </w:r>
            <w:r w:rsidRPr="00EE7037">
              <w:t>.</w:t>
            </w:r>
          </w:p>
        </w:tc>
        <w:tc>
          <w:tcPr>
            <w:tcW w:w="4247" w:type="dxa"/>
          </w:tcPr>
          <w:p w14:paraId="2B9D81F9" w14:textId="77777777" w:rsidR="00AF66EC" w:rsidRDefault="00AF66EC" w:rsidP="00904374">
            <w:r>
              <w:t>4. Apresenta a tela de gerenciar livro descrito exibindo os dados do livro relacionado no topo e a lista das descrições ativas, junto com a lista de todos os livros descritos, exibindo subcódigo, quantidade texto descrito.</w:t>
            </w:r>
          </w:p>
        </w:tc>
      </w:tr>
      <w:tr w:rsidR="00AF66EC" w14:paraId="231101A7" w14:textId="77777777" w:rsidTr="00904374">
        <w:tc>
          <w:tcPr>
            <w:tcW w:w="4247" w:type="dxa"/>
          </w:tcPr>
          <w:p w14:paraId="31E27DE6" w14:textId="74A29508" w:rsidR="00AF66EC" w:rsidRDefault="00AF66EC" w:rsidP="00904374">
            <w:r>
              <w:t xml:space="preserve">5. Inclui a quantidade a ser adicionada e pressiona o botão </w:t>
            </w:r>
            <w:r w:rsidRPr="00AF66EC">
              <w:rPr>
                <w:b/>
              </w:rPr>
              <w:t xml:space="preserve">Remover </w:t>
            </w:r>
            <w:proofErr w:type="spellStart"/>
            <w:r w:rsidRPr="00AF66EC">
              <w:rPr>
                <w:b/>
              </w:rPr>
              <w:t>Qtd</w:t>
            </w:r>
            <w:proofErr w:type="spellEnd"/>
          </w:p>
        </w:tc>
        <w:tc>
          <w:tcPr>
            <w:tcW w:w="4247" w:type="dxa"/>
          </w:tcPr>
          <w:p w14:paraId="5904AA95" w14:textId="77F5B30C" w:rsidR="00AF66EC" w:rsidRDefault="00AF66EC" w:rsidP="00904374">
            <w:r>
              <w:t>7. Apresenta a mensagem de êxito, exibindo o código, sub código, título e preço final do Livro Descrito removido ou erro de remoção.</w:t>
            </w:r>
          </w:p>
        </w:tc>
      </w:tr>
    </w:tbl>
    <w:p w14:paraId="1B68959E" w14:textId="77777777" w:rsidR="00AD19F6" w:rsidRDefault="00AD19F6" w:rsidP="00AD19F6"/>
    <w:p w14:paraId="16408BB1" w14:textId="77777777" w:rsidR="00AD19F6" w:rsidRDefault="00AD19F6" w:rsidP="00AD19F6"/>
    <w:p w14:paraId="10FDFD7F" w14:textId="10748DED" w:rsidR="00AF66EC" w:rsidRDefault="00AF66EC" w:rsidP="00AF66EC">
      <w:pPr>
        <w:spacing w:after="0"/>
        <w:jc w:val="both"/>
        <w:rPr>
          <w:b/>
        </w:rPr>
      </w:pPr>
      <w:r w:rsidRPr="006056A0">
        <w:rPr>
          <w:b/>
        </w:rPr>
        <w:t>RF010 – Gerar Etiqueta de Catalogação</w:t>
      </w:r>
    </w:p>
    <w:p w14:paraId="62756B8D" w14:textId="5865C09E" w:rsidR="00AF66EC" w:rsidRPr="00AF66EC" w:rsidRDefault="00AF66EC" w:rsidP="00AF66EC">
      <w:pPr>
        <w:spacing w:after="0"/>
      </w:pPr>
      <w:r w:rsidRPr="00AD2102">
        <w:rPr>
          <w:b/>
        </w:rPr>
        <w:t>Tipo:</w:t>
      </w:r>
      <w:r>
        <w:t xml:space="preserve"> Primário</w:t>
      </w:r>
    </w:p>
    <w:p w14:paraId="7AF2B445" w14:textId="77777777" w:rsidR="00AF66EC" w:rsidRDefault="00AF66EC" w:rsidP="00AF66EC">
      <w:pPr>
        <w:spacing w:after="0"/>
        <w:jc w:val="both"/>
      </w:pPr>
      <w:r>
        <w:rPr>
          <w:b/>
        </w:rPr>
        <w:t xml:space="preserve">Ator: </w:t>
      </w:r>
      <w:r w:rsidRPr="006056A0">
        <w:t xml:space="preserve">Funcionário </w:t>
      </w:r>
    </w:p>
    <w:p w14:paraId="4BFAB1AD" w14:textId="77777777" w:rsidR="00AF66EC" w:rsidRPr="006056A0" w:rsidRDefault="00AF66EC" w:rsidP="00AF66EC">
      <w:pPr>
        <w:spacing w:after="0"/>
        <w:jc w:val="both"/>
      </w:pPr>
      <w:r>
        <w:rPr>
          <w:b/>
        </w:rPr>
        <w:t xml:space="preserve">Descrição: </w:t>
      </w:r>
      <w:r>
        <w:t xml:space="preserve">Estre procedimento consiste em enviar para impressão os dados de confirmação de cadastro ou adição de quantidades de livros descritos. As informações devem conter o código do livro e subcódigo do livro descrito por extenso e em formato de código de barras, nome, título, assunto. Sempre que houver um cadastro de um novo livro descrito o sistema deverá </w:t>
      </w:r>
      <w:r>
        <w:lastRenderedPageBreak/>
        <w:t>imprimir automaticamente a etiqueta, e quando houver uma adição de quantidade o sistema deverá perguntar se o usuário deseja ou não imprimir a etiqueta.</w:t>
      </w:r>
    </w:p>
    <w:p w14:paraId="6B7F285D" w14:textId="529B48E3" w:rsidR="00AF66EC" w:rsidRDefault="00AF66EC" w:rsidP="00AF66EC">
      <w:pPr>
        <w:spacing w:after="0"/>
      </w:pPr>
      <w:proofErr w:type="spellStart"/>
      <w:r w:rsidRPr="002625AA">
        <w:rPr>
          <w:i/>
        </w:rPr>
        <w:t>Referencia</w:t>
      </w:r>
      <w:proofErr w:type="spellEnd"/>
      <w:r w:rsidRPr="002625AA">
        <w:rPr>
          <w:i/>
        </w:rPr>
        <w:t xml:space="preserve">: </w:t>
      </w:r>
      <w:r>
        <w:t>RF001, RF009, RF010.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F66EC" w14:paraId="272DAA13" w14:textId="77777777" w:rsidTr="00904374">
        <w:tc>
          <w:tcPr>
            <w:tcW w:w="4247" w:type="dxa"/>
          </w:tcPr>
          <w:p w14:paraId="39F19802" w14:textId="77777777" w:rsidR="00AF66EC" w:rsidRDefault="00AF66EC" w:rsidP="00904374">
            <w:pPr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247" w:type="dxa"/>
          </w:tcPr>
          <w:p w14:paraId="0461635D" w14:textId="77777777" w:rsidR="00AF66EC" w:rsidRDefault="00AF66EC" w:rsidP="00904374">
            <w:pPr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AF66EC" w:rsidRPr="002A3752" w14:paraId="3BB4B1B1" w14:textId="77777777" w:rsidTr="00904374">
        <w:tc>
          <w:tcPr>
            <w:tcW w:w="4247" w:type="dxa"/>
          </w:tcPr>
          <w:p w14:paraId="1DE252BA" w14:textId="25D96256" w:rsidR="00AF66EC" w:rsidRPr="002A3752" w:rsidRDefault="00AF66EC" w:rsidP="00AF66EC">
            <w:r w:rsidRPr="002A3752">
              <w:t xml:space="preserve">1. </w:t>
            </w:r>
            <w:r w:rsidR="002A3752" w:rsidRPr="002A3752">
              <w:t>Salvar cadastro de Livro Descrito</w:t>
            </w:r>
          </w:p>
        </w:tc>
        <w:tc>
          <w:tcPr>
            <w:tcW w:w="4247" w:type="dxa"/>
          </w:tcPr>
          <w:p w14:paraId="0E8C696A" w14:textId="330242A1" w:rsidR="00AF66EC" w:rsidRPr="002A3752" w:rsidRDefault="00AF66EC" w:rsidP="00904374">
            <w:r w:rsidRPr="002A3752">
              <w:t xml:space="preserve">2. </w:t>
            </w:r>
            <w:r w:rsidR="002A3752" w:rsidRPr="002A3752">
              <w:t>Imprimir etiqueta.</w:t>
            </w:r>
          </w:p>
        </w:tc>
      </w:tr>
      <w:tr w:rsidR="002A3752" w14:paraId="0786E962" w14:textId="77777777" w:rsidTr="00BD2031">
        <w:tc>
          <w:tcPr>
            <w:tcW w:w="8494" w:type="dxa"/>
            <w:gridSpan w:val="2"/>
          </w:tcPr>
          <w:p w14:paraId="28B01E4B" w14:textId="166F5799" w:rsidR="002A3752" w:rsidRPr="002A3752" w:rsidRDefault="002A3752" w:rsidP="002A3752">
            <w:pPr>
              <w:jc w:val="center"/>
              <w:rPr>
                <w:b/>
              </w:rPr>
            </w:pPr>
            <w:r w:rsidRPr="002A3752">
              <w:rPr>
                <w:b/>
              </w:rPr>
              <w:t>Impressão ao Adicionar Livro Descrito</w:t>
            </w:r>
          </w:p>
        </w:tc>
      </w:tr>
      <w:tr w:rsidR="002A3752" w:rsidRPr="002A3752" w14:paraId="0E2CACE2" w14:textId="77777777" w:rsidTr="004F4580">
        <w:tc>
          <w:tcPr>
            <w:tcW w:w="4247" w:type="dxa"/>
          </w:tcPr>
          <w:p w14:paraId="12EF7A4E" w14:textId="05546EBD" w:rsidR="002A3752" w:rsidRPr="002A3752" w:rsidRDefault="002A3752" w:rsidP="00904374">
            <w:r w:rsidRPr="002A3752">
              <w:t>1. Adicionar quantidade de Livro Descrito</w:t>
            </w:r>
          </w:p>
        </w:tc>
        <w:tc>
          <w:tcPr>
            <w:tcW w:w="4247" w:type="dxa"/>
          </w:tcPr>
          <w:p w14:paraId="1DE5A662" w14:textId="65B56443" w:rsidR="002A3752" w:rsidRPr="002A3752" w:rsidRDefault="002A3752" w:rsidP="00904374">
            <w:r w:rsidRPr="002A3752">
              <w:t>2. Apresenta a mensagem de confirmação da continuidade do processo, exibindo o nome da descrição a ser ativada.</w:t>
            </w:r>
          </w:p>
        </w:tc>
      </w:tr>
      <w:tr w:rsidR="002A3752" w:rsidRPr="002A3752" w14:paraId="488F45FF" w14:textId="77777777" w:rsidTr="004F4580">
        <w:tc>
          <w:tcPr>
            <w:tcW w:w="4247" w:type="dxa"/>
          </w:tcPr>
          <w:p w14:paraId="5764A4CF" w14:textId="36DAF3DD" w:rsidR="002A3752" w:rsidRPr="002A3752" w:rsidRDefault="002A3752" w:rsidP="00904374">
            <w:r w:rsidRPr="002A3752">
              <w:t>3. Pressiona o botão confirmar</w:t>
            </w:r>
          </w:p>
        </w:tc>
        <w:tc>
          <w:tcPr>
            <w:tcW w:w="4247" w:type="dxa"/>
          </w:tcPr>
          <w:p w14:paraId="4B13902F" w14:textId="0D6E4D46" w:rsidR="002A3752" w:rsidRPr="002A3752" w:rsidRDefault="002A3752" w:rsidP="00904374">
            <w:r w:rsidRPr="002A3752">
              <w:t>4. Imprime Etiqueta.</w:t>
            </w:r>
          </w:p>
        </w:tc>
      </w:tr>
    </w:tbl>
    <w:p w14:paraId="2A47FDFD" w14:textId="26E79E5D" w:rsidR="00AF66EC" w:rsidRDefault="00AF66EC" w:rsidP="00AF66EC">
      <w:pPr>
        <w:spacing w:after="0"/>
      </w:pPr>
    </w:p>
    <w:p w14:paraId="1EB32C41" w14:textId="2B58010B" w:rsidR="00AF66EC" w:rsidRDefault="00AF66EC" w:rsidP="00AF66EC">
      <w:pPr>
        <w:spacing w:after="0"/>
      </w:pPr>
    </w:p>
    <w:p w14:paraId="03DA32B7" w14:textId="62E51924" w:rsidR="001075A2" w:rsidRDefault="001075A2" w:rsidP="001075A2">
      <w:pPr>
        <w:pStyle w:val="Ttulo8"/>
        <w:keepLines w:val="0"/>
        <w:numPr>
          <w:ilvl w:val="7"/>
          <w:numId w:val="14"/>
        </w:numPr>
        <w:suppressAutoHyphens/>
        <w:snapToGrid w:val="0"/>
        <w:spacing w:before="0" w:line="240" w:lineRule="auto"/>
        <w:jc w:val="both"/>
        <w:rPr>
          <w:b/>
          <w:sz w:val="20"/>
        </w:rPr>
      </w:pPr>
      <w:r>
        <w:rPr>
          <w:b/>
          <w:sz w:val="20"/>
        </w:rPr>
        <w:t>0</w:t>
      </w:r>
      <w:r w:rsidR="00C91967">
        <w:rPr>
          <w:b/>
          <w:sz w:val="20"/>
        </w:rPr>
        <w:t>4</w:t>
      </w:r>
      <w:r>
        <w:rPr>
          <w:sz w:val="20"/>
        </w:rPr>
        <w:t xml:space="preserve">. </w:t>
      </w:r>
      <w:r>
        <w:rPr>
          <w:b/>
          <w:sz w:val="20"/>
        </w:rPr>
        <w:t>Diagrama</w:t>
      </w:r>
      <w:r w:rsidR="005834CD">
        <w:rPr>
          <w:b/>
          <w:sz w:val="20"/>
        </w:rPr>
        <w:t xml:space="preserve"> de Esquema Relacionar (DER).</w:t>
      </w:r>
    </w:p>
    <w:p w14:paraId="0F823A10" w14:textId="11FA3ABA" w:rsidR="005834CD" w:rsidRDefault="005834CD" w:rsidP="005834CD"/>
    <w:p w14:paraId="47ABACEA" w14:textId="28098951" w:rsidR="005834CD" w:rsidRPr="005834CD" w:rsidRDefault="00AE42F0" w:rsidP="005834CD">
      <w:r>
        <w:rPr>
          <w:noProof/>
        </w:rPr>
        <w:drawing>
          <wp:inline distT="0" distB="0" distL="0" distR="0" wp14:anchorId="10E5C125" wp14:editId="4424A5AE">
            <wp:extent cx="5400040" cy="56553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BAAA" w14:textId="51020A63" w:rsidR="001075A2" w:rsidRDefault="001075A2" w:rsidP="00AF66EC">
      <w:pPr>
        <w:spacing w:after="0"/>
      </w:pPr>
    </w:p>
    <w:p w14:paraId="565550C1" w14:textId="2207DF52" w:rsidR="001075A2" w:rsidRDefault="001075A2" w:rsidP="00AF66EC">
      <w:pPr>
        <w:spacing w:after="0"/>
      </w:pPr>
    </w:p>
    <w:p w14:paraId="230F1326" w14:textId="77777777" w:rsidR="001075A2" w:rsidRPr="002625AA" w:rsidRDefault="001075A2" w:rsidP="00AF66EC">
      <w:pPr>
        <w:spacing w:after="0"/>
      </w:pPr>
    </w:p>
    <w:p w14:paraId="695E8669" w14:textId="0DEAE528" w:rsidR="002A3752" w:rsidRDefault="00C91967" w:rsidP="002A3752">
      <w:pPr>
        <w:pStyle w:val="Ttulo8"/>
        <w:keepLines w:val="0"/>
        <w:numPr>
          <w:ilvl w:val="7"/>
          <w:numId w:val="14"/>
        </w:numPr>
        <w:suppressAutoHyphens/>
        <w:snapToGrid w:val="0"/>
        <w:spacing w:before="0" w:line="240" w:lineRule="auto"/>
        <w:jc w:val="both"/>
        <w:rPr>
          <w:b/>
          <w:sz w:val="20"/>
        </w:rPr>
      </w:pPr>
      <w:r>
        <w:rPr>
          <w:b/>
          <w:sz w:val="20"/>
        </w:rPr>
        <w:lastRenderedPageBreak/>
        <w:t>5</w:t>
      </w:r>
      <w:r w:rsidR="002A3752">
        <w:rPr>
          <w:sz w:val="20"/>
        </w:rPr>
        <w:t xml:space="preserve">. </w:t>
      </w:r>
      <w:r w:rsidR="002A3752">
        <w:rPr>
          <w:b/>
          <w:sz w:val="20"/>
        </w:rPr>
        <w:t>Diagrama de Classes Modelo Conceitual</w:t>
      </w:r>
    </w:p>
    <w:p w14:paraId="124B8F86" w14:textId="77777777" w:rsidR="002A3752" w:rsidRPr="002A3752" w:rsidRDefault="002A3752" w:rsidP="002A3752"/>
    <w:p w14:paraId="453BCF1B" w14:textId="2E17895B" w:rsidR="00AD19F6" w:rsidRDefault="002A3752" w:rsidP="00AD19F6">
      <w:r>
        <w:rPr>
          <w:noProof/>
        </w:rPr>
        <w:drawing>
          <wp:inline distT="0" distB="0" distL="0" distR="0" wp14:anchorId="57FD3DED" wp14:editId="3C0E0EEA">
            <wp:extent cx="5400040" cy="39966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173E" w14:textId="77777777" w:rsidR="002A3752" w:rsidRDefault="002A3752" w:rsidP="00AD19F6"/>
    <w:p w14:paraId="6693CF89" w14:textId="6CC7FE1E" w:rsidR="00AD19F6" w:rsidRPr="002A3752" w:rsidRDefault="002A3752" w:rsidP="00AD19F6">
      <w:r w:rsidRPr="002A3752">
        <w:t>0</w:t>
      </w:r>
      <w:r w:rsidR="00C91967">
        <w:t>6</w:t>
      </w:r>
      <w:r w:rsidRPr="002A3752">
        <w:t xml:space="preserve">. Diagrama de Interação </w:t>
      </w:r>
    </w:p>
    <w:p w14:paraId="740C0565" w14:textId="3BC741B2" w:rsidR="002A3752" w:rsidRDefault="002A3752" w:rsidP="00AD19F6">
      <w:r w:rsidRPr="002A3752">
        <w:t>Visão – Cadastro de Livro Descrito</w:t>
      </w:r>
    </w:p>
    <w:p w14:paraId="66301A82" w14:textId="77777777" w:rsidR="002A3752" w:rsidRPr="002A3752" w:rsidRDefault="002A3752" w:rsidP="00AD19F6"/>
    <w:p w14:paraId="5673D49A" w14:textId="5161F3AF" w:rsidR="002A3752" w:rsidRDefault="002A3752" w:rsidP="00AD19F6">
      <w:r>
        <w:rPr>
          <w:noProof/>
        </w:rPr>
        <w:drawing>
          <wp:inline distT="0" distB="0" distL="0" distR="0" wp14:anchorId="35CE5E9C" wp14:editId="799BE1E6">
            <wp:extent cx="5400040" cy="28727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Sequenc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ABE9" w14:textId="77777777" w:rsidR="00AD19F6" w:rsidRDefault="00AD19F6" w:rsidP="00AD19F6"/>
    <w:p w14:paraId="0908EE21" w14:textId="77777777" w:rsidR="00AD19F6" w:rsidRDefault="00AD19F6" w:rsidP="00AD19F6"/>
    <w:p w14:paraId="36A40B5B" w14:textId="18D29F37" w:rsidR="00AD19F6" w:rsidRDefault="002A3752" w:rsidP="00AD19F6">
      <w:r w:rsidRPr="00F93DC1">
        <w:t>0</w:t>
      </w:r>
      <w:r w:rsidR="00C91967">
        <w:t>7</w:t>
      </w:r>
      <w:r w:rsidRPr="00F93DC1">
        <w:t>. Diagrama de Atividades (Comportamental).</w:t>
      </w:r>
    </w:p>
    <w:p w14:paraId="5597C2B0" w14:textId="77777777" w:rsidR="00F93DC1" w:rsidRPr="00F93DC1" w:rsidRDefault="00F93DC1" w:rsidP="00AD19F6"/>
    <w:p w14:paraId="189B09D1" w14:textId="20120F33" w:rsidR="00AD19F6" w:rsidRPr="00F93DC1" w:rsidRDefault="002A3752" w:rsidP="00AD19F6">
      <w:r>
        <w:rPr>
          <w:noProof/>
        </w:rPr>
        <w:drawing>
          <wp:inline distT="0" distB="0" distL="0" distR="0" wp14:anchorId="4998307B" wp14:editId="4FF0A30E">
            <wp:extent cx="4582785" cy="4551529"/>
            <wp:effectExtent l="0" t="0" r="889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Ativida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38" cy="456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0E4C" w14:textId="5DB40788" w:rsidR="002A3752" w:rsidRDefault="002A3752" w:rsidP="00AD19F6">
      <w:bookmarkStart w:id="0" w:name="_GoBack"/>
      <w:bookmarkEnd w:id="0"/>
    </w:p>
    <w:sectPr w:rsidR="002A3752" w:rsidSect="00457A8E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3C6C1" w14:textId="77777777" w:rsidR="00474DAD" w:rsidRDefault="00474DAD" w:rsidP="00E76B70">
      <w:pPr>
        <w:spacing w:after="0" w:line="240" w:lineRule="auto"/>
      </w:pPr>
      <w:r>
        <w:separator/>
      </w:r>
    </w:p>
  </w:endnote>
  <w:endnote w:type="continuationSeparator" w:id="0">
    <w:p w14:paraId="74441AC1" w14:textId="77777777" w:rsidR="00474DAD" w:rsidRDefault="00474DAD" w:rsidP="00E7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D8A46" w14:textId="77777777" w:rsidR="00474DAD" w:rsidRDefault="00474DAD" w:rsidP="00E76B70">
      <w:pPr>
        <w:spacing w:after="0" w:line="240" w:lineRule="auto"/>
      </w:pPr>
      <w:r>
        <w:separator/>
      </w:r>
    </w:p>
  </w:footnote>
  <w:footnote w:type="continuationSeparator" w:id="0">
    <w:p w14:paraId="458AD949" w14:textId="77777777" w:rsidR="00474DAD" w:rsidRDefault="00474DAD" w:rsidP="00E76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8"/>
    <w:multiLevelType w:val="singleLevel"/>
    <w:tmpl w:val="00000008"/>
    <w:name w:val="WW8Num9"/>
    <w:lvl w:ilvl="0">
      <w:start w:val="2"/>
      <w:numFmt w:val="bullet"/>
      <w:pStyle w:val="Ttulo5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4" w15:restartNumberingAfterBreak="0">
    <w:nsid w:val="0000000A"/>
    <w:multiLevelType w:val="singleLevel"/>
    <w:tmpl w:val="0000000A"/>
    <w:name w:val="WW8Num11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5" w15:restartNumberingAfterBreak="0">
    <w:nsid w:val="0000000C"/>
    <w:multiLevelType w:val="singleLevel"/>
    <w:tmpl w:val="0000000C"/>
    <w:name w:val="WW8Num13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6" w15:restartNumberingAfterBreak="0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 w15:restartNumberingAfterBreak="0">
    <w:nsid w:val="0000000F"/>
    <w:multiLevelType w:val="singleLevel"/>
    <w:tmpl w:val="0000000F"/>
    <w:name w:val="WW8Num1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8" w15:restartNumberingAfterBreak="0">
    <w:nsid w:val="033F3666"/>
    <w:multiLevelType w:val="hybridMultilevel"/>
    <w:tmpl w:val="04F460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1A158F"/>
    <w:multiLevelType w:val="hybridMultilevel"/>
    <w:tmpl w:val="A20874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735F4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191F66C7"/>
    <w:multiLevelType w:val="hybridMultilevel"/>
    <w:tmpl w:val="7F0085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27436"/>
    <w:multiLevelType w:val="hybridMultilevel"/>
    <w:tmpl w:val="B79C71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41D51"/>
    <w:multiLevelType w:val="hybridMultilevel"/>
    <w:tmpl w:val="DC343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3663E"/>
    <w:multiLevelType w:val="hybridMultilevel"/>
    <w:tmpl w:val="DC52D0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45B17"/>
    <w:multiLevelType w:val="hybridMultilevel"/>
    <w:tmpl w:val="EFFA0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E053B"/>
    <w:multiLevelType w:val="hybridMultilevel"/>
    <w:tmpl w:val="11BCD6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477F6"/>
    <w:multiLevelType w:val="hybridMultilevel"/>
    <w:tmpl w:val="507CF3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1"/>
  </w:num>
  <w:num w:numId="7">
    <w:abstractNumId w:val="15"/>
  </w:num>
  <w:num w:numId="8">
    <w:abstractNumId w:val="8"/>
  </w:num>
  <w:num w:numId="9">
    <w:abstractNumId w:val="9"/>
  </w:num>
  <w:num w:numId="10">
    <w:abstractNumId w:val="17"/>
  </w:num>
  <w:num w:numId="11">
    <w:abstractNumId w:val="13"/>
  </w:num>
  <w:num w:numId="12">
    <w:abstractNumId w:val="12"/>
  </w:num>
  <w:num w:numId="13">
    <w:abstractNumId w:val="14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2"/>
  </w:num>
  <w:num w:numId="17">
    <w:abstractNumId w:val="1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F6"/>
    <w:rsid w:val="00002B51"/>
    <w:rsid w:val="00006094"/>
    <w:rsid w:val="000223D6"/>
    <w:rsid w:val="000538AD"/>
    <w:rsid w:val="0007008F"/>
    <w:rsid w:val="00072F68"/>
    <w:rsid w:val="00076700"/>
    <w:rsid w:val="0007698F"/>
    <w:rsid w:val="000B11DA"/>
    <w:rsid w:val="000C4679"/>
    <w:rsid w:val="000D167A"/>
    <w:rsid w:val="000D7ADA"/>
    <w:rsid w:val="001034D6"/>
    <w:rsid w:val="001035CC"/>
    <w:rsid w:val="001035FC"/>
    <w:rsid w:val="001075A2"/>
    <w:rsid w:val="00110329"/>
    <w:rsid w:val="00122AB0"/>
    <w:rsid w:val="001341F6"/>
    <w:rsid w:val="00141580"/>
    <w:rsid w:val="00156E0E"/>
    <w:rsid w:val="00164623"/>
    <w:rsid w:val="0017044B"/>
    <w:rsid w:val="00172A50"/>
    <w:rsid w:val="00173F92"/>
    <w:rsid w:val="00186F2B"/>
    <w:rsid w:val="001B0346"/>
    <w:rsid w:val="001B0F3A"/>
    <w:rsid w:val="001D23EF"/>
    <w:rsid w:val="001D5D49"/>
    <w:rsid w:val="001D7869"/>
    <w:rsid w:val="00204503"/>
    <w:rsid w:val="00204B6A"/>
    <w:rsid w:val="002369B3"/>
    <w:rsid w:val="00260662"/>
    <w:rsid w:val="002625AA"/>
    <w:rsid w:val="0026674F"/>
    <w:rsid w:val="00271364"/>
    <w:rsid w:val="0027531A"/>
    <w:rsid w:val="00291BFB"/>
    <w:rsid w:val="002A29F0"/>
    <w:rsid w:val="002A3752"/>
    <w:rsid w:val="002B1A6B"/>
    <w:rsid w:val="002B6579"/>
    <w:rsid w:val="002D4360"/>
    <w:rsid w:val="002D4797"/>
    <w:rsid w:val="002D7AB3"/>
    <w:rsid w:val="002E5FBB"/>
    <w:rsid w:val="00331F03"/>
    <w:rsid w:val="003347A0"/>
    <w:rsid w:val="00361E05"/>
    <w:rsid w:val="00362929"/>
    <w:rsid w:val="00367A08"/>
    <w:rsid w:val="0039138E"/>
    <w:rsid w:val="003E5FBA"/>
    <w:rsid w:val="003F39C8"/>
    <w:rsid w:val="00402091"/>
    <w:rsid w:val="004048D3"/>
    <w:rsid w:val="004261BF"/>
    <w:rsid w:val="00430FF1"/>
    <w:rsid w:val="00431AF1"/>
    <w:rsid w:val="00442714"/>
    <w:rsid w:val="004536A6"/>
    <w:rsid w:val="00455DE5"/>
    <w:rsid w:val="00457A8E"/>
    <w:rsid w:val="00472B53"/>
    <w:rsid w:val="00474DAD"/>
    <w:rsid w:val="00491B4C"/>
    <w:rsid w:val="00494458"/>
    <w:rsid w:val="004A0862"/>
    <w:rsid w:val="004A2088"/>
    <w:rsid w:val="004C1AAE"/>
    <w:rsid w:val="004C636E"/>
    <w:rsid w:val="004D0870"/>
    <w:rsid w:val="004E4759"/>
    <w:rsid w:val="004E760C"/>
    <w:rsid w:val="00512A49"/>
    <w:rsid w:val="00516C37"/>
    <w:rsid w:val="00534485"/>
    <w:rsid w:val="00543D91"/>
    <w:rsid w:val="00543E60"/>
    <w:rsid w:val="005500F0"/>
    <w:rsid w:val="0056776C"/>
    <w:rsid w:val="0057019A"/>
    <w:rsid w:val="00582945"/>
    <w:rsid w:val="005834CD"/>
    <w:rsid w:val="005A1981"/>
    <w:rsid w:val="005B01C9"/>
    <w:rsid w:val="005C140C"/>
    <w:rsid w:val="005C1E5E"/>
    <w:rsid w:val="005C23E8"/>
    <w:rsid w:val="005F3DE4"/>
    <w:rsid w:val="006056A0"/>
    <w:rsid w:val="00607935"/>
    <w:rsid w:val="00610599"/>
    <w:rsid w:val="00622393"/>
    <w:rsid w:val="00630530"/>
    <w:rsid w:val="00643684"/>
    <w:rsid w:val="00650BDB"/>
    <w:rsid w:val="00666199"/>
    <w:rsid w:val="00666554"/>
    <w:rsid w:val="006725A7"/>
    <w:rsid w:val="006778F5"/>
    <w:rsid w:val="006A099B"/>
    <w:rsid w:val="006A2E75"/>
    <w:rsid w:val="006B555D"/>
    <w:rsid w:val="006C3C28"/>
    <w:rsid w:val="006C68C3"/>
    <w:rsid w:val="006D48AF"/>
    <w:rsid w:val="0072017D"/>
    <w:rsid w:val="007305A1"/>
    <w:rsid w:val="0073090A"/>
    <w:rsid w:val="00742252"/>
    <w:rsid w:val="007534C3"/>
    <w:rsid w:val="00773327"/>
    <w:rsid w:val="007822F5"/>
    <w:rsid w:val="007923B3"/>
    <w:rsid w:val="007E66BA"/>
    <w:rsid w:val="008028C6"/>
    <w:rsid w:val="0080354F"/>
    <w:rsid w:val="00816302"/>
    <w:rsid w:val="00842374"/>
    <w:rsid w:val="0084728D"/>
    <w:rsid w:val="00862493"/>
    <w:rsid w:val="00862ED2"/>
    <w:rsid w:val="00873313"/>
    <w:rsid w:val="00873DD8"/>
    <w:rsid w:val="00892A71"/>
    <w:rsid w:val="00894BE8"/>
    <w:rsid w:val="008B20AA"/>
    <w:rsid w:val="008B616C"/>
    <w:rsid w:val="008E0470"/>
    <w:rsid w:val="0091023F"/>
    <w:rsid w:val="009374D5"/>
    <w:rsid w:val="00956A3C"/>
    <w:rsid w:val="0096670E"/>
    <w:rsid w:val="00973782"/>
    <w:rsid w:val="009A2C87"/>
    <w:rsid w:val="009C08FC"/>
    <w:rsid w:val="009C1B3F"/>
    <w:rsid w:val="009E2355"/>
    <w:rsid w:val="00A14A6E"/>
    <w:rsid w:val="00A24E02"/>
    <w:rsid w:val="00A27587"/>
    <w:rsid w:val="00A37BC7"/>
    <w:rsid w:val="00A44F04"/>
    <w:rsid w:val="00A51DE0"/>
    <w:rsid w:val="00A523EA"/>
    <w:rsid w:val="00A6557E"/>
    <w:rsid w:val="00A87680"/>
    <w:rsid w:val="00AB7386"/>
    <w:rsid w:val="00AD03E1"/>
    <w:rsid w:val="00AD19F6"/>
    <w:rsid w:val="00AD2102"/>
    <w:rsid w:val="00AE42F0"/>
    <w:rsid w:val="00AF3A82"/>
    <w:rsid w:val="00AF66EC"/>
    <w:rsid w:val="00B02637"/>
    <w:rsid w:val="00B02B87"/>
    <w:rsid w:val="00B12522"/>
    <w:rsid w:val="00B25278"/>
    <w:rsid w:val="00B25485"/>
    <w:rsid w:val="00B347E5"/>
    <w:rsid w:val="00B37458"/>
    <w:rsid w:val="00B4176F"/>
    <w:rsid w:val="00B504B3"/>
    <w:rsid w:val="00B62139"/>
    <w:rsid w:val="00B629AB"/>
    <w:rsid w:val="00B645BA"/>
    <w:rsid w:val="00B8044F"/>
    <w:rsid w:val="00B92473"/>
    <w:rsid w:val="00BA479D"/>
    <w:rsid w:val="00BC37BB"/>
    <w:rsid w:val="00BD10BD"/>
    <w:rsid w:val="00BE4E48"/>
    <w:rsid w:val="00BF3969"/>
    <w:rsid w:val="00C03680"/>
    <w:rsid w:val="00C337C8"/>
    <w:rsid w:val="00C73783"/>
    <w:rsid w:val="00C84667"/>
    <w:rsid w:val="00C85D0D"/>
    <w:rsid w:val="00C91967"/>
    <w:rsid w:val="00C945C3"/>
    <w:rsid w:val="00C97BEC"/>
    <w:rsid w:val="00CD438C"/>
    <w:rsid w:val="00CE2E51"/>
    <w:rsid w:val="00D07772"/>
    <w:rsid w:val="00D13BB1"/>
    <w:rsid w:val="00D35293"/>
    <w:rsid w:val="00D628B6"/>
    <w:rsid w:val="00D67C4F"/>
    <w:rsid w:val="00D77E79"/>
    <w:rsid w:val="00D87B1D"/>
    <w:rsid w:val="00D927F7"/>
    <w:rsid w:val="00DA5AB0"/>
    <w:rsid w:val="00DC0003"/>
    <w:rsid w:val="00DC7548"/>
    <w:rsid w:val="00DE4CB0"/>
    <w:rsid w:val="00E16D92"/>
    <w:rsid w:val="00E26F16"/>
    <w:rsid w:val="00E27C2C"/>
    <w:rsid w:val="00E30673"/>
    <w:rsid w:val="00E4111A"/>
    <w:rsid w:val="00E52646"/>
    <w:rsid w:val="00E6164E"/>
    <w:rsid w:val="00E664DC"/>
    <w:rsid w:val="00E76B70"/>
    <w:rsid w:val="00E80675"/>
    <w:rsid w:val="00E90C6C"/>
    <w:rsid w:val="00E949BE"/>
    <w:rsid w:val="00E963A2"/>
    <w:rsid w:val="00EA156A"/>
    <w:rsid w:val="00EC7B16"/>
    <w:rsid w:val="00ED0A50"/>
    <w:rsid w:val="00ED3625"/>
    <w:rsid w:val="00EE3B89"/>
    <w:rsid w:val="00EE7037"/>
    <w:rsid w:val="00EE7DF6"/>
    <w:rsid w:val="00EF7224"/>
    <w:rsid w:val="00F01C42"/>
    <w:rsid w:val="00F364D9"/>
    <w:rsid w:val="00F44BF8"/>
    <w:rsid w:val="00F53F1E"/>
    <w:rsid w:val="00F576AF"/>
    <w:rsid w:val="00F57B17"/>
    <w:rsid w:val="00F626A9"/>
    <w:rsid w:val="00F73D94"/>
    <w:rsid w:val="00F93DC1"/>
    <w:rsid w:val="00FA1C31"/>
    <w:rsid w:val="00FA48EF"/>
    <w:rsid w:val="00FB2DCB"/>
    <w:rsid w:val="00FB43D9"/>
    <w:rsid w:val="00FC6276"/>
    <w:rsid w:val="00FF6B8F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C673BB"/>
  <w15:chartTrackingRefBased/>
  <w15:docId w15:val="{51E15339-1B11-4B1D-8047-F5A7891E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53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qFormat/>
    <w:rsid w:val="00B02637"/>
    <w:pPr>
      <w:keepNext/>
      <w:numPr>
        <w:ilvl w:val="4"/>
        <w:numId w:val="1"/>
      </w:numPr>
      <w:suppressAutoHyphens/>
      <w:spacing w:after="0" w:line="240" w:lineRule="auto"/>
      <w:jc w:val="center"/>
      <w:outlineLvl w:val="4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53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D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37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76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6B70"/>
  </w:style>
  <w:style w:type="paragraph" w:styleId="Rodap">
    <w:name w:val="footer"/>
    <w:basedOn w:val="Normal"/>
    <w:link w:val="RodapChar"/>
    <w:uiPriority w:val="99"/>
    <w:unhideWhenUsed/>
    <w:rsid w:val="00E76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6B70"/>
  </w:style>
  <w:style w:type="character" w:customStyle="1" w:styleId="Ttulo5Char">
    <w:name w:val="Título 5 Char"/>
    <w:basedOn w:val="Fontepargpadro"/>
    <w:link w:val="Ttulo5"/>
    <w:rsid w:val="00B02637"/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H4">
    <w:name w:val="H4"/>
    <w:basedOn w:val="Normal"/>
    <w:next w:val="Normal"/>
    <w:rsid w:val="00B02637"/>
    <w:pPr>
      <w:keepNext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53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531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elacomgrade">
    <w:name w:val="Table Grid"/>
    <w:basedOn w:val="Tabelanormal"/>
    <w:uiPriority w:val="39"/>
    <w:rsid w:val="00AD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D2102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uiPriority w:val="9"/>
    <w:semiHidden/>
    <w:rsid w:val="002A37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orpodetexto21">
    <w:name w:val="Corpo de texto 21"/>
    <w:basedOn w:val="Normal"/>
    <w:rsid w:val="002A3752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DC1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5459</Words>
  <Characters>29479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Vladmir Coelho</dc:creator>
  <cp:keywords/>
  <dc:description/>
  <cp:lastModifiedBy>Vladmir Coelho</cp:lastModifiedBy>
  <cp:revision>3</cp:revision>
  <dcterms:created xsi:type="dcterms:W3CDTF">2018-11-05T19:44:00Z</dcterms:created>
  <dcterms:modified xsi:type="dcterms:W3CDTF">2018-11-05T19:47:00Z</dcterms:modified>
</cp:coreProperties>
</file>